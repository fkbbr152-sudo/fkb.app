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lineRule="exact" w:line="160"/>
      </w:pPr>
      <w:r>
        <w:pict>
          <v:group style="position:absolute;margin-left:79.15pt;margin-top:14.1596pt;width:465.46pt;height:110.33pt;mso-position-horizontal-relative:page;mso-position-vertical-relative:page;z-index:-381" coordorigin="1583,283" coordsize="9309,2207">
            <v:shape type="#_x0000_t75" style="position:absolute;left:1702;top:283;width:9062;height:1865">
              <v:imagedata o:title="" r:id="rId4"/>
            </v:shape>
            <v:shape style="position:absolute;left:1594;top:2155;width:9288;height:0" coordorigin="1594,2155" coordsize="9288,0" path="m1594,2155l10882,2155e" filled="f" stroked="t" strokeweight="0.58pt" strokecolor="#000000">
              <v:path arrowok="t"/>
            </v:shape>
            <v:shape style="position:absolute;left:1594;top:2479;width:9288;height:0" coordorigin="1594,2479" coordsize="9288,0" path="m1594,2479l10882,2479e" filled="f" stroked="t" strokeweight="0.58pt" strokecolor="#000000">
              <v:path arrowok="t"/>
            </v:shape>
            <v:shape style="position:absolute;left:1589;top:2150;width:0;height:334" coordorigin="1589,2150" coordsize="0,334" path="m1589,2150l1589,2484e" filled="f" stroked="t" strokeweight="0.58pt" strokecolor="#000000">
              <v:path arrowok="t"/>
            </v:shape>
            <v:shape style="position:absolute;left:10886;top:2150;width:0;height:334" coordorigin="10886,2150" coordsize="0,334" path="m10886,2150l10886,2484e" filled="f" stroked="t" strokeweight="0.58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 w:lineRule="exact" w:line="260"/>
        <w:ind w:left="3719" w:right="4443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CUR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99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3562" w:right="1564" w:hanging="1946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NAD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Ê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b/>
          <w:spacing w:val="1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222"/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AÇ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Õ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ÁR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Nome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</w:t>
      </w:r>
      <w:r>
        <w:rPr>
          <w:rFonts w:cs="Times New Roman" w:hAnsi="Times New Roman" w:eastAsia="Times New Roman" w:ascii="Times New Roman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2"/>
      </w:pPr>
      <w:r>
        <w:pict>
          <v:group style="position:absolute;margin-left:79.15pt;margin-top:-39.6308pt;width:465.46pt;height:141.46pt;mso-position-horizontal-relative:page;mso-position-vertical-relative:paragraph;z-index:-380" coordorigin="1583,-793" coordsize="9309,2829">
            <v:shape style="position:absolute;left:1594;top:-782;width:9288;height:0" coordorigin="1594,-782" coordsize="9288,0" path="m1594,-782l10882,-782e" filled="f" stroked="t" strokeweight="0.58pt" strokecolor="#000000">
              <v:path arrowok="t"/>
            </v:shape>
            <v:shape style="position:absolute;left:1594;top:2026;width:9288;height:0" coordorigin="1594,2026" coordsize="9288,0" path="m1594,2026l10882,2026e" filled="f" stroked="t" strokeweight="0.58pt" strokecolor="#000000">
              <v:path arrowok="t"/>
            </v:shape>
            <v:shape style="position:absolute;left:1589;top:-787;width:0;height:2818" coordorigin="1589,-787" coordsize="0,2818" path="m1589,-787l1589,2031e" filled="f" stroked="t" strokeweight="0.58pt" strokecolor="#000000">
              <v:path arrowok="t"/>
            </v:shape>
            <v:shape style="position:absolute;left:10886;top:-787;width:0;height:2818" coordorigin="10886,-787" coordsize="0,2818" path="m10886,-787l10886,2031e" filled="f" stroked="t" strokeweight="0.5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spacing w:val="1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16"/>
          <w:szCs w:val="16"/>
        </w:rPr>
        <w:jc w:val="left"/>
        <w:spacing w:lineRule="auto" w:line="401"/>
        <w:ind w:left="222" w:right="5496"/>
      </w:pPr>
      <w:r>
        <w:rPr>
          <w:rFonts w:cs="Arial" w:hAnsi="Arial" w:eastAsia="Arial" w:ascii="Arial"/>
          <w:spacing w:val="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(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ç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ã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0"/>
          <w:w w:val="99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c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la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á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io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u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v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d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t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á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g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io</w:t>
      </w:r>
      <w:r>
        <w:rPr>
          <w:rFonts w:cs="Times New Roman" w:hAnsi="Times New Roman" w:eastAsia="Times New Roman" w:ascii="Times New Roman"/>
          <w:spacing w:val="5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(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m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-3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/</w:t>
      </w:r>
      <w:r>
        <w:rPr>
          <w:rFonts w:cs="Arial" w:hAnsi="Arial" w:eastAsia="Arial" w:ascii="Arial"/>
          <w:spacing w:val="-2"/>
          <w:w w:val="100"/>
          <w:sz w:val="16"/>
          <w:szCs w:val="16"/>
        </w:rPr>
        <w:t>P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1"/>
          <w:w w:val="100"/>
          <w:sz w:val="16"/>
          <w:szCs w:val="16"/>
        </w:rPr>
        <w:t>s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o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n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spacing w:val="6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L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i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b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e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r</w:t>
      </w:r>
      <w:r>
        <w:rPr>
          <w:rFonts w:cs="Arial" w:hAnsi="Arial" w:eastAsia="Arial" w:ascii="Arial"/>
          <w:spacing w:val="-1"/>
          <w:w w:val="100"/>
          <w:sz w:val="16"/>
          <w:szCs w:val="16"/>
        </w:rPr>
        <w:t>a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l)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22"/>
      </w:pP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tá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o: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ní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3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3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é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2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3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      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ão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em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3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3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991"/>
      </w:pPr>
      <w:r>
        <w:pict>
          <v:group style="position:absolute;margin-left:79.15pt;margin-top:-0.30474pt;width:465.46pt;height:17.26pt;mso-position-horizontal-relative:page;mso-position-vertical-relative:paragraph;z-index:-379" coordorigin="1583,-6" coordsize="9309,345">
            <v:shape style="position:absolute;left:1594;top:5;width:9288;height:0" coordorigin="1594,5" coordsize="9288,0" path="m1594,5l10882,5e" filled="f" stroked="t" strokeweight="0.58pt" strokecolor="#000000">
              <v:path arrowok="t"/>
            </v:shape>
            <v:shape style="position:absolute;left:1594;top:329;width:9288;height:0" coordorigin="1594,329" coordsize="9288,0" path="m1594,329l10882,329e" filled="f" stroked="t" strokeweight="0.58pt" strokecolor="#000000">
              <v:path arrowok="t"/>
            </v:shape>
            <v:shape style="position:absolute;left:1589;top:0;width:0;height:334" coordorigin="1589,0" coordsize="0,334" path="m1589,0l1589,333e" filled="f" stroked="t" strokeweight="0.58pt" strokecolor="#000000">
              <v:path arrowok="t"/>
            </v:shape>
            <v:shape style="position:absolute;left:10886;top:0;width:0;height:334" coordorigin="10886,0" coordsize="0,334" path="m10886,0l10886,333e" filled="f" stroked="t" strokeweight="0.58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CR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ÇÃ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DAD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70" w:hRule="exact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9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Data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11"/>
                <w:szCs w:val="11"/>
              </w:rPr>
              <w:jc w:val="left"/>
              <w:spacing w:before="4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2750" w:right="2754"/>
            </w:pP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525" w:right="237" w:hanging="245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Núme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7094" w:hRule="exact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3" w:lineRule="exact" w:line="280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2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8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32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240" w:hRule="exact"/>
        </w:trPr>
        <w:tc>
          <w:tcPr>
            <w:tcW w:w="77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2825" w:right="2829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otal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99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ês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lineRule="exact" w:line="220"/>
              <w:ind w:left="684" w:right="686"/>
            </w:pP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ectPr>
          <w:pgSz w:w="11920" w:h="16840"/>
          <w:pgMar w:top="1580" w:bottom="280" w:left="1480" w:right="920"/>
        </w:sectPr>
      </w:pP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2" w:hRule="exact"/>
        </w:trPr>
        <w:tc>
          <w:tcPr>
            <w:tcW w:w="9228" w:type="dxa"/>
            <w:gridSpan w:val="4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sz w:val="26"/>
                <w:szCs w:val="26"/>
              </w:rPr>
              <w:jc w:val="left"/>
              <w:spacing w:before="15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18"/>
                <w:szCs w:val="18"/>
              </w:rPr>
              <w:jc w:val="left"/>
              <w:ind w:left="64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AÇ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Õ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V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Á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G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(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/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ç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ã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/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18"/>
                <w:szCs w:val="18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18"/>
                <w:szCs w:val="18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8"/>
                <w:szCs w:val="18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ID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83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6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NUNCA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pon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eg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ç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ão?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boa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ên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ab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omou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õ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às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tua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ç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ões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enta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Man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íb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emo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ç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ba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ho?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mpe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ên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ç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ão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ab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47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2" w:lineRule="exact" w:line="220"/>
              <w:ind w:left="64" w:right="29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fo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a,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du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ante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ê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tág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o?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77" w:type="dxa"/>
            <w:gridSpan w:val="3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9228" w:type="dxa"/>
            <w:gridSpan w:val="4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/>
        </w:tc>
      </w:tr>
      <w:tr>
        <w:trPr>
          <w:trHeight w:val="240" w:hRule="exact"/>
        </w:trPr>
        <w:tc>
          <w:tcPr>
            <w:tcW w:w="6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1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1735" w:hRule="exact"/>
        </w:trPr>
        <w:tc>
          <w:tcPr>
            <w:tcW w:w="9228" w:type="dxa"/>
            <w:gridSpan w:val="4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4" w:lineRule="auto" w:line="360"/>
              <w:ind w:left="64" w:right="31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ão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tão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etas</w:t>
            </w:r>
            <w:r>
              <w:rPr>
                <w:rFonts w:cs="Times New Roman" w:hAnsi="Times New Roman" w:eastAsia="Times New Roman" w:ascii="Times New Roman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ç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ões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das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á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núme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adas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mê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Data:.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5"/>
                <w:szCs w:val="15"/>
              </w:rPr>
              <w:jc w:val="left"/>
              <w:spacing w:before="1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64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(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)</w:t>
            </w:r>
          </w:p>
          <w:p>
            <w:pPr>
              <w:rPr>
                <w:sz w:val="12"/>
                <w:szCs w:val="12"/>
              </w:rPr>
              <w:jc w:val="left"/>
              <w:spacing w:before="4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RG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222"/>
      </w:pPr>
      <w:r>
        <w:pict>
          <v:shape type="#_x0000_t75" style="position:absolute;margin-left:85.08pt;margin-top:14.1596pt;width:453.12pt;height:93.24pt;mso-position-horizontal-relative:page;mso-position-vertical-relative:page;z-index:-378">
            <v:imagedata o:title="" r:id="rId5"/>
          </v:shape>
        </w:pict>
      </w:r>
      <w:r>
        <w:pict>
          <v:group style="position:absolute;margin-left:407.76pt;margin-top:-289.095pt;width:9.96pt;height:141.96pt;mso-position-horizontal-relative:page;mso-position-vertical-relative:paragraph;z-index:-377" coordorigin="8155,-5782" coordsize="199,2839">
            <v:shape style="position:absolute;left:8162;top:-5775;width:185;height:185" coordorigin="8162,-5775" coordsize="185,185" path="m8162,-5590l8347,-5590,8347,-5775,8162,-5775,8162,-5590xe" filled="f" stroked="t" strokeweight="0.72pt" strokecolor="#000000">
              <v:path arrowok="t"/>
            </v:shape>
            <v:shape style="position:absolute;left:8162;top:-5535;width:185;height:185" coordorigin="8162,-5535" coordsize="185,185" path="m8162,-5350l8347,-5350,8347,-5535,8162,-5535,8162,-5350xe" filled="f" stroked="t" strokeweight="0.72pt" strokecolor="#000000">
              <v:path arrowok="t"/>
            </v:shape>
            <v:shape style="position:absolute;left:8162;top:-5295;width:185;height:185" coordorigin="8162,-5295" coordsize="185,185" path="m8162,-5110l8347,-5110,8347,-5295,8162,-5295,8162,-5110xe" filled="f" stroked="t" strokeweight="0.72pt" strokecolor="#000000">
              <v:path arrowok="t"/>
            </v:shape>
            <v:shape style="position:absolute;left:8162;top:-5055;width:185;height:185" coordorigin="8162,-5055" coordsize="185,185" path="m8162,-4870l8347,-4870,8347,-5055,8162,-5055,8162,-4870xe" filled="f" stroked="t" strokeweight="0.72pt" strokecolor="#000000">
              <v:path arrowok="t"/>
            </v:shape>
            <v:shape style="position:absolute;left:8162;top:-4815;width:185;height:185" coordorigin="8162,-4815" coordsize="185,185" path="m8162,-4630l8347,-4630,8347,-4815,8162,-4815,8162,-4630xe" filled="f" stroked="t" strokeweight="0.72pt" strokecolor="#000000">
              <v:path arrowok="t"/>
            </v:shape>
            <v:shape style="position:absolute;left:8162;top:-4575;width:185;height:185" coordorigin="8162,-4575" coordsize="185,185" path="m8162,-4390l8347,-4390,8347,-4575,8162,-4575,8162,-4390xe" filled="f" stroked="t" strokeweight="0.72pt" strokecolor="#000000">
              <v:path arrowok="t"/>
            </v:shape>
            <v:shape style="position:absolute;left:8162;top:-4335;width:185;height:185" coordorigin="8162,-4335" coordsize="185,185" path="m8162,-4150l8347,-4150,8347,-4335,8162,-4335,8162,-4150xe" filled="f" stroked="t" strokeweight="0.72pt" strokecolor="#000000">
              <v:path arrowok="t"/>
            </v:shape>
            <v:shape style="position:absolute;left:8162;top:-4095;width:185;height:185" coordorigin="8162,-4095" coordsize="185,185" path="m8162,-3910l8347,-3910,8347,-4095,8162,-4095,8162,-3910xe" filled="f" stroked="t" strokeweight="0.72pt" strokecolor="#000000">
              <v:path arrowok="t"/>
            </v:shape>
            <v:shape style="position:absolute;left:8162;top:-3855;width:185;height:185" coordorigin="8162,-3855" coordsize="185,185" path="m8162,-3670l8347,-3670,8347,-3855,8162,-3855,8162,-3670xe" filled="f" stroked="t" strokeweight="0.72pt" strokecolor="#000000">
              <v:path arrowok="t"/>
            </v:shape>
            <v:shape style="position:absolute;left:8162;top:-3615;width:185;height:185" coordorigin="8162,-3615" coordsize="185,185" path="m8162,-3430l8347,-3430,8347,-3615,8162,-3615,8162,-3430xe" filled="f" stroked="t" strokeweight="0.72pt" strokecolor="#000000">
              <v:path arrowok="t"/>
            </v:shape>
            <v:shape style="position:absolute;left:8162;top:-3375;width:185;height:185" coordorigin="8162,-3375" coordsize="185,185" path="m8162,-3190l8347,-3190,8347,-3375,8162,-3375,8162,-3190xe" filled="f" stroked="t" strokeweight="0.72pt" strokecolor="#000000">
              <v:path arrowok="t"/>
            </v:shape>
            <v:shape style="position:absolute;left:8162;top:-3135;width:185;height:185" coordorigin="8162,-3135" coordsize="185,185" path="m8162,-2950l8347,-2950,8347,-3135,8162,-3135,8162,-2950xe" filled="f" stroked="t" strokeweight="0.72pt" strokecolor="#000000">
              <v:path arrowok="t"/>
            </v:shape>
            <w10:wrap type="none"/>
          </v:group>
        </w:pict>
      </w:r>
      <w:r>
        <w:pict>
          <v:group style="position:absolute;margin-left:463.44pt;margin-top:148.68pt;width:9.96pt;height:141.96pt;mso-position-horizontal-relative:page;mso-position-vertical-relative:page;z-index:-376" coordorigin="9269,2974" coordsize="199,2839">
            <v:shape style="position:absolute;left:9276;top:2981;width:185;height:185" coordorigin="9276,2981" coordsize="185,185" path="m9276,3166l9461,3166,9461,2981,9276,2981,9276,3166xe" filled="f" stroked="t" strokeweight="0.72pt" strokecolor="#000000">
              <v:path arrowok="t"/>
            </v:shape>
            <v:shape style="position:absolute;left:9276;top:3221;width:185;height:185" coordorigin="9276,3221" coordsize="185,185" path="m9276,3406l9461,3406,9461,3221,9276,3221,9276,3406xe" filled="f" stroked="t" strokeweight="0.72pt" strokecolor="#000000">
              <v:path arrowok="t"/>
            </v:shape>
            <v:shape style="position:absolute;left:9276;top:3461;width:185;height:185" coordorigin="9276,3461" coordsize="185,185" path="m9276,3646l9461,3646,9461,3461,9276,3461,9276,3646xe" filled="f" stroked="t" strokeweight="0.72pt" strokecolor="#000000">
              <v:path arrowok="t"/>
            </v:shape>
            <v:shape style="position:absolute;left:9276;top:3701;width:185;height:185" coordorigin="9276,3701" coordsize="185,185" path="m9276,3886l9461,3886,9461,3701,9276,3701,9276,3886xe" filled="f" stroked="t" strokeweight="0.72pt" strokecolor="#000000">
              <v:path arrowok="t"/>
            </v:shape>
            <v:shape style="position:absolute;left:9276;top:3941;width:185;height:185" coordorigin="9276,3941" coordsize="185,185" path="m9276,4126l9461,4126,9461,3941,9276,3941,9276,4126xe" filled="f" stroked="t" strokeweight="0.72pt" strokecolor="#000000">
              <v:path arrowok="t"/>
            </v:shape>
            <v:shape style="position:absolute;left:9276;top:4181;width:185;height:185" coordorigin="9276,4181" coordsize="185,185" path="m9276,4366l9461,4366,9461,4181,9276,4181,9276,4366xe" filled="f" stroked="t" strokeweight="0.72pt" strokecolor="#000000">
              <v:path arrowok="t"/>
            </v:shape>
            <v:shape style="position:absolute;left:9276;top:4421;width:185;height:185" coordorigin="9276,4421" coordsize="185,185" path="m9276,4606l9461,4606,9461,4421,9276,4421,9276,4606xe" filled="f" stroked="t" strokeweight="0.72pt" strokecolor="#000000">
              <v:path arrowok="t"/>
            </v:shape>
            <v:shape style="position:absolute;left:9276;top:4661;width:185;height:185" coordorigin="9276,4661" coordsize="185,185" path="m9276,4846l9461,4846,9461,4661,9276,4661,9276,4846xe" filled="f" stroked="t" strokeweight="0.72pt" strokecolor="#000000">
              <v:path arrowok="t"/>
            </v:shape>
            <v:shape style="position:absolute;left:9276;top:4901;width:185;height:185" coordorigin="9276,4901" coordsize="185,185" path="m9276,5086l9461,5086,9461,4901,9276,4901,9276,5086xe" filled="f" stroked="t" strokeweight="0.72pt" strokecolor="#000000">
              <v:path arrowok="t"/>
            </v:shape>
            <v:shape style="position:absolute;left:9276;top:5141;width:185;height:185" coordorigin="9276,5141" coordsize="185,185" path="m9276,5326l9461,5326,9461,5141,9276,5141,9276,5326xe" filled="f" stroked="t" strokeweight="0.72pt" strokecolor="#000000">
              <v:path arrowok="t"/>
            </v:shape>
            <v:shape style="position:absolute;left:9276;top:5381;width:185;height:185" coordorigin="9276,5381" coordsize="185,185" path="m9276,5566l9461,5566,9461,5381,9276,5381,9276,5566xe" filled="f" stroked="t" strokeweight="0.72pt" strokecolor="#000000">
              <v:path arrowok="t"/>
            </v:shape>
            <v:shape style="position:absolute;left:9276;top:5621;width:185;height:185" coordorigin="9276,5621" coordsize="185,185" path="m9276,5806l9461,5806,9461,5621,9276,5621,9276,5806xe" filled="f" stroked="t" strokeweight="0.72pt" strokecolor="#000000">
              <v:path arrowok="t"/>
            </v:shape>
            <w10:wrap type="none"/>
          </v:group>
        </w:pict>
      </w:r>
      <w:r>
        <w:pict>
          <v:group style="position:absolute;margin-left:514.68pt;margin-top:148.68pt;width:9.96pt;height:141.96pt;mso-position-horizontal-relative:page;mso-position-vertical-relative:page;z-index:-375" coordorigin="10294,2974" coordsize="199,2839">
            <v:shape style="position:absolute;left:10301;top:2981;width:185;height:185" coordorigin="10301,2981" coordsize="185,185" path="m10301,3166l10486,3166,10486,2981,10301,2981,10301,3166xe" filled="f" stroked="t" strokeweight="0.72pt" strokecolor="#000000">
              <v:path arrowok="t"/>
            </v:shape>
            <v:shape style="position:absolute;left:10301;top:3221;width:185;height:185" coordorigin="10301,3221" coordsize="185,185" path="m10301,3406l10486,3406,10486,3221,10301,3221,10301,3406xe" filled="f" stroked="t" strokeweight="0.72pt" strokecolor="#000000">
              <v:path arrowok="t"/>
            </v:shape>
            <v:shape style="position:absolute;left:10301;top:3461;width:185;height:185" coordorigin="10301,3461" coordsize="185,185" path="m10301,3646l10486,3646,10486,3461,10301,3461,10301,3646xe" filled="f" stroked="t" strokeweight="0.72pt" strokecolor="#000000">
              <v:path arrowok="t"/>
            </v:shape>
            <v:shape style="position:absolute;left:10301;top:3701;width:185;height:185" coordorigin="10301,3701" coordsize="185,185" path="m10301,3886l10486,3886,10486,3701,10301,3701,10301,3886xe" filled="f" stroked="t" strokeweight="0.72pt" strokecolor="#000000">
              <v:path arrowok="t"/>
            </v:shape>
            <v:shape style="position:absolute;left:10301;top:3941;width:185;height:185" coordorigin="10301,3941" coordsize="185,185" path="m10301,4126l10486,4126,10486,3941,10301,3941,10301,4126xe" filled="f" stroked="t" strokeweight="0.72pt" strokecolor="#000000">
              <v:path arrowok="t"/>
            </v:shape>
            <v:shape style="position:absolute;left:10301;top:4181;width:185;height:185" coordorigin="10301,4181" coordsize="185,185" path="m10301,4366l10486,4366,10486,4181,10301,4181,10301,4366xe" filled="f" stroked="t" strokeweight="0.72pt" strokecolor="#000000">
              <v:path arrowok="t"/>
            </v:shape>
            <v:shape style="position:absolute;left:10301;top:4421;width:185;height:185" coordorigin="10301,4421" coordsize="185,185" path="m10301,4606l10486,4606,10486,4421,10301,4421,10301,4606xe" filled="f" stroked="t" strokeweight="0.72pt" strokecolor="#000000">
              <v:path arrowok="t"/>
            </v:shape>
            <v:shape style="position:absolute;left:10301;top:4661;width:185;height:185" coordorigin="10301,4661" coordsize="185,185" path="m10301,4846l10486,4846,10486,4661,10301,4661,10301,4846xe" filled="f" stroked="t" strokeweight="0.72pt" strokecolor="#000000">
              <v:path arrowok="t"/>
            </v:shape>
            <v:shape style="position:absolute;left:10301;top:4901;width:185;height:185" coordorigin="10301,4901" coordsize="185,185" path="m10301,5086l10486,5086,10486,4901,10301,4901,10301,5086xe" filled="f" stroked="t" strokeweight="0.72pt" strokecolor="#000000">
              <v:path arrowok="t"/>
            </v:shape>
            <v:shape style="position:absolute;left:10301;top:5141;width:185;height:185" coordorigin="10301,5141" coordsize="185,185" path="m10301,5326l10486,5326,10486,5141,10301,5141,10301,5326xe" filled="f" stroked="t" strokeweight="0.72pt" strokecolor="#000000">
              <v:path arrowok="t"/>
            </v:shape>
            <v:shape style="position:absolute;left:10301;top:5381;width:185;height:185" coordorigin="10301,5381" coordsize="185,185" path="m10301,5566l10486,5566,10486,5381,10301,5381,10301,5566xe" filled="f" stroked="t" strokeweight="0.72pt" strokecolor="#000000">
              <v:path arrowok="t"/>
            </v:shape>
            <v:shape style="position:absolute;left:10301;top:5621;width:185;height:185" coordorigin="10301,5621" coordsize="185,185" path="m10301,5806l10486,5806,10486,5621,10301,5621,10301,5806x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AÇ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Õ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6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b/>
          <w:spacing w:val="2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U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P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position w:val="-1"/>
          <w:sz w:val="24"/>
          <w:szCs w:val="24"/>
        </w:rPr>
        <w:t>R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(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/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F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KB)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auto" w:line="360"/>
        <w:ind w:left="222" w:right="2471"/>
      </w:pPr>
      <w:r>
        <w:pict>
          <v:group style="position:absolute;margin-left:136.68pt;margin-top:20.0793pt;width:9.24pt;height:9.24pt;mso-position-horizontal-relative:page;mso-position-vertical-relative:paragraph;z-index:-373" coordorigin="2734,402" coordsize="185,185">
            <v:shape style="position:absolute;left:2734;top:402;width:185;height:185" coordorigin="2734,402" coordsize="185,185" path="m2734,586l2918,586,2918,402,2734,402,2734,586xe" filled="f" stroked="t" strokeweight="0.72pt" strokecolor="#000000">
              <v:path arrowok="t"/>
            </v:shape>
            <w10:wrap type="none"/>
          </v:group>
        </w:pict>
      </w:r>
      <w:r>
        <w:pict>
          <v:group style="position:absolute;margin-left:182.76pt;margin-top:20.0793pt;width:9.24pt;height:9.24pt;mso-position-horizontal-relative:page;mso-position-vertical-relative:paragraph;z-index:-372" coordorigin="3655,402" coordsize="185,185">
            <v:shape style="position:absolute;left:3655;top:402;width:185;height:185" coordorigin="3655,402" coordsize="185,185" path="m3655,586l3840,586,3840,402,3655,402,3655,586xe" filled="f" stroked="t" strokeweight="0.72pt" strokecolor="#000000">
              <v:path arrowok="t"/>
            </v:shape>
            <w10:wrap type="none"/>
          </v:group>
        </w:pict>
      </w:r>
      <w:r>
        <w:pict>
          <v:group style="position:absolute;margin-left:240.36pt;margin-top:20.0793pt;width:9.24pt;height:9.24pt;mso-position-horizontal-relative:page;mso-position-vertical-relative:paragraph;z-index:-371" coordorigin="4807,402" coordsize="185,185">
            <v:shape style="position:absolute;left:4807;top:402;width:185;height:185" coordorigin="4807,402" coordsize="185,185" path="m4807,586l4992,586,4992,402,4807,402,4807,586xe" filled="f" stroked="t" strokeweight="0.72pt" strokecolor="#000000">
              <v:path arrowok="t"/>
            </v:shape>
            <w10:wrap type="none"/>
          </v:group>
        </w:pict>
      </w:r>
      <w:r>
        <w:pict>
          <v:group style="position:absolute;margin-left:313.56pt;margin-top:20.0793pt;width:9.24pt;height:9.24pt;mso-position-horizontal-relative:page;mso-position-vertical-relative:paragraph;z-index:-370" coordorigin="6271,402" coordsize="185,185">
            <v:shape style="position:absolute;left:6271;top:402;width:185;height:185" coordorigin="6271,402" coordsize="185,185" path="m6271,586l6456,586,6456,402,6271,402,6271,586x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om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ç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ões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a,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</w:t>
      </w:r>
      <w:r>
        <w:rPr>
          <w:rFonts w:cs="Times New Roman" w:hAnsi="Times New Roman" w:eastAsia="Times New Roman" w:ascii="Times New Roman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"/>
        <w:ind w:left="22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Meu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é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2"/>
      </w:pPr>
      <w:r>
        <w:pict>
          <v:group style="position:absolute;margin-left:79.15pt;margin-top:-81.0306pt;width:461.5pt;height:169.18pt;mso-position-horizontal-relative:page;mso-position-vertical-relative:paragraph;z-index:-374" coordorigin="1583,-1621" coordsize="9230,3384">
            <v:shape style="position:absolute;left:1594;top:-1610;width:9209;height:0" coordorigin="1594,-1610" coordsize="9209,0" path="m1594,-1610l10802,-1610e" filled="f" stroked="t" strokeweight="0.58pt" strokecolor="#000000">
              <v:path arrowok="t"/>
            </v:shape>
            <v:shape style="position:absolute;left:1594;top:1752;width:9209;height:0" coordorigin="1594,1752" coordsize="9209,0" path="m1594,1752l10802,1752e" filled="f" stroked="t" strokeweight="0.58pt" strokecolor="#000000">
              <v:path arrowok="t"/>
            </v:shape>
            <v:shape style="position:absolute;left:1589;top:-1615;width:0;height:3372" coordorigin="1589,-1615" coordsize="0,3372" path="m1589,-1615l1589,1757e" filled="f" stroked="t" strokeweight="0.58pt" strokecolor="#000000">
              <v:path arrowok="t"/>
            </v:shape>
            <v:shape style="position:absolute;left:10807;top:-1615;width:0;height:3372" coordorigin="10807,-1615" coordsize="0,3372" path="m10807,-1615l10807,1757e" filled="f" stroked="t" strokeweight="0.58pt" strokecolor="#000000">
              <v:path arrowok="t"/>
            </v:shape>
            <w10:wrap type="none"/>
          </v:group>
        </w:pict>
      </w:r>
      <w:r>
        <w:pict>
          <v:group style="position:absolute;margin-left:251.28pt;margin-top:1.09936pt;width:9.24pt;height:9.24pt;mso-position-horizontal-relative:page;mso-position-vertical-relative:paragraph;z-index:-369" coordorigin="5026,22" coordsize="185,185">
            <v:shape style="position:absolute;left:5026;top:22;width:185;height:185" coordorigin="5026,22" coordsize="185,185" path="m5026,207l5210,207,5210,22,5026,22,5026,207x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3.1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ç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ão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ó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2"/>
      </w:pPr>
      <w:r>
        <w:pict>
          <v:group style="position:absolute;margin-left:254.64pt;margin-top:1.09936pt;width:9.24pt;height:9.24pt;mso-position-horizontal-relative:page;mso-position-vertical-relative:paragraph;z-index:-368" coordorigin="5093,22" coordsize="185,185">
            <v:shape style="position:absolute;left:5093;top:22;width:185;height:185" coordorigin="5093,22" coordsize="185,185" path="m5093,207l5278,207,5278,22,5093,22,5093,207xe" filled="f" stroked="t" strokeweight="0.72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3.2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ep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ç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ão</w:t>
      </w:r>
      <w:r>
        <w:rPr>
          <w:rFonts w:cs="Times New Roman" w:hAnsi="Times New Roman" w:eastAsia="Times New Roman" w:ascii="Times New Roman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ató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Data: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2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22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</w:t>
      </w:r>
      <w:r>
        <w:rPr>
          <w:rFonts w:cs="Times New Roman" w:hAnsi="Times New Roman" w:eastAsia="Times New Roman" w:ascii="Times New Roman"/>
          <w:spacing w:val="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eg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í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6" w:hRule="exact"/>
        </w:trPr>
        <w:tc>
          <w:tcPr>
            <w:tcW w:w="9211" w:type="dxa"/>
            <w:gridSpan w:val="3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4"/>
                <w:szCs w:val="24"/>
              </w:rPr>
              <w:jc w:val="left"/>
              <w:spacing w:lineRule="exact" w:line="260"/>
              <w:ind w:left="64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4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-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AÇ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Õ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CR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4"/>
                <w:szCs w:val="24"/>
              </w:rPr>
              <w:t>A:</w:t>
            </w:r>
            <w:r>
              <w:rPr>
                <w:rFonts w:cs="Arial" w:hAnsi="Arial" w:eastAsia="Arial" w:ascii="Arial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390" w:hRule="exact"/>
        </w:trPr>
        <w:tc>
          <w:tcPr>
            <w:tcW w:w="30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auto" w:line="360"/>
              <w:ind w:left="64" w:right="204"/>
            </w:pP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ia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 w:lineRule="auto" w:line="360"/>
              <w:ind w:left="947" w:right="916" w:firstLine="24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exact" w:line="220"/>
              <w:ind w:left="64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Lan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ç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m: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lineRule="auto" w:line="360"/>
              <w:ind w:left="1072" w:right="1039" w:firstLine="120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center"/>
              <w:ind w:left="28" w:right="262"/>
            </w:pP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q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á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io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spacing w:before="90"/>
              <w:ind w:left="1157" w:right="1387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 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/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center"/>
              <w:ind w:left="1032" w:right="1036"/>
            </w:pPr>
            <w:r>
              <w:rPr>
                <w:rFonts w:cs="Arial" w:hAnsi="Arial" w:eastAsia="Arial" w:ascii="Arial"/>
                <w:spacing w:val="-1"/>
                <w:w w:val="99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eta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1"/>
                <w:w w:val="99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</w:tbl>
    <w:sectPr>
      <w:pgSz w:w="11920" w:h="16840"/>
      <w:pgMar w:top="180" w:bottom="280" w:left="1480" w:right="9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