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theme+xml" PartName="/word/theme/theme1.xml"/>
  <Override ContentType="application/vnd.openxmlformats-officedocument.wordprocessingml.styles+xml" PartName="/word/styles.xml"/>
  <Override ContentType="application/vnd.openxmlformats-officedocument.wordprocessingml.settings+xml" PartName="/word/settings.xml"/>
  <Override ContentType="application/vnd.openxmlformats-officedocument.wordprocessingml.document.main+xml" PartName="/word/document.xml"/>
  <Default ContentType="image/jpg" Extension="jpg"/>
</Types>
</file>

<file path=_rels/.rels><?xml version="1.0" encoding="UTF-8" standalone="yes"?>
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

</file>

<file path=word/document.xml><?xml version="1.0" encoding="utf-8"?>
<w:document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 xml:space="preserve">
  <w:body>
    <w:p>
      <w:pPr>
        <w:rPr>
          <w:sz w:val="14"/>
          <w:szCs w:val="14"/>
        </w:rPr>
        <w:jc w:val="left"/>
        <w:spacing w:before="5" w:line="140" w:lineRule="exact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Arial" w:cs="Arial" w:eastAsia="Arial" w:hAnsi="Arial"/>
          <w:sz w:val="28"/>
          <w:szCs w:val="28"/>
        </w:rPr>
        <w:jc w:val="center"/>
        <w:spacing w:before="25"/>
        <w:ind w:left="2888" w:right="1573"/>
      </w:pPr>
      <w:r>
        <w:rPr>
          <w:rFonts w:ascii="Arial" w:cs="Arial" w:eastAsia="Arial" w:hAnsi="Arial"/>
          <w:b/>
          <w:spacing w:val="-1"/>
          <w:w w:val="100"/>
          <w:sz w:val="28"/>
          <w:szCs w:val="28"/>
        </w:rPr>
        <w:t>T</w:t>
      </w:r>
      <w:r>
        <w:rPr>
          <w:rFonts w:ascii="Arial" w:cs="Arial" w:eastAsia="Arial" w:hAnsi="Arial"/>
          <w:b/>
          <w:spacing w:val="0"/>
          <w:w w:val="100"/>
          <w:sz w:val="28"/>
          <w:szCs w:val="28"/>
        </w:rPr>
        <w:t>E</w:t>
      </w:r>
      <w:r>
        <w:rPr>
          <w:rFonts w:ascii="Arial" w:cs="Arial" w:eastAsia="Arial" w:hAnsi="Arial"/>
          <w:b/>
          <w:spacing w:val="-1"/>
          <w:w w:val="100"/>
          <w:sz w:val="28"/>
          <w:szCs w:val="28"/>
        </w:rPr>
        <w:t>R</w:t>
      </w:r>
      <w:r>
        <w:rPr>
          <w:rFonts w:ascii="Arial" w:cs="Arial" w:eastAsia="Arial" w:hAnsi="Arial"/>
          <w:b/>
          <w:spacing w:val="1"/>
          <w:w w:val="100"/>
          <w:sz w:val="28"/>
          <w:szCs w:val="28"/>
        </w:rPr>
        <w:t>M</w:t>
      </w:r>
      <w:r>
        <w:rPr>
          <w:rFonts w:ascii="Arial" w:cs="Arial" w:eastAsia="Arial" w:hAnsi="Arial"/>
          <w:b/>
          <w:spacing w:val="0"/>
          <w:w w:val="100"/>
          <w:sz w:val="28"/>
          <w:szCs w:val="28"/>
        </w:rPr>
        <w:t>O</w:t>
      </w:r>
      <w:r>
        <w:rPr>
          <w:rFonts w:ascii="Arial" w:cs="Arial" w:eastAsia="Arial" w:hAnsi="Arial"/>
          <w:b/>
          <w:spacing w:val="1"/>
          <w:w w:val="100"/>
          <w:sz w:val="28"/>
          <w:szCs w:val="28"/>
        </w:rPr>
        <w:t> </w:t>
      </w:r>
      <w:r>
        <w:rPr>
          <w:rFonts w:ascii="Arial" w:cs="Arial" w:eastAsia="Arial" w:hAnsi="Arial"/>
          <w:b/>
          <w:spacing w:val="-1"/>
          <w:w w:val="100"/>
          <w:sz w:val="28"/>
          <w:szCs w:val="28"/>
        </w:rPr>
        <w:t>D</w:t>
      </w:r>
      <w:r>
        <w:rPr>
          <w:rFonts w:ascii="Arial" w:cs="Arial" w:eastAsia="Arial" w:hAnsi="Arial"/>
          <w:b/>
          <w:spacing w:val="0"/>
          <w:w w:val="100"/>
          <w:sz w:val="28"/>
          <w:szCs w:val="28"/>
        </w:rPr>
        <w:t>E</w:t>
      </w:r>
      <w:r>
        <w:rPr>
          <w:rFonts w:ascii="Arial" w:cs="Arial" w:eastAsia="Arial" w:hAnsi="Arial"/>
          <w:b/>
          <w:spacing w:val="-1"/>
          <w:w w:val="100"/>
          <w:sz w:val="28"/>
          <w:szCs w:val="28"/>
        </w:rPr>
        <w:t> </w:t>
      </w:r>
      <w:r>
        <w:rPr>
          <w:rFonts w:ascii="Arial" w:cs="Arial" w:eastAsia="Arial" w:hAnsi="Arial"/>
          <w:b/>
          <w:spacing w:val="-1"/>
          <w:w w:val="100"/>
          <w:sz w:val="28"/>
          <w:szCs w:val="28"/>
        </w:rPr>
        <w:t>C</w:t>
      </w:r>
      <w:r>
        <w:rPr>
          <w:rFonts w:ascii="Arial" w:cs="Arial" w:eastAsia="Arial" w:hAnsi="Arial"/>
          <w:b/>
          <w:spacing w:val="-3"/>
          <w:w w:val="100"/>
          <w:sz w:val="28"/>
          <w:szCs w:val="28"/>
        </w:rPr>
        <w:t>O</w:t>
      </w:r>
      <w:r>
        <w:rPr>
          <w:rFonts w:ascii="Arial" w:cs="Arial" w:eastAsia="Arial" w:hAnsi="Arial"/>
          <w:b/>
          <w:spacing w:val="1"/>
          <w:w w:val="100"/>
          <w:sz w:val="28"/>
          <w:szCs w:val="28"/>
        </w:rPr>
        <w:t>M</w:t>
      </w:r>
      <w:r>
        <w:rPr>
          <w:rFonts w:ascii="Arial" w:cs="Arial" w:eastAsia="Arial" w:hAnsi="Arial"/>
          <w:b/>
          <w:spacing w:val="-3"/>
          <w:w w:val="100"/>
          <w:sz w:val="28"/>
          <w:szCs w:val="28"/>
        </w:rPr>
        <w:t>P</w:t>
      </w:r>
      <w:r>
        <w:rPr>
          <w:rFonts w:ascii="Arial" w:cs="Arial" w:eastAsia="Arial" w:hAnsi="Arial"/>
          <w:b/>
          <w:spacing w:val="-1"/>
          <w:w w:val="100"/>
          <w:sz w:val="28"/>
          <w:szCs w:val="28"/>
        </w:rPr>
        <w:t>R</w:t>
      </w:r>
      <w:r>
        <w:rPr>
          <w:rFonts w:ascii="Arial" w:cs="Arial" w:eastAsia="Arial" w:hAnsi="Arial"/>
          <w:b/>
          <w:spacing w:val="-3"/>
          <w:w w:val="100"/>
          <w:sz w:val="28"/>
          <w:szCs w:val="28"/>
        </w:rPr>
        <w:t>O</w:t>
      </w:r>
      <w:r>
        <w:rPr>
          <w:rFonts w:ascii="Arial" w:cs="Arial" w:eastAsia="Arial" w:hAnsi="Arial"/>
          <w:b/>
          <w:spacing w:val="3"/>
          <w:w w:val="100"/>
          <w:sz w:val="28"/>
          <w:szCs w:val="28"/>
        </w:rPr>
        <w:t>M</w:t>
      </w:r>
      <w:r>
        <w:rPr>
          <w:rFonts w:ascii="Arial" w:cs="Arial" w:eastAsia="Arial" w:hAnsi="Arial"/>
          <w:b/>
          <w:spacing w:val="-1"/>
          <w:w w:val="100"/>
          <w:sz w:val="28"/>
          <w:szCs w:val="28"/>
        </w:rPr>
        <w:t>I</w:t>
      </w:r>
      <w:r>
        <w:rPr>
          <w:rFonts w:ascii="Arial" w:cs="Arial" w:eastAsia="Arial" w:hAnsi="Arial"/>
          <w:b/>
          <w:spacing w:val="0"/>
          <w:w w:val="100"/>
          <w:sz w:val="28"/>
          <w:szCs w:val="28"/>
        </w:rPr>
        <w:t>SSO</w:t>
      </w:r>
      <w:r>
        <w:rPr>
          <w:rFonts w:ascii="Arial" w:cs="Arial" w:eastAsia="Arial" w:hAnsi="Arial"/>
          <w:b/>
          <w:spacing w:val="-1"/>
          <w:w w:val="100"/>
          <w:sz w:val="28"/>
          <w:szCs w:val="28"/>
        </w:rPr>
        <w:t> </w:t>
      </w:r>
      <w:r>
        <w:rPr>
          <w:rFonts w:ascii="Arial" w:cs="Arial" w:eastAsia="Arial" w:hAnsi="Arial"/>
          <w:b/>
          <w:spacing w:val="-1"/>
          <w:w w:val="100"/>
          <w:sz w:val="28"/>
          <w:szCs w:val="28"/>
        </w:rPr>
        <w:t>D</w:t>
      </w:r>
      <w:r>
        <w:rPr>
          <w:rFonts w:ascii="Arial" w:cs="Arial" w:eastAsia="Arial" w:hAnsi="Arial"/>
          <w:b/>
          <w:spacing w:val="0"/>
          <w:w w:val="100"/>
          <w:sz w:val="28"/>
          <w:szCs w:val="28"/>
        </w:rPr>
        <w:t>E</w:t>
      </w:r>
      <w:r>
        <w:rPr>
          <w:rFonts w:ascii="Arial" w:cs="Arial" w:eastAsia="Arial" w:hAnsi="Arial"/>
          <w:b/>
          <w:spacing w:val="1"/>
          <w:w w:val="100"/>
          <w:sz w:val="28"/>
          <w:szCs w:val="28"/>
        </w:rPr>
        <w:t> </w:t>
      </w:r>
      <w:r>
        <w:rPr>
          <w:rFonts w:ascii="Arial" w:cs="Arial" w:eastAsia="Arial" w:hAnsi="Arial"/>
          <w:b/>
          <w:spacing w:val="0"/>
          <w:w w:val="100"/>
          <w:sz w:val="28"/>
          <w:szCs w:val="28"/>
        </w:rPr>
        <w:t>ES</w:t>
      </w:r>
      <w:r>
        <w:rPr>
          <w:rFonts w:ascii="Arial" w:cs="Arial" w:eastAsia="Arial" w:hAnsi="Arial"/>
          <w:b/>
          <w:spacing w:val="-4"/>
          <w:w w:val="100"/>
          <w:sz w:val="28"/>
          <w:szCs w:val="28"/>
        </w:rPr>
        <w:t>T</w:t>
      </w:r>
      <w:r>
        <w:rPr>
          <w:rFonts w:ascii="Arial" w:cs="Arial" w:eastAsia="Arial" w:hAnsi="Arial"/>
          <w:b/>
          <w:spacing w:val="-1"/>
          <w:w w:val="100"/>
          <w:sz w:val="28"/>
          <w:szCs w:val="28"/>
        </w:rPr>
        <w:t>Á</w:t>
      </w:r>
      <w:r>
        <w:rPr>
          <w:rFonts w:ascii="Arial" w:cs="Arial" w:eastAsia="Arial" w:hAnsi="Arial"/>
          <w:b/>
          <w:spacing w:val="0"/>
          <w:w w:val="100"/>
          <w:sz w:val="28"/>
          <w:szCs w:val="28"/>
        </w:rPr>
        <w:t>G</w:t>
      </w:r>
      <w:r>
        <w:rPr>
          <w:rFonts w:ascii="Arial" w:cs="Arial" w:eastAsia="Arial" w:hAnsi="Arial"/>
          <w:b/>
          <w:spacing w:val="1"/>
          <w:w w:val="100"/>
          <w:sz w:val="28"/>
          <w:szCs w:val="28"/>
        </w:rPr>
        <w:t>I</w:t>
      </w:r>
      <w:r>
        <w:rPr>
          <w:rFonts w:ascii="Arial" w:cs="Arial" w:eastAsia="Arial" w:hAnsi="Arial"/>
          <w:b/>
          <w:spacing w:val="0"/>
          <w:w w:val="100"/>
          <w:sz w:val="28"/>
          <w:szCs w:val="28"/>
        </w:rPr>
        <w:t>O</w:t>
      </w:r>
      <w:r>
        <w:rPr>
          <w:rFonts w:ascii="Arial" w:cs="Arial" w:eastAsia="Arial" w:hAnsi="Arial"/>
          <w:spacing w:val="0"/>
          <w:w w:val="100"/>
          <w:sz w:val="28"/>
          <w:szCs w:val="28"/>
        </w:rPr>
      </w:r>
    </w:p>
    <w:p>
      <w:pPr>
        <w:rPr>
          <w:sz w:val="24"/>
          <w:szCs w:val="24"/>
        </w:rPr>
        <w:jc w:val="left"/>
        <w:spacing w:before="20" w:line="240" w:lineRule="exact"/>
      </w:pPr>
      <w:r>
        <w:rPr>
          <w:sz w:val="24"/>
          <w:szCs w:val="24"/>
        </w:rPr>
      </w:r>
    </w:p>
    <w:p>
      <w:pPr>
        <w:rPr>
          <w:rFonts w:ascii="Arial" w:cs="Arial" w:eastAsia="Arial" w:hAnsi="Arial"/>
          <w:sz w:val="22"/>
          <w:szCs w:val="22"/>
        </w:rPr>
        <w:jc w:val="left"/>
        <w:spacing w:line="240" w:lineRule="exact"/>
        <w:ind w:left="1440" w:right="88"/>
      </w:pPr>
      <w:r>
        <w:rPr>
          <w:rFonts w:ascii="Arial" w:cs="Arial" w:eastAsia="Arial" w:hAnsi="Arial"/>
          <w:spacing w:val="-1"/>
          <w:w w:val="100"/>
          <w:sz w:val="22"/>
          <w:szCs w:val="22"/>
        </w:rPr>
        <w:t>P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l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6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presente</w:t>
      </w:r>
      <w:r>
        <w:rPr>
          <w:rFonts w:ascii="Arial" w:cs="Arial" w:eastAsia="Arial" w:hAnsi="Arial"/>
          <w:spacing w:val="6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ns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t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r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ume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t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6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p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r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t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cu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l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ar,</w:t>
      </w:r>
      <w:r>
        <w:rPr>
          <w:rFonts w:ascii="Arial" w:cs="Arial" w:eastAsia="Arial" w:hAnsi="Arial"/>
          <w:spacing w:val="7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as</w:t>
      </w:r>
      <w:r>
        <w:rPr>
          <w:rFonts w:ascii="Arial" w:cs="Arial" w:eastAsia="Arial" w:hAnsi="Arial"/>
          <w:spacing w:val="6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p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r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t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es</w:t>
      </w:r>
      <w:r>
        <w:rPr>
          <w:rFonts w:ascii="Arial" w:cs="Arial" w:eastAsia="Arial" w:hAnsi="Arial"/>
          <w:spacing w:val="6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3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se</w:t>
      </w:r>
      <w:r>
        <w:rPr>
          <w:rFonts w:ascii="Arial" w:cs="Arial" w:eastAsia="Arial" w:hAnsi="Arial"/>
          <w:spacing w:val="2"/>
          <w:w w:val="100"/>
          <w:sz w:val="22"/>
          <w:szCs w:val="22"/>
        </w:rPr>
        <w:t>g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u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r</w:t>
      </w:r>
      <w:r>
        <w:rPr>
          <w:rFonts w:ascii="Arial" w:cs="Arial" w:eastAsia="Arial" w:hAnsi="Arial"/>
          <w:spacing w:val="7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m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d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s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,</w:t>
      </w:r>
      <w:r>
        <w:rPr>
          <w:rFonts w:ascii="Arial" w:cs="Arial" w:eastAsia="Arial" w:hAnsi="Arial"/>
          <w:spacing w:val="7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de</w:t>
      </w:r>
      <w:r>
        <w:rPr>
          <w:rFonts w:ascii="Arial" w:cs="Arial" w:eastAsia="Arial" w:hAnsi="Arial"/>
          <w:spacing w:val="5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c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m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um</w:t>
      </w:r>
      <w:r>
        <w:rPr>
          <w:rFonts w:ascii="Arial" w:cs="Arial" w:eastAsia="Arial" w:hAnsi="Arial"/>
          <w:spacing w:val="7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ac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r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d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,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ce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l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b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r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am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t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r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si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s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t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-4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T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r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m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de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C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m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pr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m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sso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d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Es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t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á</w:t>
      </w:r>
      <w:r>
        <w:rPr>
          <w:rFonts w:ascii="Arial" w:cs="Arial" w:eastAsia="Arial" w:hAnsi="Arial"/>
          <w:spacing w:val="2"/>
          <w:w w:val="100"/>
          <w:sz w:val="22"/>
          <w:szCs w:val="22"/>
        </w:rPr>
        <w:t>g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o.</w:t>
      </w:r>
    </w:p>
    <w:p>
      <w:pPr>
        <w:rPr>
          <w:sz w:val="24"/>
          <w:szCs w:val="24"/>
        </w:rPr>
        <w:jc w:val="left"/>
        <w:spacing w:before="7" w:line="240" w:lineRule="exact"/>
      </w:pPr>
      <w:r>
        <w:rPr>
          <w:sz w:val="24"/>
          <w:szCs w:val="24"/>
        </w:rPr>
      </w:r>
    </w:p>
    <w:p>
      <w:pPr>
        <w:rPr>
          <w:rFonts w:ascii="Arial" w:cs="Arial" w:eastAsia="Arial" w:hAnsi="Arial"/>
          <w:sz w:val="22"/>
          <w:szCs w:val="22"/>
        </w:rPr>
        <w:jc w:val="center"/>
        <w:spacing w:line="240" w:lineRule="exact"/>
        <w:ind w:left="4971" w:right="3656"/>
      </w:pPr>
      <w:r>
        <w:rPr>
          <w:rFonts w:ascii="Arial" w:cs="Arial" w:eastAsia="Arial" w:hAnsi="Arial"/>
          <w:b/>
          <w:spacing w:val="-1"/>
          <w:w w:val="100"/>
          <w:position w:val="-1"/>
          <w:sz w:val="22"/>
          <w:szCs w:val="22"/>
        </w:rPr>
        <w:t>E</w:t>
      </w:r>
      <w:r>
        <w:rPr>
          <w:rFonts w:ascii="Arial" w:cs="Arial" w:eastAsia="Arial" w:hAnsi="Arial"/>
          <w:b/>
          <w:spacing w:val="-1"/>
          <w:w w:val="100"/>
          <w:position w:val="-1"/>
          <w:sz w:val="22"/>
          <w:szCs w:val="22"/>
        </w:rPr>
        <w:t>S</w:t>
      </w:r>
      <w:r>
        <w:rPr>
          <w:rFonts w:ascii="Arial" w:cs="Arial" w:eastAsia="Arial" w:hAnsi="Arial"/>
          <w:b/>
          <w:spacing w:val="2"/>
          <w:w w:val="100"/>
          <w:position w:val="-1"/>
          <w:sz w:val="22"/>
          <w:szCs w:val="22"/>
        </w:rPr>
        <w:t>T</w:t>
      </w:r>
      <w:r>
        <w:rPr>
          <w:rFonts w:ascii="Arial" w:cs="Arial" w:eastAsia="Arial" w:hAnsi="Arial"/>
          <w:b/>
          <w:spacing w:val="-6"/>
          <w:w w:val="100"/>
          <w:position w:val="-1"/>
          <w:sz w:val="22"/>
          <w:szCs w:val="22"/>
        </w:rPr>
        <w:t>A</w:t>
      </w:r>
      <w:r>
        <w:rPr>
          <w:rFonts w:ascii="Arial" w:cs="Arial" w:eastAsia="Arial" w:hAnsi="Arial"/>
          <w:b/>
          <w:spacing w:val="1"/>
          <w:w w:val="100"/>
          <w:position w:val="-1"/>
          <w:sz w:val="22"/>
          <w:szCs w:val="22"/>
        </w:rPr>
        <w:t>G</w:t>
      </w:r>
      <w:r>
        <w:rPr>
          <w:rFonts w:ascii="Arial" w:cs="Arial" w:eastAsia="Arial" w:hAnsi="Arial"/>
          <w:b/>
          <w:spacing w:val="3"/>
          <w:w w:val="100"/>
          <w:position w:val="-1"/>
          <w:sz w:val="22"/>
          <w:szCs w:val="22"/>
        </w:rPr>
        <w:t>I</w:t>
      </w:r>
      <w:r>
        <w:rPr>
          <w:rFonts w:ascii="Arial" w:cs="Arial" w:eastAsia="Arial" w:hAnsi="Arial"/>
          <w:b/>
          <w:spacing w:val="-6"/>
          <w:w w:val="100"/>
          <w:position w:val="-1"/>
          <w:sz w:val="22"/>
          <w:szCs w:val="22"/>
        </w:rPr>
        <w:t>Á</w:t>
      </w:r>
      <w:r>
        <w:rPr>
          <w:rFonts w:ascii="Arial" w:cs="Arial" w:eastAsia="Arial" w:hAnsi="Arial"/>
          <w:b/>
          <w:spacing w:val="-1"/>
          <w:w w:val="100"/>
          <w:position w:val="-1"/>
          <w:sz w:val="22"/>
          <w:szCs w:val="22"/>
        </w:rPr>
        <w:t>R</w:t>
      </w:r>
      <w:r>
        <w:rPr>
          <w:rFonts w:ascii="Arial" w:cs="Arial" w:eastAsia="Arial" w:hAnsi="Arial"/>
          <w:b/>
          <w:spacing w:val="1"/>
          <w:w w:val="100"/>
          <w:position w:val="-1"/>
          <w:sz w:val="22"/>
          <w:szCs w:val="22"/>
        </w:rPr>
        <w:t>I</w:t>
      </w:r>
      <w:r>
        <w:rPr>
          <w:rFonts w:ascii="Arial" w:cs="Arial" w:eastAsia="Arial" w:hAnsi="Arial"/>
          <w:b/>
          <w:spacing w:val="0"/>
          <w:w w:val="100"/>
          <w:position w:val="-1"/>
          <w:sz w:val="22"/>
          <w:szCs w:val="22"/>
        </w:rPr>
        <w:t>O</w:t>
      </w:r>
      <w:r>
        <w:rPr>
          <w:rFonts w:ascii="Arial" w:cs="Arial" w:eastAsia="Arial" w:hAnsi="Arial"/>
          <w:spacing w:val="0"/>
          <w:w w:val="100"/>
          <w:position w:val="0"/>
          <w:sz w:val="22"/>
          <w:szCs w:val="22"/>
        </w:rPr>
      </w:r>
    </w:p>
    <w:p>
      <w:pPr>
        <w:rPr>
          <w:sz w:val="22"/>
          <w:szCs w:val="22"/>
        </w:rPr>
        <w:jc w:val="left"/>
        <w:spacing w:before="8" w:line="220" w:lineRule="exact"/>
      </w:pPr>
      <w:r>
        <w:rPr>
          <w:sz w:val="22"/>
          <w:szCs w:val="22"/>
        </w:rPr>
      </w:r>
    </w:p>
    <w:p>
      <w:pPr>
        <w:rPr>
          <w:rFonts w:ascii="Arial" w:cs="Arial" w:eastAsia="Arial" w:hAnsi="Arial"/>
          <w:sz w:val="22"/>
          <w:szCs w:val="22"/>
        </w:rPr>
        <w:jc w:val="left"/>
        <w:spacing w:before="32"/>
        <w:ind w:left="1440"/>
      </w:pPr>
      <w:r>
        <w:rPr>
          <w:rFonts w:ascii="Arial" w:cs="Arial" w:eastAsia="Arial" w:hAnsi="Arial"/>
          <w:spacing w:val="-1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ome: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                                                                  </w:t>
      </w:r>
      <w:r>
        <w:rPr>
          <w:rFonts w:ascii="Arial" w:cs="Arial" w:eastAsia="Arial" w:hAnsi="Arial"/>
          <w:spacing w:val="2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R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.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.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:</w:t>
      </w:r>
    </w:p>
    <w:p>
      <w:pPr>
        <w:rPr>
          <w:rFonts w:ascii="Arial" w:cs="Arial" w:eastAsia="Arial" w:hAnsi="Arial"/>
          <w:sz w:val="22"/>
          <w:szCs w:val="22"/>
        </w:rPr>
        <w:jc w:val="left"/>
        <w:spacing w:before="2" w:line="240" w:lineRule="exact"/>
        <w:ind w:left="1440" w:right="2552"/>
      </w:pPr>
      <w:r>
        <w:rPr>
          <w:rFonts w:ascii="Arial" w:cs="Arial" w:eastAsia="Arial" w:hAnsi="Arial"/>
          <w:spacing w:val="-1"/>
          <w:w w:val="100"/>
          <w:sz w:val="22"/>
          <w:szCs w:val="22"/>
        </w:rPr>
        <w:t>R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.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G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.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: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                                             </w:t>
      </w:r>
      <w:r>
        <w:rPr>
          <w:rFonts w:ascii="Arial" w:cs="Arial" w:eastAsia="Arial" w:hAnsi="Arial"/>
          <w:spacing w:val="18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C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.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P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.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F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.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: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         </w:t>
      </w:r>
      <w:r>
        <w:rPr>
          <w:rFonts w:ascii="Arial" w:cs="Arial" w:eastAsia="Arial" w:hAnsi="Arial"/>
          <w:spacing w:val="6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asc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m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t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: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d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ereço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C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m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p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l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eto:</w:t>
      </w:r>
    </w:p>
    <w:p>
      <w:pPr>
        <w:rPr>
          <w:rFonts w:ascii="Arial" w:cs="Arial" w:eastAsia="Arial" w:hAnsi="Arial"/>
          <w:sz w:val="22"/>
          <w:szCs w:val="22"/>
        </w:rPr>
        <w:jc w:val="left"/>
        <w:spacing w:line="240" w:lineRule="exact"/>
        <w:ind w:left="1440"/>
      </w:pPr>
      <w:r>
        <w:rPr>
          <w:rFonts w:ascii="Arial" w:cs="Arial" w:eastAsia="Arial" w:hAnsi="Arial"/>
          <w:spacing w:val="-1"/>
          <w:w w:val="100"/>
          <w:position w:val="-1"/>
          <w:sz w:val="22"/>
          <w:szCs w:val="22"/>
        </w:rPr>
        <w:t>B</w:t>
      </w:r>
      <w:r>
        <w:rPr>
          <w:rFonts w:ascii="Arial" w:cs="Arial" w:eastAsia="Arial" w:hAnsi="Arial"/>
          <w:spacing w:val="0"/>
          <w:w w:val="100"/>
          <w:position w:val="-1"/>
          <w:sz w:val="22"/>
          <w:szCs w:val="22"/>
        </w:rPr>
        <w:t>a</w:t>
      </w:r>
      <w:r>
        <w:rPr>
          <w:rFonts w:ascii="Arial" w:cs="Arial" w:eastAsia="Arial" w:hAnsi="Arial"/>
          <w:spacing w:val="-1"/>
          <w:w w:val="100"/>
          <w:position w:val="-1"/>
          <w:sz w:val="22"/>
          <w:szCs w:val="22"/>
        </w:rPr>
        <w:t>i</w:t>
      </w:r>
      <w:r>
        <w:rPr>
          <w:rFonts w:ascii="Arial" w:cs="Arial" w:eastAsia="Arial" w:hAnsi="Arial"/>
          <w:spacing w:val="1"/>
          <w:w w:val="100"/>
          <w:position w:val="-1"/>
          <w:sz w:val="22"/>
          <w:szCs w:val="22"/>
        </w:rPr>
        <w:t>r</w:t>
      </w:r>
      <w:r>
        <w:rPr>
          <w:rFonts w:ascii="Arial" w:cs="Arial" w:eastAsia="Arial" w:hAnsi="Arial"/>
          <w:spacing w:val="1"/>
          <w:w w:val="100"/>
          <w:position w:val="-1"/>
          <w:sz w:val="22"/>
          <w:szCs w:val="22"/>
        </w:rPr>
        <w:t>r</w:t>
      </w:r>
      <w:r>
        <w:rPr>
          <w:rFonts w:ascii="Arial" w:cs="Arial" w:eastAsia="Arial" w:hAnsi="Arial"/>
          <w:spacing w:val="0"/>
          <w:w w:val="100"/>
          <w:position w:val="-1"/>
          <w:sz w:val="22"/>
          <w:szCs w:val="22"/>
        </w:rPr>
        <w:t>o:</w:t>
      </w:r>
      <w:r>
        <w:rPr>
          <w:rFonts w:ascii="Arial" w:cs="Arial" w:eastAsia="Arial" w:hAnsi="Arial"/>
          <w:spacing w:val="0"/>
          <w:w w:val="100"/>
          <w:position w:val="-1"/>
          <w:sz w:val="22"/>
          <w:szCs w:val="22"/>
        </w:rPr>
        <w:t>                    </w:t>
      </w:r>
      <w:r>
        <w:rPr>
          <w:rFonts w:ascii="Arial" w:cs="Arial" w:eastAsia="Arial" w:hAnsi="Arial"/>
          <w:spacing w:val="52"/>
          <w:w w:val="100"/>
          <w:position w:val="-1"/>
          <w:sz w:val="22"/>
          <w:szCs w:val="22"/>
        </w:rPr>
        <w:t> </w:t>
      </w:r>
      <w:r>
        <w:rPr>
          <w:rFonts w:ascii="Arial" w:cs="Arial" w:eastAsia="Arial" w:hAnsi="Arial"/>
          <w:spacing w:val="-1"/>
          <w:w w:val="100"/>
          <w:position w:val="-1"/>
          <w:sz w:val="22"/>
          <w:szCs w:val="22"/>
        </w:rPr>
        <w:t>C</w:t>
      </w:r>
      <w:r>
        <w:rPr>
          <w:rFonts w:ascii="Arial" w:cs="Arial" w:eastAsia="Arial" w:hAnsi="Arial"/>
          <w:spacing w:val="-1"/>
          <w:w w:val="100"/>
          <w:position w:val="-1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position w:val="-1"/>
          <w:sz w:val="22"/>
          <w:szCs w:val="22"/>
        </w:rPr>
        <w:t>d</w:t>
      </w:r>
      <w:r>
        <w:rPr>
          <w:rFonts w:ascii="Arial" w:cs="Arial" w:eastAsia="Arial" w:hAnsi="Arial"/>
          <w:spacing w:val="-1"/>
          <w:w w:val="100"/>
          <w:position w:val="-1"/>
          <w:sz w:val="22"/>
          <w:szCs w:val="22"/>
        </w:rPr>
        <w:t>a</w:t>
      </w:r>
      <w:r>
        <w:rPr>
          <w:rFonts w:ascii="Arial" w:cs="Arial" w:eastAsia="Arial" w:hAnsi="Arial"/>
          <w:spacing w:val="0"/>
          <w:w w:val="100"/>
          <w:position w:val="-1"/>
          <w:sz w:val="22"/>
          <w:szCs w:val="22"/>
        </w:rPr>
        <w:t>d</w:t>
      </w:r>
      <w:r>
        <w:rPr>
          <w:rFonts w:ascii="Arial" w:cs="Arial" w:eastAsia="Arial" w:hAnsi="Arial"/>
          <w:spacing w:val="-1"/>
          <w:w w:val="100"/>
          <w:position w:val="-1"/>
          <w:sz w:val="22"/>
          <w:szCs w:val="22"/>
        </w:rPr>
        <w:t>e</w:t>
      </w:r>
      <w:r>
        <w:rPr>
          <w:rFonts w:ascii="Arial" w:cs="Arial" w:eastAsia="Arial" w:hAnsi="Arial"/>
          <w:spacing w:val="0"/>
          <w:w w:val="100"/>
          <w:position w:val="-1"/>
          <w:sz w:val="22"/>
          <w:szCs w:val="22"/>
        </w:rPr>
        <w:t>:</w:t>
      </w:r>
      <w:r>
        <w:rPr>
          <w:rFonts w:ascii="Arial" w:cs="Arial" w:eastAsia="Arial" w:hAnsi="Arial"/>
          <w:spacing w:val="0"/>
          <w:w w:val="100"/>
          <w:position w:val="-1"/>
          <w:sz w:val="22"/>
          <w:szCs w:val="22"/>
        </w:rPr>
        <w:t>                     </w:t>
      </w:r>
      <w:r>
        <w:rPr>
          <w:rFonts w:ascii="Arial" w:cs="Arial" w:eastAsia="Arial" w:hAnsi="Arial"/>
          <w:spacing w:val="26"/>
          <w:w w:val="100"/>
          <w:position w:val="-1"/>
          <w:sz w:val="22"/>
          <w:szCs w:val="22"/>
        </w:rPr>
        <w:t> </w:t>
      </w:r>
      <w:r>
        <w:rPr>
          <w:rFonts w:ascii="Arial" w:cs="Arial" w:eastAsia="Arial" w:hAnsi="Arial"/>
          <w:spacing w:val="-1"/>
          <w:w w:val="100"/>
          <w:position w:val="-1"/>
          <w:sz w:val="22"/>
          <w:szCs w:val="22"/>
        </w:rPr>
        <w:t>C</w:t>
      </w:r>
      <w:r>
        <w:rPr>
          <w:rFonts w:ascii="Arial" w:cs="Arial" w:eastAsia="Arial" w:hAnsi="Arial"/>
          <w:spacing w:val="1"/>
          <w:w w:val="100"/>
          <w:position w:val="-1"/>
          <w:sz w:val="22"/>
          <w:szCs w:val="22"/>
        </w:rPr>
        <w:t>.</w:t>
      </w:r>
      <w:r>
        <w:rPr>
          <w:rFonts w:ascii="Arial" w:cs="Arial" w:eastAsia="Arial" w:hAnsi="Arial"/>
          <w:spacing w:val="-1"/>
          <w:w w:val="100"/>
          <w:position w:val="-1"/>
          <w:sz w:val="22"/>
          <w:szCs w:val="22"/>
        </w:rPr>
        <w:t>E</w:t>
      </w:r>
      <w:r>
        <w:rPr>
          <w:rFonts w:ascii="Arial" w:cs="Arial" w:eastAsia="Arial" w:hAnsi="Arial"/>
          <w:spacing w:val="1"/>
          <w:w w:val="100"/>
          <w:position w:val="-1"/>
          <w:sz w:val="22"/>
          <w:szCs w:val="22"/>
        </w:rPr>
        <w:t>.</w:t>
      </w:r>
      <w:r>
        <w:rPr>
          <w:rFonts w:ascii="Arial" w:cs="Arial" w:eastAsia="Arial" w:hAnsi="Arial"/>
          <w:spacing w:val="-1"/>
          <w:w w:val="100"/>
          <w:position w:val="-1"/>
          <w:sz w:val="22"/>
          <w:szCs w:val="22"/>
        </w:rPr>
        <w:t>P</w:t>
      </w:r>
      <w:r>
        <w:rPr>
          <w:rFonts w:ascii="Arial" w:cs="Arial" w:eastAsia="Arial" w:hAnsi="Arial"/>
          <w:spacing w:val="-1"/>
          <w:w w:val="100"/>
          <w:position w:val="-1"/>
          <w:sz w:val="22"/>
          <w:szCs w:val="22"/>
        </w:rPr>
        <w:t>.</w:t>
      </w:r>
      <w:r>
        <w:rPr>
          <w:rFonts w:ascii="Arial" w:cs="Arial" w:eastAsia="Arial" w:hAnsi="Arial"/>
          <w:spacing w:val="0"/>
          <w:w w:val="100"/>
          <w:position w:val="-1"/>
          <w:sz w:val="22"/>
          <w:szCs w:val="22"/>
        </w:rPr>
        <w:t>:</w:t>
      </w:r>
      <w:r>
        <w:rPr>
          <w:rFonts w:ascii="Arial" w:cs="Arial" w:eastAsia="Arial" w:hAnsi="Arial"/>
          <w:spacing w:val="0"/>
          <w:w w:val="100"/>
          <w:position w:val="0"/>
          <w:sz w:val="22"/>
          <w:szCs w:val="22"/>
        </w:rPr>
      </w:r>
    </w:p>
    <w:tbl>
      <w:tblPr>
        <w:tblW w:type="auto" w:w="0"/>
        <w:tblLook w:val="01E0"/>
        <w:jc w:val="left"/>
        <w:tblInd w:type="dxa" w:w="1400"/>
        <w:tblLayout w:type="fixed"/>
        <w:tblCellMar>
          <w:top w:type="dxa" w:w="0"/>
          <w:left w:type="dxa" w:w="0"/>
          <w:bottom w:type="dxa" w:w="0"/>
          <w:right w:type="dxa" w:w="0"/>
        </w:tblCellMar>
      </w:tblPr>
      <w:tblGrid/>
      <w:tr>
        <w:trPr>
          <w:trHeight w:hRule="exact" w:val="271"/>
        </w:trPr>
        <w:tc>
          <w:tcPr>
            <w:tcW w:type="dxa" w:w="1843"/>
            <w:tcBorders>
              <w:top w:color="auto" w:space="0" w:sz="6" w:val="nil"/>
              <w:left w:color="auto" w:space="0" w:sz="6" w:val="nil"/>
              <w:bottom w:color="auto" w:space="0" w:sz="6" w:val="nil"/>
              <w:right w:color="auto" w:space="0" w:sz="6" w:val="nil"/>
            </w:tcBorders>
          </w:tcPr>
          <w:p>
            <w:pPr>
              <w:rPr>
                <w:rFonts w:ascii="Arial" w:cs="Arial" w:eastAsia="Arial" w:hAnsi="Arial"/>
                <w:sz w:val="22"/>
                <w:szCs w:val="22"/>
              </w:rPr>
              <w:jc w:val="left"/>
              <w:spacing w:before="6"/>
              <w:ind w:left="40"/>
            </w:pPr>
            <w:r>
              <w:rPr>
                <w:rFonts w:ascii="Arial" w:cs="Arial" w:eastAsia="Arial" w:hAnsi="Arial"/>
                <w:spacing w:val="2"/>
                <w:w w:val="100"/>
                <w:sz w:val="22"/>
                <w:szCs w:val="22"/>
              </w:rPr>
              <w:t>T</w:t>
            </w:r>
            <w:r>
              <w:rPr>
                <w:rFonts w:ascii="Arial" w:cs="Arial" w:eastAsia="Arial" w:hAnsi="Arial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ascii="Arial" w:cs="Arial" w:eastAsia="Arial" w:hAnsi="Arial"/>
                <w:spacing w:val="-1"/>
                <w:w w:val="100"/>
                <w:sz w:val="22"/>
                <w:szCs w:val="22"/>
              </w:rPr>
              <w:t>l</w:t>
            </w:r>
            <w:r>
              <w:rPr>
                <w:rFonts w:ascii="Arial" w:cs="Arial" w:eastAsia="Arial" w:hAnsi="Arial"/>
                <w:spacing w:val="-3"/>
                <w:w w:val="100"/>
                <w:sz w:val="22"/>
                <w:szCs w:val="22"/>
              </w:rPr>
              <w:t>e</w:t>
            </w:r>
            <w:r>
              <w:rPr>
                <w:rFonts w:ascii="Arial" w:cs="Arial" w:eastAsia="Arial" w:hAnsi="Arial"/>
                <w:spacing w:val="3"/>
                <w:w w:val="100"/>
                <w:sz w:val="22"/>
                <w:szCs w:val="22"/>
              </w:rPr>
              <w:t>f</w:t>
            </w:r>
            <w:r>
              <w:rPr>
                <w:rFonts w:ascii="Arial" w:cs="Arial" w:eastAsia="Arial" w:hAnsi="Arial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ascii="Arial" w:cs="Arial" w:eastAsia="Arial" w:hAnsi="Arial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ascii="Arial" w:cs="Arial" w:eastAsia="Arial" w:hAnsi="Arial"/>
                <w:spacing w:val="-3"/>
                <w:w w:val="100"/>
                <w:sz w:val="22"/>
                <w:szCs w:val="22"/>
              </w:rPr>
              <w:t>e</w:t>
            </w:r>
            <w:r>
              <w:rPr>
                <w:rFonts w:ascii="Arial" w:cs="Arial" w:eastAsia="Arial" w:hAnsi="Arial"/>
                <w:spacing w:val="0"/>
                <w:w w:val="100"/>
                <w:sz w:val="22"/>
                <w:szCs w:val="22"/>
              </w:rPr>
              <w:t>:</w:t>
            </w:r>
          </w:p>
        </w:tc>
        <w:tc>
          <w:tcPr>
            <w:tcW w:type="dxa" w:w="2680"/>
            <w:tcBorders>
              <w:top w:color="auto" w:space="0" w:sz="6" w:val="nil"/>
              <w:left w:color="auto" w:space="0" w:sz="6" w:val="nil"/>
              <w:bottom w:color="auto" w:space="0" w:sz="6" w:val="nil"/>
              <w:right w:color="auto" w:space="0" w:sz="6" w:val="nil"/>
            </w:tcBorders>
          </w:tcPr>
          <w:p>
            <w:pPr>
              <w:rPr>
                <w:rFonts w:ascii="Arial" w:cs="Arial" w:eastAsia="Arial" w:hAnsi="Arial"/>
                <w:sz w:val="22"/>
                <w:szCs w:val="22"/>
              </w:rPr>
              <w:jc w:val="left"/>
              <w:spacing w:before="6"/>
              <w:ind w:left="885"/>
            </w:pPr>
            <w:r>
              <w:rPr>
                <w:rFonts w:ascii="Arial" w:cs="Arial" w:eastAsia="Arial" w:hAnsi="Arial"/>
                <w:spacing w:val="-1"/>
                <w:w w:val="100"/>
                <w:sz w:val="22"/>
                <w:szCs w:val="22"/>
              </w:rPr>
              <w:t>C</w:t>
            </w:r>
            <w:r>
              <w:rPr>
                <w:rFonts w:ascii="Arial" w:cs="Arial" w:eastAsia="Arial" w:hAnsi="Arial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ascii="Arial" w:cs="Arial" w:eastAsia="Arial" w:hAnsi="Arial"/>
                <w:spacing w:val="-1"/>
                <w:w w:val="100"/>
                <w:sz w:val="22"/>
                <w:szCs w:val="22"/>
              </w:rPr>
              <w:t>l</w:t>
            </w:r>
            <w:r>
              <w:rPr>
                <w:rFonts w:ascii="Arial" w:cs="Arial" w:eastAsia="Arial" w:hAnsi="Arial"/>
                <w:spacing w:val="0"/>
                <w:w w:val="100"/>
                <w:sz w:val="22"/>
                <w:szCs w:val="22"/>
              </w:rPr>
              <w:t>u</w:t>
            </w:r>
            <w:r>
              <w:rPr>
                <w:rFonts w:ascii="Arial" w:cs="Arial" w:eastAsia="Arial" w:hAnsi="Arial"/>
                <w:spacing w:val="-1"/>
                <w:w w:val="100"/>
                <w:sz w:val="22"/>
                <w:szCs w:val="22"/>
              </w:rPr>
              <w:t>l</w:t>
            </w:r>
            <w:r>
              <w:rPr>
                <w:rFonts w:ascii="Arial" w:cs="Arial" w:eastAsia="Arial" w:hAnsi="Arial"/>
                <w:spacing w:val="0"/>
                <w:w w:val="100"/>
                <w:sz w:val="22"/>
                <w:szCs w:val="22"/>
              </w:rPr>
              <w:t>ar:</w:t>
            </w:r>
          </w:p>
        </w:tc>
        <w:tc>
          <w:tcPr>
            <w:tcW w:type="dxa" w:w="1761"/>
            <w:tcBorders>
              <w:top w:color="auto" w:space="0" w:sz="6" w:val="nil"/>
              <w:left w:color="auto" w:space="0" w:sz="6" w:val="nil"/>
              <w:bottom w:color="auto" w:space="0" w:sz="6" w:val="nil"/>
              <w:right w:color="auto" w:space="0" w:sz="6" w:val="nil"/>
            </w:tcBorders>
          </w:tcPr>
          <w:p>
            <w:pPr>
              <w:rPr>
                <w:rFonts w:ascii="Arial" w:cs="Arial" w:eastAsia="Arial" w:hAnsi="Arial"/>
                <w:sz w:val="22"/>
                <w:szCs w:val="22"/>
              </w:rPr>
              <w:jc w:val="left"/>
              <w:spacing w:before="6"/>
              <w:ind w:left="1038"/>
            </w:pPr>
            <w:r>
              <w:rPr>
                <w:rFonts w:ascii="Arial" w:cs="Arial" w:eastAsia="Arial" w:hAnsi="Arial"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ascii="Arial" w:cs="Arial" w:eastAsia="Arial" w:hAnsi="Arial"/>
                <w:spacing w:val="1"/>
                <w:w w:val="100"/>
                <w:sz w:val="22"/>
                <w:szCs w:val="22"/>
              </w:rPr>
              <w:t>-</w:t>
            </w:r>
            <w:r>
              <w:rPr>
                <w:rFonts w:ascii="Arial" w:cs="Arial" w:eastAsia="Arial" w:hAnsi="Arial"/>
                <w:spacing w:val="-4"/>
                <w:w w:val="100"/>
                <w:sz w:val="22"/>
                <w:szCs w:val="22"/>
              </w:rPr>
              <w:t>M</w:t>
            </w:r>
            <w:r>
              <w:rPr>
                <w:rFonts w:ascii="Arial" w:cs="Arial" w:eastAsia="Arial" w:hAnsi="Arial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ascii="Arial" w:cs="Arial" w:eastAsia="Arial" w:hAnsi="Arial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ascii="Arial" w:cs="Arial" w:eastAsia="Arial" w:hAnsi="Arial"/>
                <w:spacing w:val="-1"/>
                <w:w w:val="100"/>
                <w:sz w:val="22"/>
                <w:szCs w:val="22"/>
              </w:rPr>
              <w:t>l</w:t>
            </w:r>
            <w:r>
              <w:rPr>
                <w:rFonts w:ascii="Arial" w:cs="Arial" w:eastAsia="Arial" w:hAnsi="Arial"/>
                <w:spacing w:val="0"/>
                <w:w w:val="100"/>
                <w:sz w:val="22"/>
                <w:szCs w:val="22"/>
              </w:rPr>
              <w:t>:</w:t>
            </w:r>
          </w:p>
        </w:tc>
      </w:tr>
      <w:tr>
        <w:trPr>
          <w:trHeight w:hRule="exact" w:val="336"/>
        </w:trPr>
        <w:tc>
          <w:tcPr>
            <w:tcW w:type="dxa" w:w="1843"/>
            <w:tcBorders>
              <w:top w:color="auto" w:space="0" w:sz="6" w:val="nil"/>
              <w:left w:color="auto" w:space="0" w:sz="6" w:val="nil"/>
              <w:bottom w:color="auto" w:space="0" w:sz="6" w:val="nil"/>
              <w:right w:color="auto" w:space="0" w:sz="6" w:val="nil"/>
            </w:tcBorders>
          </w:tcPr>
          <w:p>
            <w:pPr>
              <w:rPr>
                <w:rFonts w:ascii="Arial" w:cs="Arial" w:eastAsia="Arial" w:hAnsi="Arial"/>
                <w:sz w:val="22"/>
                <w:szCs w:val="22"/>
              </w:rPr>
              <w:jc w:val="left"/>
              <w:spacing w:line="240" w:lineRule="exact"/>
              <w:ind w:left="40"/>
            </w:pPr>
            <w:r>
              <w:rPr>
                <w:rFonts w:ascii="Arial" w:cs="Arial" w:eastAsia="Arial" w:hAnsi="Arial"/>
                <w:spacing w:val="-1"/>
                <w:w w:val="100"/>
                <w:sz w:val="22"/>
                <w:szCs w:val="22"/>
              </w:rPr>
              <w:t>C</w:t>
            </w:r>
            <w:r>
              <w:rPr>
                <w:rFonts w:ascii="Arial" w:cs="Arial" w:eastAsia="Arial" w:hAnsi="Arial"/>
                <w:spacing w:val="0"/>
                <w:w w:val="100"/>
                <w:sz w:val="22"/>
                <w:szCs w:val="22"/>
              </w:rPr>
              <w:t>urso:</w:t>
            </w:r>
          </w:p>
        </w:tc>
        <w:tc>
          <w:tcPr>
            <w:tcW w:type="dxa" w:w="2680"/>
            <w:tcBorders>
              <w:top w:color="auto" w:space="0" w:sz="6" w:val="nil"/>
              <w:left w:color="auto" w:space="0" w:sz="6" w:val="nil"/>
              <w:bottom w:color="auto" w:space="0" w:sz="6" w:val="nil"/>
              <w:right w:color="auto" w:space="0" w:sz="6" w:val="nil"/>
            </w:tcBorders>
          </w:tcPr>
          <w:p>
            <w:pPr>
              <w:rPr>
                <w:rFonts w:ascii="Arial" w:cs="Arial" w:eastAsia="Arial" w:hAnsi="Arial"/>
                <w:sz w:val="22"/>
                <w:szCs w:val="22"/>
              </w:rPr>
              <w:jc w:val="left"/>
              <w:spacing w:line="240" w:lineRule="exact"/>
              <w:ind w:left="885"/>
            </w:pPr>
            <w:r>
              <w:rPr>
                <w:rFonts w:ascii="Arial" w:cs="Arial" w:eastAsia="Arial" w:hAnsi="Arial"/>
                <w:spacing w:val="-1"/>
                <w:w w:val="100"/>
                <w:sz w:val="22"/>
                <w:szCs w:val="22"/>
              </w:rPr>
              <w:t>S</w:t>
            </w:r>
            <w:r>
              <w:rPr>
                <w:rFonts w:ascii="Arial" w:cs="Arial" w:eastAsia="Arial" w:hAnsi="Arial"/>
                <w:spacing w:val="0"/>
                <w:w w:val="100"/>
                <w:sz w:val="22"/>
                <w:szCs w:val="22"/>
              </w:rPr>
              <w:t>éri</w:t>
            </w:r>
            <w:r>
              <w:rPr>
                <w:rFonts w:ascii="Arial" w:cs="Arial" w:eastAsia="Arial" w:hAnsi="Arial"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ascii="Arial" w:cs="Arial" w:eastAsia="Arial" w:hAnsi="Arial"/>
                <w:spacing w:val="0"/>
                <w:w w:val="100"/>
                <w:sz w:val="22"/>
                <w:szCs w:val="22"/>
              </w:rPr>
              <w:t>:</w:t>
            </w:r>
          </w:p>
        </w:tc>
        <w:tc>
          <w:tcPr>
            <w:tcW w:type="dxa" w:w="1761"/>
            <w:tcBorders>
              <w:top w:color="auto" w:space="0" w:sz="6" w:val="nil"/>
              <w:left w:color="auto" w:space="0" w:sz="6" w:val="nil"/>
              <w:bottom w:color="auto" w:space="0" w:sz="6" w:val="nil"/>
              <w:right w:color="auto" w:space="0" w:sz="6" w:val="nil"/>
            </w:tcBorders>
          </w:tcPr>
          <w:p/>
        </w:tc>
      </w:tr>
    </w:tbl>
    <w:p>
      <w:pPr>
        <w:rPr>
          <w:sz w:val="12"/>
          <w:szCs w:val="12"/>
        </w:rPr>
        <w:jc w:val="left"/>
        <w:spacing w:before="3" w:line="120" w:lineRule="exact"/>
      </w:pPr>
      <w:r>
        <w:rPr>
          <w:sz w:val="12"/>
          <w:szCs w:val="12"/>
        </w:rPr>
      </w:r>
    </w:p>
    <w:p>
      <w:pPr>
        <w:rPr>
          <w:rFonts w:ascii="Arial" w:cs="Arial" w:eastAsia="Arial" w:hAnsi="Arial"/>
          <w:sz w:val="22"/>
          <w:szCs w:val="22"/>
        </w:rPr>
        <w:jc w:val="left"/>
        <w:spacing w:before="32"/>
        <w:ind w:left="4391"/>
      </w:pPr>
      <w:r>
        <w:rPr>
          <w:rFonts w:ascii="Arial" w:cs="Arial" w:eastAsia="Arial" w:hAnsi="Arial"/>
          <w:b/>
          <w:spacing w:val="-1"/>
          <w:w w:val="100"/>
          <w:sz w:val="22"/>
          <w:szCs w:val="22"/>
        </w:rPr>
        <w:t>U</w:t>
      </w:r>
      <w:r>
        <w:rPr>
          <w:rFonts w:ascii="Arial" w:cs="Arial" w:eastAsia="Arial" w:hAnsi="Arial"/>
          <w:b/>
          <w:spacing w:val="-1"/>
          <w:w w:val="100"/>
          <w:sz w:val="22"/>
          <w:szCs w:val="22"/>
        </w:rPr>
        <w:t>N</w:t>
      </w:r>
      <w:r>
        <w:rPr>
          <w:rFonts w:ascii="Arial" w:cs="Arial" w:eastAsia="Arial" w:hAnsi="Arial"/>
          <w:b/>
          <w:spacing w:val="1"/>
          <w:w w:val="100"/>
          <w:sz w:val="22"/>
          <w:szCs w:val="22"/>
        </w:rPr>
        <w:t>I</w:t>
      </w:r>
      <w:r>
        <w:rPr>
          <w:rFonts w:ascii="Arial" w:cs="Arial" w:eastAsia="Arial" w:hAnsi="Arial"/>
          <w:b/>
          <w:spacing w:val="1"/>
          <w:w w:val="100"/>
          <w:sz w:val="22"/>
          <w:szCs w:val="22"/>
        </w:rPr>
        <w:t>D</w:t>
      </w:r>
      <w:r>
        <w:rPr>
          <w:rFonts w:ascii="Arial" w:cs="Arial" w:eastAsia="Arial" w:hAnsi="Arial"/>
          <w:b/>
          <w:spacing w:val="-6"/>
          <w:w w:val="100"/>
          <w:sz w:val="22"/>
          <w:szCs w:val="22"/>
        </w:rPr>
        <w:t>A</w:t>
      </w:r>
      <w:r>
        <w:rPr>
          <w:rFonts w:ascii="Arial" w:cs="Arial" w:eastAsia="Arial" w:hAnsi="Arial"/>
          <w:b/>
          <w:spacing w:val="1"/>
          <w:w w:val="100"/>
          <w:sz w:val="22"/>
          <w:szCs w:val="22"/>
        </w:rPr>
        <w:t>D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</w:rPr>
        <w:t>E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b/>
          <w:spacing w:val="-1"/>
          <w:w w:val="100"/>
          <w:sz w:val="22"/>
          <w:szCs w:val="22"/>
        </w:rPr>
        <w:t>C</w:t>
      </w:r>
      <w:r>
        <w:rPr>
          <w:rFonts w:ascii="Arial" w:cs="Arial" w:eastAsia="Arial" w:hAnsi="Arial"/>
          <w:b/>
          <w:spacing w:val="1"/>
          <w:w w:val="100"/>
          <w:sz w:val="22"/>
          <w:szCs w:val="22"/>
        </w:rPr>
        <w:t>O</w:t>
      </w:r>
      <w:r>
        <w:rPr>
          <w:rFonts w:ascii="Arial" w:cs="Arial" w:eastAsia="Arial" w:hAnsi="Arial"/>
          <w:b/>
          <w:spacing w:val="-1"/>
          <w:w w:val="100"/>
          <w:sz w:val="22"/>
          <w:szCs w:val="22"/>
        </w:rPr>
        <w:t>N</w:t>
      </w:r>
      <w:r>
        <w:rPr>
          <w:rFonts w:ascii="Arial" w:cs="Arial" w:eastAsia="Arial" w:hAnsi="Arial"/>
          <w:b/>
          <w:spacing w:val="-1"/>
          <w:w w:val="100"/>
          <w:sz w:val="22"/>
          <w:szCs w:val="22"/>
        </w:rPr>
        <w:t>C</w:t>
      </w:r>
      <w:r>
        <w:rPr>
          <w:rFonts w:ascii="Arial" w:cs="Arial" w:eastAsia="Arial" w:hAnsi="Arial"/>
          <w:b/>
          <w:spacing w:val="-1"/>
          <w:w w:val="100"/>
          <w:sz w:val="22"/>
          <w:szCs w:val="22"/>
        </w:rPr>
        <w:t>E</w:t>
      </w:r>
      <w:r>
        <w:rPr>
          <w:rFonts w:ascii="Arial" w:cs="Arial" w:eastAsia="Arial" w:hAnsi="Arial"/>
          <w:b/>
          <w:spacing w:val="-1"/>
          <w:w w:val="100"/>
          <w:sz w:val="22"/>
          <w:szCs w:val="22"/>
        </w:rPr>
        <w:t>D</w:t>
      </w:r>
      <w:r>
        <w:rPr>
          <w:rFonts w:ascii="Arial" w:cs="Arial" w:eastAsia="Arial" w:hAnsi="Arial"/>
          <w:b/>
          <w:spacing w:val="-1"/>
          <w:w w:val="100"/>
          <w:sz w:val="22"/>
          <w:szCs w:val="22"/>
        </w:rPr>
        <w:t>E</w:t>
      </w:r>
      <w:r>
        <w:rPr>
          <w:rFonts w:ascii="Arial" w:cs="Arial" w:eastAsia="Arial" w:hAnsi="Arial"/>
          <w:b/>
          <w:spacing w:val="1"/>
          <w:w w:val="100"/>
          <w:sz w:val="22"/>
          <w:szCs w:val="22"/>
        </w:rPr>
        <w:t>N</w:t>
      </w:r>
      <w:r>
        <w:rPr>
          <w:rFonts w:ascii="Arial" w:cs="Arial" w:eastAsia="Arial" w:hAnsi="Arial"/>
          <w:b/>
          <w:spacing w:val="-3"/>
          <w:w w:val="100"/>
          <w:sz w:val="22"/>
          <w:szCs w:val="22"/>
        </w:rPr>
        <w:t>T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0"/>
          <w:w w:val="100"/>
          <w:sz w:val="22"/>
          <w:szCs w:val="22"/>
        </w:rPr>
      </w:r>
    </w:p>
    <w:p>
      <w:pPr>
        <w:rPr>
          <w:sz w:val="26"/>
          <w:szCs w:val="26"/>
        </w:rPr>
        <w:jc w:val="left"/>
        <w:spacing w:before="1" w:line="260" w:lineRule="exact"/>
      </w:pPr>
      <w:r>
        <w:rPr>
          <w:sz w:val="26"/>
          <w:szCs w:val="26"/>
        </w:rPr>
      </w:r>
    </w:p>
    <w:p>
      <w:pPr>
        <w:rPr>
          <w:rFonts w:ascii="Arial" w:cs="Arial" w:eastAsia="Arial" w:hAnsi="Arial"/>
          <w:sz w:val="22"/>
          <w:szCs w:val="22"/>
        </w:rPr>
        <w:jc w:val="left"/>
        <w:spacing w:line="240" w:lineRule="exact"/>
        <w:ind w:left="1440" w:right="6670"/>
      </w:pPr>
      <w:r>
        <w:rPr>
          <w:rFonts w:ascii="Arial" w:cs="Arial" w:eastAsia="Arial" w:hAnsi="Arial"/>
          <w:spacing w:val="-1"/>
          <w:w w:val="100"/>
          <w:sz w:val="22"/>
          <w:szCs w:val="22"/>
        </w:rPr>
        <w:t>R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z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ão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S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oc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l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: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ome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F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t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as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a: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R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amo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de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t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v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d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d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:</w:t>
      </w:r>
    </w:p>
    <w:p>
      <w:pPr>
        <w:rPr>
          <w:rFonts w:ascii="Arial" w:cs="Arial" w:eastAsia="Arial" w:hAnsi="Arial"/>
          <w:sz w:val="22"/>
          <w:szCs w:val="22"/>
        </w:rPr>
        <w:jc w:val="left"/>
        <w:spacing w:line="240" w:lineRule="exact"/>
        <w:ind w:left="1440"/>
      </w:pPr>
      <w:r>
        <w:rPr>
          <w:rFonts w:ascii="Arial" w:cs="Arial" w:eastAsia="Arial" w:hAnsi="Arial"/>
          <w:spacing w:val="-1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d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ereço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C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m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p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l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eto: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                    </w:t>
      </w:r>
      <w:r>
        <w:rPr>
          <w:rFonts w:ascii="Arial" w:cs="Arial" w:eastAsia="Arial" w:hAnsi="Arial"/>
          <w:spacing w:val="49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B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r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r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o:</w:t>
      </w:r>
    </w:p>
    <w:p>
      <w:pPr>
        <w:rPr>
          <w:rFonts w:ascii="Arial" w:cs="Arial" w:eastAsia="Arial" w:hAnsi="Arial"/>
          <w:sz w:val="22"/>
          <w:szCs w:val="22"/>
        </w:rPr>
        <w:jc w:val="left"/>
        <w:spacing w:before="2" w:line="240" w:lineRule="exact"/>
        <w:ind w:left="1440" w:right="3027"/>
      </w:pPr>
      <w:r>
        <w:rPr>
          <w:rFonts w:ascii="Arial" w:cs="Arial" w:eastAsia="Arial" w:hAnsi="Arial"/>
          <w:spacing w:val="-1"/>
          <w:w w:val="100"/>
          <w:sz w:val="22"/>
          <w:szCs w:val="22"/>
        </w:rPr>
        <w:t>C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.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.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P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.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: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                   </w:t>
      </w:r>
      <w:r>
        <w:rPr>
          <w:rFonts w:ascii="Arial" w:cs="Arial" w:eastAsia="Arial" w:hAnsi="Arial"/>
          <w:spacing w:val="4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C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d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d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: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                                </w:t>
      </w:r>
      <w:r>
        <w:rPr>
          <w:rFonts w:ascii="Arial" w:cs="Arial" w:eastAsia="Arial" w:hAnsi="Arial"/>
          <w:spacing w:val="3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s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t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d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o: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2"/>
          <w:w w:val="100"/>
          <w:sz w:val="22"/>
          <w:szCs w:val="22"/>
        </w:rPr>
        <w:t>T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l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3"/>
          <w:w w:val="100"/>
          <w:sz w:val="22"/>
          <w:szCs w:val="22"/>
        </w:rPr>
        <w:t>f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: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               </w:t>
      </w:r>
      <w:r>
        <w:rPr>
          <w:rFonts w:ascii="Arial" w:cs="Arial" w:eastAsia="Arial" w:hAnsi="Arial"/>
          <w:spacing w:val="27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R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ama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l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: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                     </w:t>
      </w:r>
      <w:r>
        <w:rPr>
          <w:rFonts w:ascii="Arial" w:cs="Arial" w:eastAsia="Arial" w:hAnsi="Arial"/>
          <w:spacing w:val="25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-</w:t>
      </w:r>
      <w:r>
        <w:rPr>
          <w:rFonts w:ascii="Arial" w:cs="Arial" w:eastAsia="Arial" w:hAnsi="Arial"/>
          <w:spacing w:val="-4"/>
          <w:w w:val="100"/>
          <w:sz w:val="22"/>
          <w:szCs w:val="22"/>
        </w:rPr>
        <w:t>M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l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:</w:t>
      </w:r>
    </w:p>
    <w:p>
      <w:pPr>
        <w:rPr>
          <w:rFonts w:ascii="Arial" w:cs="Arial" w:eastAsia="Arial" w:hAnsi="Arial"/>
          <w:sz w:val="22"/>
          <w:szCs w:val="22"/>
        </w:rPr>
        <w:jc w:val="left"/>
        <w:spacing w:line="240" w:lineRule="exact"/>
        <w:ind w:left="1440"/>
      </w:pPr>
      <w:r>
        <w:rPr>
          <w:rFonts w:ascii="Arial" w:cs="Arial" w:eastAsia="Arial" w:hAnsi="Arial"/>
          <w:spacing w:val="-1"/>
          <w:w w:val="100"/>
          <w:sz w:val="22"/>
          <w:szCs w:val="22"/>
        </w:rPr>
        <w:t>C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.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.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P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.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J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.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: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                                       </w:t>
      </w:r>
      <w:r>
        <w:rPr>
          <w:rFonts w:ascii="Arial" w:cs="Arial" w:eastAsia="Arial" w:hAnsi="Arial"/>
          <w:spacing w:val="17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nscriç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ã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s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t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d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u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l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:</w:t>
      </w:r>
    </w:p>
    <w:p>
      <w:pPr>
        <w:rPr>
          <w:rFonts w:ascii="Arial" w:cs="Arial" w:eastAsia="Arial" w:hAnsi="Arial"/>
          <w:sz w:val="22"/>
          <w:szCs w:val="22"/>
        </w:rPr>
        <w:jc w:val="left"/>
        <w:spacing w:line="240" w:lineRule="exact"/>
        <w:ind w:left="1440"/>
      </w:pPr>
      <w:r>
        <w:rPr>
          <w:rFonts w:ascii="Arial" w:cs="Arial" w:eastAsia="Arial" w:hAnsi="Arial"/>
          <w:spacing w:val="-1"/>
          <w:w w:val="100"/>
          <w:sz w:val="22"/>
          <w:szCs w:val="22"/>
        </w:rPr>
        <w:t>R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p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r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ese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t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t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L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2"/>
          <w:w w:val="100"/>
          <w:sz w:val="22"/>
          <w:szCs w:val="22"/>
        </w:rPr>
        <w:t>g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l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: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                              </w:t>
      </w:r>
      <w:r>
        <w:rPr>
          <w:rFonts w:ascii="Arial" w:cs="Arial" w:eastAsia="Arial" w:hAnsi="Arial"/>
          <w:spacing w:val="49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C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ar</w:t>
      </w:r>
      <w:r>
        <w:rPr>
          <w:rFonts w:ascii="Arial" w:cs="Arial" w:eastAsia="Arial" w:hAnsi="Arial"/>
          <w:spacing w:val="2"/>
          <w:w w:val="100"/>
          <w:sz w:val="22"/>
          <w:szCs w:val="22"/>
        </w:rPr>
        <w:t>g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:</w:t>
      </w:r>
    </w:p>
    <w:p>
      <w:pPr>
        <w:rPr>
          <w:rFonts w:ascii="Arial" w:cs="Arial" w:eastAsia="Arial" w:hAnsi="Arial"/>
          <w:sz w:val="22"/>
          <w:szCs w:val="22"/>
        </w:rPr>
        <w:jc w:val="left"/>
        <w:spacing w:before="1" w:line="240" w:lineRule="exact"/>
        <w:ind w:left="1440"/>
      </w:pPr>
      <w:r>
        <w:rPr>
          <w:rFonts w:ascii="Arial" w:cs="Arial" w:eastAsia="Arial" w:hAnsi="Arial"/>
          <w:spacing w:val="-1"/>
          <w:w w:val="100"/>
          <w:position w:val="-1"/>
          <w:sz w:val="22"/>
          <w:szCs w:val="22"/>
        </w:rPr>
        <w:t>S</w:t>
      </w:r>
      <w:r>
        <w:rPr>
          <w:rFonts w:ascii="Arial" w:cs="Arial" w:eastAsia="Arial" w:hAnsi="Arial"/>
          <w:spacing w:val="0"/>
          <w:w w:val="100"/>
          <w:position w:val="-1"/>
          <w:sz w:val="22"/>
          <w:szCs w:val="22"/>
        </w:rPr>
        <w:t>u</w:t>
      </w:r>
      <w:r>
        <w:rPr>
          <w:rFonts w:ascii="Arial" w:cs="Arial" w:eastAsia="Arial" w:hAnsi="Arial"/>
          <w:spacing w:val="-1"/>
          <w:w w:val="100"/>
          <w:position w:val="-1"/>
          <w:sz w:val="22"/>
          <w:szCs w:val="22"/>
        </w:rPr>
        <w:t>p</w:t>
      </w:r>
      <w:r>
        <w:rPr>
          <w:rFonts w:ascii="Arial" w:cs="Arial" w:eastAsia="Arial" w:hAnsi="Arial"/>
          <w:spacing w:val="0"/>
          <w:w w:val="100"/>
          <w:position w:val="-1"/>
          <w:sz w:val="22"/>
          <w:szCs w:val="22"/>
        </w:rPr>
        <w:t>er</w:t>
      </w:r>
      <w:r>
        <w:rPr>
          <w:rFonts w:ascii="Arial" w:cs="Arial" w:eastAsia="Arial" w:hAnsi="Arial"/>
          <w:spacing w:val="-2"/>
          <w:w w:val="100"/>
          <w:position w:val="-1"/>
          <w:sz w:val="22"/>
          <w:szCs w:val="22"/>
        </w:rPr>
        <w:t>v</w:t>
      </w:r>
      <w:r>
        <w:rPr>
          <w:rFonts w:ascii="Arial" w:cs="Arial" w:eastAsia="Arial" w:hAnsi="Arial"/>
          <w:spacing w:val="-1"/>
          <w:w w:val="100"/>
          <w:position w:val="-1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position w:val="-1"/>
          <w:sz w:val="22"/>
          <w:szCs w:val="22"/>
        </w:rPr>
        <w:t>sor</w:t>
      </w:r>
      <w:r>
        <w:rPr>
          <w:rFonts w:ascii="Arial" w:cs="Arial" w:eastAsia="Arial" w:hAnsi="Arial"/>
          <w:spacing w:val="2"/>
          <w:w w:val="100"/>
          <w:position w:val="-1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position w:val="-1"/>
          <w:sz w:val="22"/>
          <w:szCs w:val="22"/>
        </w:rPr>
        <w:t>do</w:t>
      </w:r>
      <w:r>
        <w:rPr>
          <w:rFonts w:ascii="Arial" w:cs="Arial" w:eastAsia="Arial" w:hAnsi="Arial"/>
          <w:spacing w:val="1"/>
          <w:w w:val="100"/>
          <w:position w:val="-1"/>
          <w:sz w:val="22"/>
          <w:szCs w:val="22"/>
        </w:rPr>
        <w:t> </w:t>
      </w:r>
      <w:r>
        <w:rPr>
          <w:rFonts w:ascii="Arial" w:cs="Arial" w:eastAsia="Arial" w:hAnsi="Arial"/>
          <w:spacing w:val="-1"/>
          <w:w w:val="100"/>
          <w:position w:val="-1"/>
          <w:sz w:val="22"/>
          <w:szCs w:val="22"/>
        </w:rPr>
        <w:t>E</w:t>
      </w:r>
      <w:r>
        <w:rPr>
          <w:rFonts w:ascii="Arial" w:cs="Arial" w:eastAsia="Arial" w:hAnsi="Arial"/>
          <w:spacing w:val="0"/>
          <w:w w:val="100"/>
          <w:position w:val="-1"/>
          <w:sz w:val="22"/>
          <w:szCs w:val="22"/>
        </w:rPr>
        <w:t>s</w:t>
      </w:r>
      <w:r>
        <w:rPr>
          <w:rFonts w:ascii="Arial" w:cs="Arial" w:eastAsia="Arial" w:hAnsi="Arial"/>
          <w:spacing w:val="1"/>
          <w:w w:val="100"/>
          <w:position w:val="-1"/>
          <w:sz w:val="22"/>
          <w:szCs w:val="22"/>
        </w:rPr>
        <w:t>t</w:t>
      </w:r>
      <w:r>
        <w:rPr>
          <w:rFonts w:ascii="Arial" w:cs="Arial" w:eastAsia="Arial" w:hAnsi="Arial"/>
          <w:spacing w:val="-3"/>
          <w:w w:val="100"/>
          <w:position w:val="-1"/>
          <w:sz w:val="22"/>
          <w:szCs w:val="22"/>
        </w:rPr>
        <w:t>á</w:t>
      </w:r>
      <w:r>
        <w:rPr>
          <w:rFonts w:ascii="Arial" w:cs="Arial" w:eastAsia="Arial" w:hAnsi="Arial"/>
          <w:spacing w:val="2"/>
          <w:w w:val="100"/>
          <w:position w:val="-1"/>
          <w:sz w:val="22"/>
          <w:szCs w:val="22"/>
        </w:rPr>
        <w:t>g</w:t>
      </w:r>
      <w:r>
        <w:rPr>
          <w:rFonts w:ascii="Arial" w:cs="Arial" w:eastAsia="Arial" w:hAnsi="Arial"/>
          <w:spacing w:val="-1"/>
          <w:w w:val="100"/>
          <w:position w:val="-1"/>
          <w:sz w:val="22"/>
          <w:szCs w:val="22"/>
        </w:rPr>
        <w:t>i</w:t>
      </w:r>
      <w:r>
        <w:rPr>
          <w:rFonts w:ascii="Arial" w:cs="Arial" w:eastAsia="Arial" w:hAnsi="Arial"/>
          <w:spacing w:val="-3"/>
          <w:w w:val="100"/>
          <w:position w:val="-1"/>
          <w:sz w:val="22"/>
          <w:szCs w:val="22"/>
        </w:rPr>
        <w:t>o</w:t>
      </w:r>
      <w:r>
        <w:rPr>
          <w:rFonts w:ascii="Arial" w:cs="Arial" w:eastAsia="Arial" w:hAnsi="Arial"/>
          <w:spacing w:val="0"/>
          <w:w w:val="100"/>
          <w:position w:val="-1"/>
          <w:sz w:val="22"/>
          <w:szCs w:val="22"/>
        </w:rPr>
        <w:t>:</w:t>
      </w:r>
      <w:r>
        <w:rPr>
          <w:rFonts w:ascii="Arial" w:cs="Arial" w:eastAsia="Arial" w:hAnsi="Arial"/>
          <w:spacing w:val="0"/>
          <w:w w:val="100"/>
          <w:position w:val="-1"/>
          <w:sz w:val="22"/>
          <w:szCs w:val="22"/>
        </w:rPr>
        <w:t>          </w:t>
      </w:r>
      <w:r>
        <w:rPr>
          <w:rFonts w:ascii="Arial" w:cs="Arial" w:eastAsia="Arial" w:hAnsi="Arial"/>
          <w:spacing w:val="4"/>
          <w:w w:val="100"/>
          <w:position w:val="-1"/>
          <w:sz w:val="22"/>
          <w:szCs w:val="22"/>
        </w:rPr>
        <w:t> </w:t>
      </w:r>
      <w:r>
        <w:rPr>
          <w:rFonts w:ascii="Arial" w:cs="Arial" w:eastAsia="Arial" w:hAnsi="Arial"/>
          <w:spacing w:val="-1"/>
          <w:w w:val="100"/>
          <w:position w:val="-1"/>
          <w:sz w:val="22"/>
          <w:szCs w:val="22"/>
        </w:rPr>
        <w:t>E</w:t>
      </w:r>
      <w:r>
        <w:rPr>
          <w:rFonts w:ascii="Arial" w:cs="Arial" w:eastAsia="Arial" w:hAnsi="Arial"/>
          <w:spacing w:val="-2"/>
          <w:w w:val="100"/>
          <w:position w:val="-1"/>
          <w:sz w:val="22"/>
          <w:szCs w:val="22"/>
        </w:rPr>
        <w:t>-</w:t>
      </w:r>
      <w:r>
        <w:rPr>
          <w:rFonts w:ascii="Arial" w:cs="Arial" w:eastAsia="Arial" w:hAnsi="Arial"/>
          <w:spacing w:val="1"/>
          <w:w w:val="100"/>
          <w:position w:val="-1"/>
          <w:sz w:val="22"/>
          <w:szCs w:val="22"/>
        </w:rPr>
        <w:t>m</w:t>
      </w:r>
      <w:r>
        <w:rPr>
          <w:rFonts w:ascii="Arial" w:cs="Arial" w:eastAsia="Arial" w:hAnsi="Arial"/>
          <w:spacing w:val="0"/>
          <w:w w:val="100"/>
          <w:position w:val="-1"/>
          <w:sz w:val="22"/>
          <w:szCs w:val="22"/>
        </w:rPr>
        <w:t>a</w:t>
      </w:r>
      <w:r>
        <w:rPr>
          <w:rFonts w:ascii="Arial" w:cs="Arial" w:eastAsia="Arial" w:hAnsi="Arial"/>
          <w:spacing w:val="-1"/>
          <w:w w:val="100"/>
          <w:position w:val="-1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position w:val="-1"/>
          <w:sz w:val="22"/>
          <w:szCs w:val="22"/>
        </w:rPr>
        <w:t>l</w:t>
      </w:r>
      <w:r>
        <w:rPr>
          <w:rFonts w:ascii="Arial" w:cs="Arial" w:eastAsia="Arial" w:hAnsi="Arial"/>
          <w:spacing w:val="0"/>
          <w:w w:val="100"/>
          <w:position w:val="-1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position w:val="-1"/>
          <w:sz w:val="22"/>
          <w:szCs w:val="22"/>
        </w:rPr>
        <w:t>do</w:t>
      </w:r>
      <w:r>
        <w:rPr>
          <w:rFonts w:ascii="Arial" w:cs="Arial" w:eastAsia="Arial" w:hAnsi="Arial"/>
          <w:spacing w:val="1"/>
          <w:w w:val="100"/>
          <w:position w:val="-1"/>
          <w:sz w:val="22"/>
          <w:szCs w:val="22"/>
        </w:rPr>
        <w:t> </w:t>
      </w:r>
      <w:r>
        <w:rPr>
          <w:rFonts w:ascii="Arial" w:cs="Arial" w:eastAsia="Arial" w:hAnsi="Arial"/>
          <w:spacing w:val="-1"/>
          <w:w w:val="100"/>
          <w:position w:val="-1"/>
          <w:sz w:val="22"/>
          <w:szCs w:val="22"/>
        </w:rPr>
        <w:t>S</w:t>
      </w:r>
      <w:r>
        <w:rPr>
          <w:rFonts w:ascii="Arial" w:cs="Arial" w:eastAsia="Arial" w:hAnsi="Arial"/>
          <w:spacing w:val="0"/>
          <w:w w:val="100"/>
          <w:position w:val="-1"/>
          <w:sz w:val="22"/>
          <w:szCs w:val="22"/>
        </w:rPr>
        <w:t>u</w:t>
      </w:r>
      <w:r>
        <w:rPr>
          <w:rFonts w:ascii="Arial" w:cs="Arial" w:eastAsia="Arial" w:hAnsi="Arial"/>
          <w:spacing w:val="-1"/>
          <w:w w:val="100"/>
          <w:position w:val="-1"/>
          <w:sz w:val="22"/>
          <w:szCs w:val="22"/>
        </w:rPr>
        <w:t>p</w:t>
      </w:r>
      <w:r>
        <w:rPr>
          <w:rFonts w:ascii="Arial" w:cs="Arial" w:eastAsia="Arial" w:hAnsi="Arial"/>
          <w:spacing w:val="0"/>
          <w:w w:val="100"/>
          <w:position w:val="-1"/>
          <w:sz w:val="22"/>
          <w:szCs w:val="22"/>
        </w:rPr>
        <w:t>er</w:t>
      </w:r>
      <w:r>
        <w:rPr>
          <w:rFonts w:ascii="Arial" w:cs="Arial" w:eastAsia="Arial" w:hAnsi="Arial"/>
          <w:spacing w:val="-2"/>
          <w:w w:val="100"/>
          <w:position w:val="-1"/>
          <w:sz w:val="22"/>
          <w:szCs w:val="22"/>
        </w:rPr>
        <w:t>v</w:t>
      </w:r>
      <w:r>
        <w:rPr>
          <w:rFonts w:ascii="Arial" w:cs="Arial" w:eastAsia="Arial" w:hAnsi="Arial"/>
          <w:spacing w:val="-1"/>
          <w:w w:val="100"/>
          <w:position w:val="-1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position w:val="-1"/>
          <w:sz w:val="22"/>
          <w:szCs w:val="22"/>
        </w:rPr>
        <w:t>sor</w:t>
      </w:r>
      <w:r>
        <w:rPr>
          <w:rFonts w:ascii="Arial" w:cs="Arial" w:eastAsia="Arial" w:hAnsi="Arial"/>
          <w:spacing w:val="2"/>
          <w:w w:val="100"/>
          <w:position w:val="-1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position w:val="-1"/>
          <w:sz w:val="22"/>
          <w:szCs w:val="22"/>
        </w:rPr>
        <w:t>do</w:t>
      </w:r>
      <w:r>
        <w:rPr>
          <w:rFonts w:ascii="Arial" w:cs="Arial" w:eastAsia="Arial" w:hAnsi="Arial"/>
          <w:spacing w:val="-2"/>
          <w:w w:val="100"/>
          <w:position w:val="-1"/>
          <w:sz w:val="22"/>
          <w:szCs w:val="22"/>
        </w:rPr>
        <w:t> </w:t>
      </w:r>
      <w:r>
        <w:rPr>
          <w:rFonts w:ascii="Arial" w:cs="Arial" w:eastAsia="Arial" w:hAnsi="Arial"/>
          <w:spacing w:val="-1"/>
          <w:w w:val="100"/>
          <w:position w:val="-1"/>
          <w:sz w:val="22"/>
          <w:szCs w:val="22"/>
        </w:rPr>
        <w:t>E</w:t>
      </w:r>
      <w:r>
        <w:rPr>
          <w:rFonts w:ascii="Arial" w:cs="Arial" w:eastAsia="Arial" w:hAnsi="Arial"/>
          <w:spacing w:val="0"/>
          <w:w w:val="100"/>
          <w:position w:val="-1"/>
          <w:sz w:val="22"/>
          <w:szCs w:val="22"/>
        </w:rPr>
        <w:t>s</w:t>
      </w:r>
      <w:r>
        <w:rPr>
          <w:rFonts w:ascii="Arial" w:cs="Arial" w:eastAsia="Arial" w:hAnsi="Arial"/>
          <w:spacing w:val="1"/>
          <w:w w:val="100"/>
          <w:position w:val="-1"/>
          <w:sz w:val="22"/>
          <w:szCs w:val="22"/>
        </w:rPr>
        <w:t>t</w:t>
      </w:r>
      <w:r>
        <w:rPr>
          <w:rFonts w:ascii="Arial" w:cs="Arial" w:eastAsia="Arial" w:hAnsi="Arial"/>
          <w:spacing w:val="-3"/>
          <w:w w:val="100"/>
          <w:position w:val="-1"/>
          <w:sz w:val="22"/>
          <w:szCs w:val="22"/>
        </w:rPr>
        <w:t>á</w:t>
      </w:r>
      <w:r>
        <w:rPr>
          <w:rFonts w:ascii="Arial" w:cs="Arial" w:eastAsia="Arial" w:hAnsi="Arial"/>
          <w:spacing w:val="2"/>
          <w:w w:val="100"/>
          <w:position w:val="-1"/>
          <w:sz w:val="22"/>
          <w:szCs w:val="22"/>
        </w:rPr>
        <w:t>g</w:t>
      </w:r>
      <w:r>
        <w:rPr>
          <w:rFonts w:ascii="Arial" w:cs="Arial" w:eastAsia="Arial" w:hAnsi="Arial"/>
          <w:spacing w:val="-1"/>
          <w:w w:val="100"/>
          <w:position w:val="-1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position w:val="-1"/>
          <w:sz w:val="22"/>
          <w:szCs w:val="22"/>
        </w:rPr>
        <w:t>o:</w:t>
      </w:r>
      <w:r>
        <w:rPr>
          <w:rFonts w:ascii="Arial" w:cs="Arial" w:eastAsia="Arial" w:hAnsi="Arial"/>
          <w:spacing w:val="0"/>
          <w:w w:val="100"/>
          <w:position w:val="0"/>
          <w:sz w:val="22"/>
          <w:szCs w:val="22"/>
        </w:rPr>
      </w:r>
    </w:p>
    <w:p>
      <w:pPr>
        <w:rPr>
          <w:sz w:val="22"/>
          <w:szCs w:val="22"/>
        </w:rPr>
        <w:jc w:val="left"/>
        <w:spacing w:before="4" w:line="220" w:lineRule="exact"/>
        <w:sectPr>
          <w:type w:val="continuous"/>
          <w:pgSz w:h="16840" w:w="11920"/>
          <w:pgMar w:bottom="280" w:left="1680" w:right="160" w:top="1560"/>
        </w:sectPr>
      </w:pPr>
      <w:r>
        <w:rPr>
          <w:sz w:val="22"/>
          <w:szCs w:val="22"/>
        </w:rPr>
      </w:r>
    </w:p>
    <w:p>
      <w:pPr>
        <w:rPr>
          <w:sz w:val="14"/>
          <w:szCs w:val="14"/>
        </w:rPr>
        <w:jc w:val="left"/>
        <w:spacing w:before="3" w:line="140" w:lineRule="exact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Arial" w:cs="Arial" w:eastAsia="Arial" w:hAnsi="Arial"/>
          <w:sz w:val="22"/>
          <w:szCs w:val="22"/>
        </w:rPr>
        <w:jc w:val="left"/>
        <w:spacing w:line="280" w:lineRule="atLeast"/>
        <w:ind w:left="1440" w:right="-38"/>
      </w:pPr>
      <w:r>
        <w:rPr>
          <w:rFonts w:ascii="Arial" w:cs="Arial" w:eastAsia="Arial" w:hAnsi="Arial"/>
          <w:spacing w:val="-1"/>
          <w:w w:val="100"/>
          <w:sz w:val="22"/>
          <w:szCs w:val="22"/>
        </w:rPr>
        <w:t>R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z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ão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S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oc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l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: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ome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F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t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as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a:</w:t>
      </w:r>
    </w:p>
    <w:p>
      <w:pPr>
        <w:rPr>
          <w:rFonts w:ascii="Arial" w:cs="Arial" w:eastAsia="Arial" w:hAnsi="Arial"/>
          <w:sz w:val="22"/>
          <w:szCs w:val="22"/>
        </w:rPr>
        <w:jc w:val="center"/>
        <w:spacing w:before="32"/>
        <w:ind w:left="1053" w:right="2930"/>
      </w:pPr>
      <w:r>
        <w:br w:type="column"/>
      </w:r>
      <w:r>
        <w:rPr>
          <w:rFonts w:ascii="Arial" w:cs="Arial" w:eastAsia="Arial" w:hAnsi="Arial"/>
          <w:b/>
          <w:spacing w:val="-6"/>
          <w:w w:val="100"/>
          <w:sz w:val="22"/>
          <w:szCs w:val="22"/>
        </w:rPr>
        <w:t>A</w:t>
      </w:r>
      <w:r>
        <w:rPr>
          <w:rFonts w:ascii="Arial" w:cs="Arial" w:eastAsia="Arial" w:hAnsi="Arial"/>
          <w:b/>
          <w:spacing w:val="3"/>
          <w:w w:val="100"/>
          <w:sz w:val="22"/>
          <w:szCs w:val="22"/>
        </w:rPr>
        <w:t>G</w:t>
      </w:r>
      <w:r>
        <w:rPr>
          <w:rFonts w:ascii="Arial" w:cs="Arial" w:eastAsia="Arial" w:hAnsi="Arial"/>
          <w:b/>
          <w:spacing w:val="-1"/>
          <w:w w:val="100"/>
          <w:sz w:val="22"/>
          <w:szCs w:val="22"/>
        </w:rPr>
        <w:t>E</w:t>
      </w:r>
      <w:r>
        <w:rPr>
          <w:rFonts w:ascii="Arial" w:cs="Arial" w:eastAsia="Arial" w:hAnsi="Arial"/>
          <w:b/>
          <w:spacing w:val="1"/>
          <w:w w:val="100"/>
          <w:sz w:val="22"/>
          <w:szCs w:val="22"/>
        </w:rPr>
        <w:t>N</w:t>
      </w:r>
      <w:r>
        <w:rPr>
          <w:rFonts w:ascii="Arial" w:cs="Arial" w:eastAsia="Arial" w:hAnsi="Arial"/>
          <w:b/>
          <w:spacing w:val="-3"/>
          <w:w w:val="100"/>
          <w:sz w:val="22"/>
          <w:szCs w:val="22"/>
        </w:rPr>
        <w:t>T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</w:rPr>
        <w:t>E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b/>
          <w:spacing w:val="-1"/>
          <w:w w:val="100"/>
          <w:sz w:val="22"/>
          <w:szCs w:val="22"/>
        </w:rPr>
        <w:t>D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</w:rPr>
        <w:t>E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b/>
          <w:spacing w:val="1"/>
          <w:w w:val="100"/>
          <w:sz w:val="22"/>
          <w:szCs w:val="22"/>
        </w:rPr>
        <w:t>I</w:t>
      </w:r>
      <w:r>
        <w:rPr>
          <w:rFonts w:ascii="Arial" w:cs="Arial" w:eastAsia="Arial" w:hAnsi="Arial"/>
          <w:b/>
          <w:spacing w:val="-1"/>
          <w:w w:val="100"/>
          <w:sz w:val="22"/>
          <w:szCs w:val="22"/>
        </w:rPr>
        <w:t>N</w:t>
      </w:r>
      <w:r>
        <w:rPr>
          <w:rFonts w:ascii="Arial" w:cs="Arial" w:eastAsia="Arial" w:hAnsi="Arial"/>
          <w:b/>
          <w:spacing w:val="-3"/>
          <w:w w:val="100"/>
          <w:sz w:val="22"/>
          <w:szCs w:val="22"/>
        </w:rPr>
        <w:t>T</w:t>
      </w:r>
      <w:r>
        <w:rPr>
          <w:rFonts w:ascii="Arial" w:cs="Arial" w:eastAsia="Arial" w:hAnsi="Arial"/>
          <w:b/>
          <w:spacing w:val="-1"/>
          <w:w w:val="100"/>
          <w:sz w:val="22"/>
          <w:szCs w:val="22"/>
        </w:rPr>
        <w:t>E</w:t>
      </w:r>
      <w:r>
        <w:rPr>
          <w:rFonts w:ascii="Arial" w:cs="Arial" w:eastAsia="Arial" w:hAnsi="Arial"/>
          <w:b/>
          <w:spacing w:val="1"/>
          <w:w w:val="100"/>
          <w:sz w:val="22"/>
          <w:szCs w:val="22"/>
        </w:rPr>
        <w:t>G</w:t>
      </w:r>
      <w:r>
        <w:rPr>
          <w:rFonts w:ascii="Arial" w:cs="Arial" w:eastAsia="Arial" w:hAnsi="Arial"/>
          <w:b/>
          <w:spacing w:val="4"/>
          <w:w w:val="100"/>
          <w:sz w:val="22"/>
          <w:szCs w:val="22"/>
        </w:rPr>
        <w:t>R</w:t>
      </w:r>
      <w:r>
        <w:rPr>
          <w:rFonts w:ascii="Arial" w:cs="Arial" w:eastAsia="Arial" w:hAnsi="Arial"/>
          <w:b/>
          <w:spacing w:val="-3"/>
          <w:w w:val="100"/>
          <w:sz w:val="22"/>
          <w:szCs w:val="22"/>
        </w:rPr>
        <w:t>A</w:t>
      </w:r>
      <w:r>
        <w:rPr>
          <w:rFonts w:ascii="Arial" w:cs="Arial" w:eastAsia="Arial" w:hAnsi="Arial"/>
          <w:b/>
          <w:spacing w:val="1"/>
          <w:w w:val="100"/>
          <w:sz w:val="22"/>
          <w:szCs w:val="22"/>
        </w:rPr>
        <w:t>Ç</w:t>
      </w:r>
      <w:r>
        <w:rPr>
          <w:rFonts w:ascii="Arial" w:cs="Arial" w:eastAsia="Arial" w:hAnsi="Arial"/>
          <w:b/>
          <w:spacing w:val="-6"/>
          <w:w w:val="100"/>
          <w:sz w:val="22"/>
          <w:szCs w:val="22"/>
        </w:rPr>
        <w:t>Ã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0"/>
          <w:w w:val="100"/>
          <w:sz w:val="22"/>
          <w:szCs w:val="22"/>
        </w:rPr>
      </w:r>
    </w:p>
    <w:p>
      <w:pPr>
        <w:rPr>
          <w:rFonts w:ascii="Arial" w:cs="Arial" w:eastAsia="Arial" w:hAnsi="Arial"/>
          <w:sz w:val="22"/>
          <w:szCs w:val="22"/>
        </w:rPr>
        <w:jc w:val="center"/>
        <w:spacing w:before="1"/>
        <w:ind w:left="-37" w:right="1839"/>
        <w:sectPr>
          <w:type w:val="continuous"/>
          <w:pgSz w:h="16840" w:w="11920"/>
          <w:pgMar w:bottom="280" w:left="1680" w:right="160" w:top="1560"/>
          <w:cols w:equalWidth="off" w:num="2">
            <w:col w:space="196" w:w="2995"/>
            <w:col w:w="6889"/>
          </w:cols>
        </w:sectPr>
      </w:pPr>
      <w:r>
        <w:rPr>
          <w:rFonts w:ascii="Arial" w:cs="Arial" w:eastAsia="Arial" w:hAnsi="Arial"/>
          <w:spacing w:val="1"/>
          <w:w w:val="100"/>
          <w:sz w:val="22"/>
          <w:szCs w:val="22"/>
        </w:rPr>
        <w:t>(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se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hou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v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er</w:t>
      </w:r>
      <w:r>
        <w:rPr>
          <w:rFonts w:ascii="Arial" w:cs="Arial" w:eastAsia="Arial" w:hAnsi="Arial"/>
          <w:spacing w:val="2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t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er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v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ê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c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de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2"/>
          <w:w w:val="100"/>
          <w:sz w:val="22"/>
          <w:szCs w:val="22"/>
        </w:rPr>
        <w:t>g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t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de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t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2"/>
          <w:w w:val="100"/>
          <w:sz w:val="22"/>
          <w:szCs w:val="22"/>
        </w:rPr>
        <w:t>g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r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ç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ã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)</w:t>
      </w:r>
    </w:p>
    <w:p>
      <w:pPr>
        <w:rPr>
          <w:rFonts w:ascii="Arial" w:cs="Arial" w:eastAsia="Arial" w:hAnsi="Arial"/>
          <w:sz w:val="22"/>
          <w:szCs w:val="22"/>
        </w:rPr>
        <w:jc w:val="left"/>
        <w:spacing w:before="40"/>
        <w:ind w:left="1440"/>
      </w:pPr>
      <w:r>
        <w:pict>
          <v:group coordorigin="180,199" coordsize="11138,14472" style="position:absolute;margin-left:9pt;margin-top:9.95pt;width:556.92pt;height:723.61pt;mso-position-horizontal-relative:page;mso-position-vertical-relative:page;z-index:-275">
            <v:shape style="position:absolute;left:180;top:199;width:10950;height:14201" type="#_x0000_t75">
              <v:imagedata o:title="" r:id="rId4"/>
            </v:shape>
            <v:shape coordorigin="3831,4392" coordsize="610,252" fillcolor="#C0C0C0" filled="t" path="m3831,4644l4441,4644,4441,4392,3831,4392,3831,4644xe" stroked="f" style="position:absolute;left:3831;top:4392;width:610;height:252">
              <v:path arrowok="t"/>
              <v:fill/>
            </v:shape>
            <v:shape coordorigin="9157,4644" coordsize="610,254" fillcolor="#C0C0C0" filled="t" path="m9157,4899l9767,4899,9767,4644,9157,4644,9157,4899xe" stroked="f" style="position:absolute;left:9157;top:4644;width:610;height:254">
              <v:path arrowok="t"/>
              <v:fill/>
            </v:shape>
            <v:shape coordorigin="4676,6923" coordsize="610,252" fillcolor="#C0C0C0" filled="t" path="m4676,7175l5286,7175,5286,6923,4676,6923,4676,7175xe" stroked="f" style="position:absolute;left:4676;top:6923;width:610;height:252">
              <v:path arrowok="t"/>
              <v:fill/>
            </v:shape>
            <v:shape coordorigin="5041,7175" coordsize="612,254" fillcolor="#C0C0C0" filled="t" path="m5041,7429l5653,7429,5653,7175,5041,7175,5041,7429xe" stroked="f" style="position:absolute;left:5041;top:7175;width:612;height:254">
              <v:path arrowok="t"/>
              <v:fill/>
            </v:shape>
            <v:shape coordorigin="5922,7681" coordsize="612,254" fillcolor="#C0C0C0" filled="t" path="m5922,7935l6534,7935,6534,7681,5922,7681,5922,7935xe" stroked="f" style="position:absolute;left:5922;top:7681;width:612;height:254">
              <v:path arrowok="t"/>
              <v:fill/>
            </v:shape>
            <v:shape coordorigin="5288,8439" coordsize="610,254" fillcolor="#C0C0C0" filled="t" path="m5288,8694l5898,8694,5898,8439,5288,8439,5288,8694xe" stroked="f" style="position:absolute;left:5288;top:8439;width:610;height:254">
              <v:path arrowok="t"/>
              <v:fill/>
            </v:shape>
            <v:shape coordorigin="9391,14155" coordsize="612,252" fillcolor="#C0C0C0" filled="t" path="m9391,14407l10003,14407,10003,14155,9391,14155,9391,14407xe" stroked="f" style="position:absolute;left:9391;top:14155;width:612;height:252">
              <v:path arrowok="t"/>
              <v:fill/>
            </v:shape>
            <v:shape coordorigin="10279,14155" coordsize="612,252" fillcolor="#C0C0C0" filled="t" path="m10279,14407l10891,14407,10891,14155,10279,14155,10279,14407xe" stroked="f" style="position:absolute;left:10279;top:14155;width:612;height:252">
              <v:path arrowok="t"/>
              <v:fill/>
            </v:shape>
            <v:shape coordorigin="3120,14392" coordsize="1200,0" filled="f" path="m3120,14392l4321,14392e" strokecolor="#000000" stroked="t" strokeweight="1.3pt" style="position:absolute;left:3120;top:14392;width:1200;height:0">
              <v:path arrowok="t"/>
            </v:shape>
            <v:shape coordorigin="10819,14407" coordsize="490,254" fillcolor="#C0C0C0" filled="t" path="m10819,14661l11308,14661,11308,14407,10819,14407,10819,14661xe" stroked="f" style="position:absolute;left:10819;top:14407;width:490;height:254">
              <v:path arrowok="t"/>
              <v:fill/>
            </v:shape>
            <w10:wrap type="none"/>
          </v:group>
        </w:pic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R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amo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de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t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v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d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d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:</w:t>
      </w:r>
    </w:p>
    <w:p>
      <w:pPr>
        <w:rPr>
          <w:rFonts w:ascii="Arial" w:cs="Arial" w:eastAsia="Arial" w:hAnsi="Arial"/>
          <w:sz w:val="22"/>
          <w:szCs w:val="22"/>
        </w:rPr>
        <w:jc w:val="left"/>
        <w:spacing w:before="2" w:line="280" w:lineRule="atLeast"/>
        <w:ind w:left="1440" w:right="5174"/>
      </w:pPr>
      <w:r>
        <w:rPr>
          <w:rFonts w:ascii="Arial" w:cs="Arial" w:eastAsia="Arial" w:hAnsi="Arial"/>
          <w:spacing w:val="-1"/>
          <w:w w:val="100"/>
          <w:sz w:val="22"/>
          <w:szCs w:val="22"/>
        </w:rPr>
        <w:t>C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.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.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P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.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J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: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          </w:t>
      </w:r>
      <w:r>
        <w:rPr>
          <w:rFonts w:ascii="Arial" w:cs="Arial" w:eastAsia="Arial" w:hAnsi="Arial"/>
          <w:spacing w:val="5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sc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r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ção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s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t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d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u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l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: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d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ereço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C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m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p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l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eto:</w:t>
      </w:r>
    </w:p>
    <w:p>
      <w:pPr>
        <w:rPr>
          <w:sz w:val="4"/>
          <w:szCs w:val="4"/>
        </w:rPr>
        <w:jc w:val="left"/>
        <w:spacing w:before="2" w:line="40" w:lineRule="exact"/>
      </w:pPr>
      <w:r>
        <w:rPr>
          <w:sz w:val="4"/>
          <w:szCs w:val="4"/>
        </w:rPr>
      </w:r>
    </w:p>
    <w:tbl>
      <w:tblPr>
        <w:tblW w:type="auto" w:w="0"/>
        <w:tblLook w:val="01E0"/>
        <w:jc w:val="left"/>
        <w:tblInd w:type="dxa" w:w="1400"/>
        <w:tblLayout w:type="fixed"/>
        <w:tblCellMar>
          <w:top w:type="dxa" w:w="0"/>
          <w:left w:type="dxa" w:w="0"/>
          <w:bottom w:type="dxa" w:w="0"/>
          <w:right w:type="dxa" w:w="0"/>
        </w:tblCellMar>
      </w:tblPr>
      <w:tblGrid/>
      <w:tr>
        <w:trPr>
          <w:trHeight w:hRule="exact" w:val="252"/>
        </w:trPr>
        <w:tc>
          <w:tcPr>
            <w:tcW w:type="dxa" w:w="1351"/>
            <w:tcBorders>
              <w:top w:color="auto" w:space="0" w:sz="6" w:val="nil"/>
              <w:left w:color="auto" w:space="0" w:sz="6" w:val="nil"/>
              <w:bottom w:color="auto" w:space="0" w:sz="6" w:val="nil"/>
              <w:right w:color="auto" w:space="0" w:sz="6" w:val="nil"/>
            </w:tcBorders>
          </w:tcPr>
          <w:p>
            <w:pPr>
              <w:rPr>
                <w:rFonts w:ascii="Arial" w:cs="Arial" w:eastAsia="Arial" w:hAnsi="Arial"/>
                <w:sz w:val="22"/>
                <w:szCs w:val="22"/>
              </w:rPr>
              <w:jc w:val="left"/>
              <w:spacing w:line="240" w:lineRule="exact"/>
              <w:ind w:left="40"/>
            </w:pPr>
            <w:r>
              <w:rPr>
                <w:rFonts w:ascii="Arial" w:cs="Arial" w:eastAsia="Arial" w:hAnsi="Arial"/>
                <w:spacing w:val="-1"/>
                <w:w w:val="100"/>
                <w:sz w:val="22"/>
                <w:szCs w:val="22"/>
              </w:rPr>
              <w:t>C</w:t>
            </w:r>
            <w:r>
              <w:rPr>
                <w:rFonts w:ascii="Arial" w:cs="Arial" w:eastAsia="Arial" w:hAnsi="Arial"/>
                <w:spacing w:val="1"/>
                <w:w w:val="100"/>
                <w:sz w:val="22"/>
                <w:szCs w:val="22"/>
              </w:rPr>
              <w:t>.</w:t>
            </w:r>
            <w:r>
              <w:rPr>
                <w:rFonts w:ascii="Arial" w:cs="Arial" w:eastAsia="Arial" w:hAnsi="Arial"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ascii="Arial" w:cs="Arial" w:eastAsia="Arial" w:hAnsi="Arial"/>
                <w:spacing w:val="1"/>
                <w:w w:val="100"/>
                <w:sz w:val="22"/>
                <w:szCs w:val="22"/>
              </w:rPr>
              <w:t>.</w:t>
            </w:r>
            <w:r>
              <w:rPr>
                <w:rFonts w:ascii="Arial" w:cs="Arial" w:eastAsia="Arial" w:hAnsi="Arial"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ascii="Arial" w:cs="Arial" w:eastAsia="Arial" w:hAnsi="Arial"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cs="Arial" w:eastAsia="Arial" w:hAnsi="Arial"/>
                <w:spacing w:val="0"/>
                <w:w w:val="100"/>
                <w:sz w:val="22"/>
                <w:szCs w:val="22"/>
              </w:rPr>
              <w:t>:</w:t>
            </w:r>
          </w:p>
        </w:tc>
        <w:tc>
          <w:tcPr>
            <w:tcW w:type="dxa" w:w="1345"/>
            <w:tcBorders>
              <w:top w:color="auto" w:space="0" w:sz="6" w:val="nil"/>
              <w:left w:color="auto" w:space="0" w:sz="6" w:val="nil"/>
              <w:bottom w:color="auto" w:space="0" w:sz="6" w:val="nil"/>
              <w:right w:color="auto" w:space="0" w:sz="6" w:val="nil"/>
            </w:tcBorders>
          </w:tcPr>
          <w:p>
            <w:pPr>
              <w:rPr>
                <w:rFonts w:ascii="Arial" w:cs="Arial" w:eastAsia="Arial" w:hAnsi="Arial"/>
                <w:sz w:val="22"/>
                <w:szCs w:val="22"/>
              </w:rPr>
              <w:jc w:val="left"/>
              <w:spacing w:line="240" w:lineRule="exact"/>
              <w:ind w:left="63"/>
            </w:pPr>
            <w:r>
              <w:rPr>
                <w:rFonts w:ascii="Arial" w:cs="Arial" w:eastAsia="Arial" w:hAnsi="Arial"/>
                <w:spacing w:val="-1"/>
                <w:w w:val="100"/>
                <w:sz w:val="22"/>
                <w:szCs w:val="22"/>
              </w:rPr>
              <w:t>B</w:t>
            </w:r>
            <w:r>
              <w:rPr>
                <w:rFonts w:ascii="Arial" w:cs="Arial" w:eastAsia="Arial" w:hAnsi="Arial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ascii="Arial" w:cs="Arial" w:eastAsia="Arial" w:hAnsi="Arial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ascii="Arial" w:cs="Arial" w:eastAsia="Arial" w:hAnsi="Arial"/>
                <w:spacing w:val="-2"/>
                <w:w w:val="100"/>
                <w:sz w:val="22"/>
                <w:szCs w:val="22"/>
              </w:rPr>
              <w:t>r</w:t>
            </w:r>
            <w:r>
              <w:rPr>
                <w:rFonts w:ascii="Arial" w:cs="Arial" w:eastAsia="Arial" w:hAnsi="Arial"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ascii="Arial" w:cs="Arial" w:eastAsia="Arial" w:hAnsi="Arial"/>
                <w:spacing w:val="0"/>
                <w:w w:val="100"/>
                <w:sz w:val="22"/>
                <w:szCs w:val="22"/>
              </w:rPr>
              <w:t>o:</w:t>
            </w:r>
          </w:p>
        </w:tc>
        <w:tc>
          <w:tcPr>
            <w:tcW w:type="dxa" w:w="2127"/>
            <w:gridSpan w:val="2"/>
            <w:vMerge w:val="restart"/>
            <w:tcBorders>
              <w:top w:color="auto" w:space="0" w:sz="6" w:val="nil"/>
              <w:left w:color="auto" w:space="0" w:sz="6" w:val="nil"/>
              <w:right w:color="auto" w:space="0" w:sz="6" w:val="nil"/>
            </w:tcBorders>
          </w:tcPr>
          <w:p/>
        </w:tc>
      </w:tr>
      <w:tr>
        <w:trPr>
          <w:trHeight w:hRule="exact" w:val="334"/>
        </w:trPr>
        <w:tc>
          <w:tcPr>
            <w:tcW w:type="dxa" w:w="1351"/>
            <w:tcBorders>
              <w:top w:color="auto" w:space="0" w:sz="6" w:val="nil"/>
              <w:left w:color="auto" w:space="0" w:sz="6" w:val="nil"/>
              <w:bottom w:color="auto" w:space="0" w:sz="6" w:val="nil"/>
              <w:right w:color="auto" w:space="0" w:sz="6" w:val="nil"/>
            </w:tcBorders>
          </w:tcPr>
          <w:p>
            <w:pPr>
              <w:rPr>
                <w:rFonts w:ascii="Arial" w:cs="Arial" w:eastAsia="Arial" w:hAnsi="Arial"/>
                <w:sz w:val="22"/>
                <w:szCs w:val="22"/>
              </w:rPr>
              <w:jc w:val="left"/>
              <w:spacing w:before="38"/>
              <w:ind w:left="40"/>
            </w:pPr>
            <w:r>
              <w:rPr>
                <w:rFonts w:ascii="Arial" w:cs="Arial" w:eastAsia="Arial" w:hAnsi="Arial"/>
                <w:spacing w:val="-1"/>
                <w:w w:val="100"/>
                <w:sz w:val="22"/>
                <w:szCs w:val="22"/>
              </w:rPr>
              <w:t>C</w:t>
            </w:r>
            <w:r>
              <w:rPr>
                <w:rFonts w:ascii="Arial" w:cs="Arial" w:eastAsia="Arial" w:hAnsi="Arial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ascii="Arial" w:cs="Arial" w:eastAsia="Arial" w:hAnsi="Arial"/>
                <w:spacing w:val="0"/>
                <w:w w:val="100"/>
                <w:sz w:val="22"/>
                <w:szCs w:val="22"/>
              </w:rPr>
              <w:t>d</w:t>
            </w:r>
            <w:r>
              <w:rPr>
                <w:rFonts w:ascii="Arial" w:cs="Arial" w:eastAsia="Arial" w:hAnsi="Arial"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ascii="Arial" w:cs="Arial" w:eastAsia="Arial" w:hAnsi="Arial"/>
                <w:spacing w:val="0"/>
                <w:w w:val="100"/>
                <w:sz w:val="22"/>
                <w:szCs w:val="22"/>
              </w:rPr>
              <w:t>d</w:t>
            </w:r>
            <w:r>
              <w:rPr>
                <w:rFonts w:ascii="Arial" w:cs="Arial" w:eastAsia="Arial" w:hAnsi="Arial"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ascii="Arial" w:cs="Arial" w:eastAsia="Arial" w:hAnsi="Arial"/>
                <w:spacing w:val="0"/>
                <w:w w:val="100"/>
                <w:sz w:val="22"/>
                <w:szCs w:val="22"/>
              </w:rPr>
              <w:t>:</w:t>
            </w:r>
          </w:p>
        </w:tc>
        <w:tc>
          <w:tcPr>
            <w:tcW w:type="dxa" w:w="1345"/>
            <w:tcBorders>
              <w:top w:color="auto" w:space="0" w:sz="6" w:val="nil"/>
              <w:left w:color="auto" w:space="0" w:sz="6" w:val="nil"/>
              <w:bottom w:color="auto" w:space="0" w:sz="6" w:val="nil"/>
              <w:right w:color="auto" w:space="0" w:sz="6" w:val="nil"/>
            </w:tcBorders>
          </w:tcPr>
          <w:p>
            <w:pPr>
              <w:rPr>
                <w:rFonts w:ascii="Arial" w:cs="Arial" w:eastAsia="Arial" w:hAnsi="Arial"/>
                <w:sz w:val="22"/>
                <w:szCs w:val="22"/>
              </w:rPr>
              <w:jc w:val="left"/>
              <w:spacing w:before="38"/>
              <w:ind w:left="185"/>
            </w:pPr>
            <w:r>
              <w:rPr>
                <w:rFonts w:ascii="Arial" w:cs="Arial" w:eastAsia="Arial" w:hAnsi="Arial"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ascii="Arial" w:cs="Arial" w:eastAsia="Arial" w:hAnsi="Arial"/>
                <w:spacing w:val="-2"/>
                <w:w w:val="100"/>
                <w:sz w:val="22"/>
                <w:szCs w:val="22"/>
              </w:rPr>
              <w:t>s</w:t>
            </w:r>
            <w:r>
              <w:rPr>
                <w:rFonts w:ascii="Arial" w:cs="Arial" w:eastAsia="Arial" w:hAnsi="Arial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ascii="Arial" w:cs="Arial" w:eastAsia="Arial" w:hAnsi="Arial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ascii="Arial" w:cs="Arial" w:eastAsia="Arial" w:hAnsi="Arial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ascii="Arial" w:cs="Arial" w:eastAsia="Arial" w:hAnsi="Arial"/>
                <w:spacing w:val="0"/>
                <w:w w:val="100"/>
                <w:sz w:val="22"/>
                <w:szCs w:val="22"/>
              </w:rPr>
              <w:t>o:</w:t>
            </w:r>
          </w:p>
        </w:tc>
        <w:tc>
          <w:tcPr>
            <w:tcW w:type="dxa" w:w="2127"/>
            <w:gridSpan w:val="2"/>
            <w:vMerge w:val=""/>
            <w:tcBorders>
              <w:left w:color="auto" w:space="0" w:sz="6" w:val="nil"/>
              <w:bottom w:color="auto" w:space="0" w:sz="6" w:val="nil"/>
              <w:right w:color="auto" w:space="0" w:sz="6" w:val="nil"/>
            </w:tcBorders>
          </w:tcPr>
          <w:p/>
        </w:tc>
      </w:tr>
      <w:tr>
        <w:trPr>
          <w:trHeight w:hRule="exact" w:val="252"/>
        </w:trPr>
        <w:tc>
          <w:tcPr>
            <w:tcW w:type="dxa" w:w="1351"/>
            <w:tcBorders>
              <w:top w:color="auto" w:space="0" w:sz="6" w:val="nil"/>
              <w:left w:color="auto" w:space="0" w:sz="6" w:val="nil"/>
              <w:bottom w:color="auto" w:space="0" w:sz="6" w:val="nil"/>
              <w:right w:color="auto" w:space="0" w:sz="6" w:val="nil"/>
            </w:tcBorders>
          </w:tcPr>
          <w:p>
            <w:pPr>
              <w:rPr>
                <w:rFonts w:ascii="Arial" w:cs="Arial" w:eastAsia="Arial" w:hAnsi="Arial"/>
                <w:sz w:val="22"/>
                <w:szCs w:val="22"/>
              </w:rPr>
              <w:jc w:val="left"/>
              <w:spacing w:line="240" w:lineRule="exact"/>
              <w:ind w:left="40"/>
            </w:pPr>
            <w:r>
              <w:rPr>
                <w:rFonts w:ascii="Arial" w:cs="Arial" w:eastAsia="Arial" w:hAnsi="Arial"/>
                <w:spacing w:val="2"/>
                <w:w w:val="100"/>
                <w:sz w:val="22"/>
                <w:szCs w:val="22"/>
              </w:rPr>
              <w:t>T</w:t>
            </w:r>
            <w:r>
              <w:rPr>
                <w:rFonts w:ascii="Arial" w:cs="Arial" w:eastAsia="Arial" w:hAnsi="Arial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ascii="Arial" w:cs="Arial" w:eastAsia="Arial" w:hAnsi="Arial"/>
                <w:spacing w:val="-1"/>
                <w:w w:val="100"/>
                <w:sz w:val="22"/>
                <w:szCs w:val="22"/>
              </w:rPr>
              <w:t>l</w:t>
            </w:r>
            <w:r>
              <w:rPr>
                <w:rFonts w:ascii="Arial" w:cs="Arial" w:eastAsia="Arial" w:hAnsi="Arial"/>
                <w:spacing w:val="-3"/>
                <w:w w:val="100"/>
                <w:sz w:val="22"/>
                <w:szCs w:val="22"/>
              </w:rPr>
              <w:t>e</w:t>
            </w:r>
            <w:r>
              <w:rPr>
                <w:rFonts w:ascii="Arial" w:cs="Arial" w:eastAsia="Arial" w:hAnsi="Arial"/>
                <w:spacing w:val="3"/>
                <w:w w:val="100"/>
                <w:sz w:val="22"/>
                <w:szCs w:val="22"/>
              </w:rPr>
              <w:t>f</w:t>
            </w:r>
            <w:r>
              <w:rPr>
                <w:rFonts w:ascii="Arial" w:cs="Arial" w:eastAsia="Arial" w:hAnsi="Arial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ascii="Arial" w:cs="Arial" w:eastAsia="Arial" w:hAnsi="Arial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ascii="Arial" w:cs="Arial" w:eastAsia="Arial" w:hAnsi="Arial"/>
                <w:spacing w:val="-3"/>
                <w:w w:val="100"/>
                <w:sz w:val="22"/>
                <w:szCs w:val="22"/>
              </w:rPr>
              <w:t>e</w:t>
            </w:r>
            <w:r>
              <w:rPr>
                <w:rFonts w:ascii="Arial" w:cs="Arial" w:eastAsia="Arial" w:hAnsi="Arial"/>
                <w:spacing w:val="0"/>
                <w:w w:val="100"/>
                <w:sz w:val="22"/>
                <w:szCs w:val="22"/>
              </w:rPr>
              <w:t>:</w:t>
            </w:r>
          </w:p>
        </w:tc>
        <w:tc>
          <w:tcPr>
            <w:tcW w:type="dxa" w:w="1345"/>
            <w:tcBorders>
              <w:top w:color="auto" w:space="0" w:sz="6" w:val="nil"/>
              <w:left w:color="auto" w:space="0" w:sz="6" w:val="nil"/>
              <w:bottom w:color="auto" w:space="0" w:sz="6" w:val="nil"/>
              <w:right w:color="auto" w:space="0" w:sz="6" w:val="nil"/>
            </w:tcBorders>
          </w:tcPr>
          <w:p>
            <w:pPr>
              <w:rPr>
                <w:rFonts w:ascii="Arial" w:cs="Arial" w:eastAsia="Arial" w:hAnsi="Arial"/>
                <w:sz w:val="22"/>
                <w:szCs w:val="22"/>
              </w:rPr>
              <w:jc w:val="left"/>
              <w:spacing w:line="240" w:lineRule="exact"/>
              <w:ind w:left="672" w:right="-75"/>
            </w:pPr>
            <w:r>
              <w:rPr>
                <w:rFonts w:ascii="Arial" w:cs="Arial" w:eastAsia="Arial" w:hAnsi="Arial"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ascii="Arial" w:cs="Arial" w:eastAsia="Arial" w:hAnsi="Arial"/>
                <w:spacing w:val="0"/>
                <w:w w:val="100"/>
                <w:sz w:val="22"/>
                <w:szCs w:val="22"/>
              </w:rPr>
              <w:t>ama</w:t>
            </w:r>
            <w:r>
              <w:rPr>
                <w:rFonts w:ascii="Arial" w:cs="Arial" w:eastAsia="Arial" w:hAnsi="Arial"/>
                <w:spacing w:val="-3"/>
                <w:w w:val="100"/>
                <w:sz w:val="22"/>
                <w:szCs w:val="22"/>
              </w:rPr>
              <w:t>l</w:t>
            </w:r>
            <w:r>
              <w:rPr>
                <w:rFonts w:ascii="Arial" w:cs="Arial" w:eastAsia="Arial" w:hAnsi="Arial"/>
                <w:spacing w:val="0"/>
                <w:w w:val="100"/>
                <w:sz w:val="22"/>
                <w:szCs w:val="22"/>
              </w:rPr>
              <w:t>:</w:t>
            </w:r>
          </w:p>
        </w:tc>
        <w:tc>
          <w:tcPr>
            <w:tcW w:type="dxa" w:w="1071"/>
            <w:tcBorders>
              <w:top w:color="auto" w:space="0" w:sz="6" w:val="nil"/>
              <w:left w:color="auto" w:space="0" w:sz="6" w:val="nil"/>
              <w:bottom w:color="auto" w:space="0" w:sz="6" w:val="nil"/>
              <w:right w:color="auto" w:space="0" w:sz="6" w:val="nil"/>
            </w:tcBorders>
          </w:tcPr>
          <w:p>
            <w:pPr>
              <w:rPr>
                <w:rFonts w:ascii="Arial" w:cs="Arial" w:eastAsia="Arial" w:hAnsi="Arial"/>
                <w:sz w:val="22"/>
                <w:szCs w:val="22"/>
              </w:rPr>
              <w:jc w:val="left"/>
              <w:spacing w:line="240" w:lineRule="exact"/>
              <w:ind w:left="307"/>
            </w:pPr>
            <w:r>
              <w:rPr>
                <w:rFonts w:ascii="Arial" w:cs="Arial" w:eastAsia="Arial" w:hAnsi="Arial"/>
                <w:spacing w:val="0"/>
                <w:w w:val="100"/>
                <w:sz w:val="22"/>
                <w:szCs w:val="22"/>
              </w:rPr>
              <w:t>F</w:t>
            </w:r>
            <w:r>
              <w:rPr>
                <w:rFonts w:ascii="Arial" w:cs="Arial" w:eastAsia="Arial" w:hAnsi="Arial"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ascii="Arial" w:cs="Arial" w:eastAsia="Arial" w:hAnsi="Arial"/>
                <w:spacing w:val="-2"/>
                <w:w w:val="100"/>
                <w:sz w:val="22"/>
                <w:szCs w:val="22"/>
              </w:rPr>
              <w:t>x</w:t>
            </w:r>
            <w:r>
              <w:rPr>
                <w:rFonts w:ascii="Arial" w:cs="Arial" w:eastAsia="Arial" w:hAnsi="Arial"/>
                <w:spacing w:val="0"/>
                <w:w w:val="100"/>
                <w:sz w:val="22"/>
                <w:szCs w:val="22"/>
              </w:rPr>
              <w:t>:</w:t>
            </w:r>
          </w:p>
        </w:tc>
        <w:tc>
          <w:tcPr>
            <w:tcW w:type="dxa" w:w="1056"/>
            <w:tcBorders>
              <w:top w:color="auto" w:space="0" w:sz="6" w:val="nil"/>
              <w:left w:color="auto" w:space="0" w:sz="6" w:val="nil"/>
              <w:bottom w:color="auto" w:space="0" w:sz="6" w:val="nil"/>
              <w:right w:color="auto" w:space="0" w:sz="6" w:val="nil"/>
            </w:tcBorders>
          </w:tcPr>
          <w:p>
            <w:pPr>
              <w:rPr>
                <w:rFonts w:ascii="Arial" w:cs="Arial" w:eastAsia="Arial" w:hAnsi="Arial"/>
                <w:sz w:val="22"/>
                <w:szCs w:val="22"/>
              </w:rPr>
              <w:jc w:val="left"/>
              <w:spacing w:line="240" w:lineRule="exact"/>
              <w:ind w:left="338"/>
            </w:pPr>
            <w:r>
              <w:rPr>
                <w:rFonts w:ascii="Arial" w:cs="Arial" w:eastAsia="Arial" w:hAnsi="Arial"/>
                <w:spacing w:val="-3"/>
                <w:w w:val="100"/>
                <w:sz w:val="22"/>
                <w:szCs w:val="22"/>
              </w:rPr>
              <w:t>E</w:t>
            </w:r>
            <w:r>
              <w:rPr>
                <w:rFonts w:ascii="Arial" w:cs="Arial" w:eastAsia="Arial" w:hAnsi="Arial"/>
                <w:spacing w:val="1"/>
                <w:w w:val="100"/>
                <w:sz w:val="22"/>
                <w:szCs w:val="22"/>
              </w:rPr>
              <w:t>-</w:t>
            </w:r>
            <w:r>
              <w:rPr>
                <w:rFonts w:ascii="Arial" w:cs="Arial" w:eastAsia="Arial" w:hAnsi="Arial"/>
                <w:spacing w:val="-4"/>
                <w:w w:val="100"/>
                <w:sz w:val="22"/>
                <w:szCs w:val="22"/>
              </w:rPr>
              <w:t>M</w:t>
            </w:r>
            <w:r>
              <w:rPr>
                <w:rFonts w:ascii="Arial" w:cs="Arial" w:eastAsia="Arial" w:hAnsi="Arial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ascii="Arial" w:cs="Arial" w:eastAsia="Arial" w:hAnsi="Arial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ascii="Arial" w:cs="Arial" w:eastAsia="Arial" w:hAnsi="Arial"/>
                <w:spacing w:val="-1"/>
                <w:w w:val="100"/>
                <w:sz w:val="22"/>
                <w:szCs w:val="22"/>
              </w:rPr>
              <w:t>l</w:t>
            </w:r>
            <w:r>
              <w:rPr>
                <w:rFonts w:ascii="Arial" w:cs="Arial" w:eastAsia="Arial" w:hAnsi="Arial"/>
                <w:spacing w:val="0"/>
                <w:w w:val="100"/>
                <w:sz w:val="22"/>
                <w:szCs w:val="22"/>
              </w:rPr>
              <w:t>:</w:t>
            </w:r>
          </w:p>
        </w:tc>
      </w:tr>
    </w:tbl>
    <w:p>
      <w:pPr>
        <w:rPr>
          <w:rFonts w:ascii="Arial" w:cs="Arial" w:eastAsia="Arial" w:hAnsi="Arial"/>
          <w:sz w:val="22"/>
          <w:szCs w:val="22"/>
        </w:rPr>
        <w:jc w:val="left"/>
        <w:spacing w:before="38" w:line="277" w:lineRule="auto"/>
        <w:ind w:left="1440" w:right="5039"/>
      </w:pPr>
      <w:r>
        <w:rPr>
          <w:rFonts w:ascii="Arial" w:cs="Arial" w:eastAsia="Arial" w:hAnsi="Arial"/>
          <w:spacing w:val="-1"/>
          <w:w w:val="100"/>
          <w:sz w:val="22"/>
          <w:szCs w:val="22"/>
        </w:rPr>
        <w:t>R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p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r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es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nta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t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L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2"/>
          <w:w w:val="100"/>
          <w:sz w:val="22"/>
          <w:szCs w:val="22"/>
        </w:rPr>
        <w:t>g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l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: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         </w:t>
      </w:r>
      <w:r>
        <w:rPr>
          <w:rFonts w:ascii="Arial" w:cs="Arial" w:eastAsia="Arial" w:hAnsi="Arial"/>
          <w:spacing w:val="4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C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r</w:t>
      </w:r>
      <w:r>
        <w:rPr>
          <w:rFonts w:ascii="Arial" w:cs="Arial" w:eastAsia="Arial" w:hAnsi="Arial"/>
          <w:spacing w:val="2"/>
          <w:w w:val="100"/>
          <w:sz w:val="22"/>
          <w:szCs w:val="22"/>
        </w:rPr>
        <w:t>g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o: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S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eto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r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: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         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2"/>
          <w:w w:val="100"/>
          <w:sz w:val="22"/>
          <w:szCs w:val="22"/>
        </w:rPr>
        <w:t>T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l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3"/>
          <w:w w:val="100"/>
          <w:sz w:val="22"/>
          <w:szCs w:val="22"/>
        </w:rPr>
        <w:t>f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: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         </w:t>
      </w:r>
      <w:r>
        <w:rPr>
          <w:rFonts w:ascii="Arial" w:cs="Arial" w:eastAsia="Arial" w:hAnsi="Arial"/>
          <w:spacing w:val="3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R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ama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l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:</w:t>
      </w:r>
    </w:p>
    <w:p>
      <w:pPr>
        <w:rPr>
          <w:sz w:val="20"/>
          <w:szCs w:val="20"/>
        </w:rPr>
        <w:jc w:val="left"/>
        <w:spacing w:before="13" w:line="200" w:lineRule="exact"/>
      </w:pPr>
      <w:r>
        <w:rPr>
          <w:sz w:val="20"/>
          <w:szCs w:val="20"/>
        </w:rPr>
      </w:r>
    </w:p>
    <w:p>
      <w:pPr>
        <w:rPr>
          <w:rFonts w:ascii="Arial" w:cs="Arial" w:eastAsia="Arial" w:hAnsi="Arial"/>
          <w:sz w:val="22"/>
          <w:szCs w:val="22"/>
        </w:rPr>
        <w:jc w:val="both"/>
        <w:ind w:left="1440" w:right="85"/>
      </w:pPr>
      <w:r>
        <w:rPr>
          <w:rFonts w:ascii="Arial" w:cs="Arial" w:eastAsia="Arial" w:hAnsi="Arial"/>
          <w:b/>
          <w:sz w:val="22"/>
          <w:szCs w:val="22"/>
        </w:rPr>
      </w:r>
      <w:r>
        <w:rPr>
          <w:rFonts w:ascii="Arial" w:cs="Arial" w:eastAsia="Arial" w:hAnsi="Arial"/>
          <w:b/>
          <w:spacing w:val="-1"/>
          <w:w w:val="100"/>
          <w:sz w:val="22"/>
          <w:szCs w:val="22"/>
          <w:u w:color="000000" w:val="thick"/>
        </w:rPr>
        <w:t>C</w:t>
      </w:r>
      <w:r>
        <w:rPr>
          <w:rFonts w:ascii="Arial" w:cs="Arial" w:eastAsia="Arial" w:hAnsi="Arial"/>
          <w:b/>
          <w:spacing w:val="-1"/>
          <w:w w:val="100"/>
          <w:sz w:val="22"/>
          <w:szCs w:val="22"/>
          <w:u w:color="000000" w:val="thick"/>
        </w:rPr>
      </w:r>
      <w:r>
        <w:rPr>
          <w:rFonts w:ascii="Arial" w:cs="Arial" w:eastAsia="Arial" w:hAnsi="Arial"/>
          <w:b/>
          <w:spacing w:val="1"/>
          <w:w w:val="100"/>
          <w:sz w:val="22"/>
          <w:szCs w:val="22"/>
          <w:u w:color="000000" w:val="thick"/>
        </w:rPr>
        <w:t>l</w:t>
      </w:r>
      <w:r>
        <w:rPr>
          <w:rFonts w:ascii="Arial" w:cs="Arial" w:eastAsia="Arial" w:hAnsi="Arial"/>
          <w:b/>
          <w:spacing w:val="1"/>
          <w:w w:val="100"/>
          <w:sz w:val="22"/>
          <w:szCs w:val="22"/>
          <w:u w:color="000000" w:val="thick"/>
        </w:rPr>
      </w:r>
      <w:r>
        <w:rPr>
          <w:rFonts w:ascii="Arial" w:cs="Arial" w:eastAsia="Arial" w:hAnsi="Arial"/>
          <w:b/>
          <w:spacing w:val="0"/>
          <w:w w:val="100"/>
          <w:sz w:val="22"/>
          <w:szCs w:val="22"/>
          <w:u w:color="000000" w:val="thick"/>
        </w:rPr>
        <w:t>á</w:t>
      </w:r>
      <w:r>
        <w:rPr>
          <w:rFonts w:ascii="Arial" w:cs="Arial" w:eastAsia="Arial" w:hAnsi="Arial"/>
          <w:b/>
          <w:spacing w:val="-1"/>
          <w:w w:val="100"/>
          <w:sz w:val="22"/>
          <w:szCs w:val="22"/>
          <w:u w:color="000000" w:val="thick"/>
        </w:rPr>
        <w:t>u</w:t>
      </w:r>
      <w:r>
        <w:rPr>
          <w:rFonts w:ascii="Arial" w:cs="Arial" w:eastAsia="Arial" w:hAnsi="Arial"/>
          <w:b/>
          <w:spacing w:val="-1"/>
          <w:w w:val="100"/>
          <w:sz w:val="22"/>
          <w:szCs w:val="22"/>
          <w:u w:color="000000" w:val="thick"/>
        </w:rPr>
      </w:r>
      <w:r>
        <w:rPr>
          <w:rFonts w:ascii="Arial" w:cs="Arial" w:eastAsia="Arial" w:hAnsi="Arial"/>
          <w:b/>
          <w:spacing w:val="0"/>
          <w:w w:val="100"/>
          <w:sz w:val="22"/>
          <w:szCs w:val="22"/>
          <w:u w:color="000000" w:val="thick"/>
        </w:rPr>
        <w:t>s</w:t>
      </w:r>
      <w:r>
        <w:rPr>
          <w:rFonts w:ascii="Arial" w:cs="Arial" w:eastAsia="Arial" w:hAnsi="Arial"/>
          <w:b/>
          <w:spacing w:val="-1"/>
          <w:w w:val="100"/>
          <w:sz w:val="22"/>
          <w:szCs w:val="22"/>
          <w:u w:color="000000" w:val="thick"/>
        </w:rPr>
        <w:t>u</w:t>
      </w:r>
      <w:r>
        <w:rPr>
          <w:rFonts w:ascii="Arial" w:cs="Arial" w:eastAsia="Arial" w:hAnsi="Arial"/>
          <w:b/>
          <w:spacing w:val="-1"/>
          <w:w w:val="100"/>
          <w:sz w:val="22"/>
          <w:szCs w:val="22"/>
          <w:u w:color="000000" w:val="thick"/>
        </w:rPr>
      </w:r>
      <w:r>
        <w:rPr>
          <w:rFonts w:ascii="Arial" w:cs="Arial" w:eastAsia="Arial" w:hAnsi="Arial"/>
          <w:b/>
          <w:spacing w:val="1"/>
          <w:w w:val="100"/>
          <w:sz w:val="22"/>
          <w:szCs w:val="22"/>
          <w:u w:color="000000" w:val="thick"/>
        </w:rPr>
        <w:t>l</w:t>
      </w:r>
      <w:r>
        <w:rPr>
          <w:rFonts w:ascii="Arial" w:cs="Arial" w:eastAsia="Arial" w:hAnsi="Arial"/>
          <w:b/>
          <w:spacing w:val="1"/>
          <w:w w:val="100"/>
          <w:sz w:val="22"/>
          <w:szCs w:val="22"/>
          <w:u w:color="000000" w:val="thick"/>
        </w:rPr>
      </w:r>
      <w:r>
        <w:rPr>
          <w:rFonts w:ascii="Arial" w:cs="Arial" w:eastAsia="Arial" w:hAnsi="Arial"/>
          <w:b/>
          <w:spacing w:val="0"/>
          <w:w w:val="100"/>
          <w:sz w:val="22"/>
          <w:szCs w:val="22"/>
          <w:u w:color="000000" w:val="thick"/>
        </w:rPr>
        <w:t>a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  <w:u w:color="000000" w:val="thick"/>
        </w:rPr>
        <w:t> </w:t>
      </w:r>
      <w:r>
        <w:rPr>
          <w:rFonts w:ascii="Arial" w:cs="Arial" w:eastAsia="Arial" w:hAnsi="Arial"/>
          <w:b/>
          <w:spacing w:val="26"/>
          <w:w w:val="100"/>
          <w:sz w:val="22"/>
          <w:szCs w:val="22"/>
          <w:u w:color="000000" w:val="thick"/>
        </w:rPr>
        <w:t> 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  <w:u w:color="000000" w:val="thick"/>
        </w:rPr>
        <w:t>1ª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b/>
          <w:spacing w:val="28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-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28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s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t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26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T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r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m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26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de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26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C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omp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r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m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sso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24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de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26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s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t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á</w:t>
      </w:r>
      <w:r>
        <w:rPr>
          <w:rFonts w:ascii="Arial" w:cs="Arial" w:eastAsia="Arial" w:hAnsi="Arial"/>
          <w:spacing w:val="2"/>
          <w:w w:val="100"/>
          <w:sz w:val="22"/>
          <w:szCs w:val="22"/>
        </w:rPr>
        <w:t>g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26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3"/>
          <w:w w:val="100"/>
          <w:sz w:val="22"/>
          <w:szCs w:val="22"/>
        </w:rPr>
        <w:t>f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u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d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m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t</w:t>
      </w:r>
      <w:r>
        <w:rPr>
          <w:rFonts w:ascii="Arial" w:cs="Arial" w:eastAsia="Arial" w:hAnsi="Arial"/>
          <w:spacing w:val="4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-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se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26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na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26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L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i</w:t>
      </w:r>
    </w:p>
    <w:p>
      <w:pPr>
        <w:rPr>
          <w:rFonts w:ascii="Arial" w:cs="Arial" w:eastAsia="Arial" w:hAnsi="Arial"/>
          <w:sz w:val="22"/>
          <w:szCs w:val="22"/>
        </w:rPr>
        <w:jc w:val="both"/>
        <w:spacing w:before="1"/>
        <w:ind w:left="1440" w:right="81"/>
      </w:pPr>
      <w:r>
        <w:rPr>
          <w:rFonts w:ascii="Arial" w:cs="Arial" w:eastAsia="Arial" w:hAnsi="Arial"/>
          <w:spacing w:val="0"/>
          <w:w w:val="100"/>
          <w:sz w:val="22"/>
          <w:szCs w:val="22"/>
        </w:rPr>
        <w:t>1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1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.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7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8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8/2008</w:t>
      </w:r>
      <w:r>
        <w:rPr>
          <w:rFonts w:ascii="Arial" w:cs="Arial" w:eastAsia="Arial" w:hAnsi="Arial"/>
          <w:spacing w:val="58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61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no</w:t>
      </w:r>
      <w:r>
        <w:rPr>
          <w:rFonts w:ascii="Arial" w:cs="Arial" w:eastAsia="Arial" w:hAnsi="Arial"/>
          <w:spacing w:val="61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C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v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ê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61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de</w:t>
      </w:r>
      <w:r>
        <w:rPr>
          <w:rFonts w:ascii="Arial" w:cs="Arial" w:eastAsia="Arial" w:hAnsi="Arial"/>
          <w:spacing w:val="61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s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t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á</w:t>
      </w:r>
      <w:r>
        <w:rPr>
          <w:rFonts w:ascii="Arial" w:cs="Arial" w:eastAsia="Arial" w:hAnsi="Arial"/>
          <w:spacing w:val="2"/>
          <w:w w:val="100"/>
          <w:sz w:val="22"/>
          <w:szCs w:val="22"/>
        </w:rPr>
        <w:t>g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61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C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u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r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r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c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u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l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ar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ce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l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b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r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d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t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r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58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as</w:t>
      </w:r>
      <w:r>
        <w:rPr>
          <w:rFonts w:ascii="Arial" w:cs="Arial" w:eastAsia="Arial" w:hAnsi="Arial"/>
          <w:spacing w:val="58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F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cu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l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d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d</w:t>
      </w:r>
      <w:r>
        <w:rPr>
          <w:rFonts w:ascii="Arial" w:cs="Arial" w:eastAsia="Arial" w:hAnsi="Arial"/>
          <w:spacing w:val="4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s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nt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gradas</w:t>
      </w:r>
      <w:r>
        <w:rPr>
          <w:rFonts w:ascii="Arial" w:cs="Arial" w:eastAsia="Arial" w:hAnsi="Arial"/>
          <w:spacing w:val="61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de</w:t>
      </w:r>
      <w:r>
        <w:rPr>
          <w:rFonts w:ascii="Arial" w:cs="Arial" w:eastAsia="Arial" w:hAnsi="Arial"/>
          <w:spacing w:val="58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t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p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eti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2"/>
          <w:w w:val="100"/>
          <w:sz w:val="22"/>
          <w:szCs w:val="22"/>
        </w:rPr>
        <w:t>g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,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se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do</w:t>
      </w:r>
      <w:r>
        <w:rPr>
          <w:rFonts w:ascii="Arial" w:cs="Arial" w:eastAsia="Arial" w:hAnsi="Arial"/>
          <w:spacing w:val="59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m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t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d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ora</w:t>
      </w:r>
      <w:r>
        <w:rPr>
          <w:rFonts w:ascii="Arial" w:cs="Arial" w:eastAsia="Arial" w:hAnsi="Arial"/>
          <w:spacing w:val="59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F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u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d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aç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ã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K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r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g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B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z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2"/>
          <w:w w:val="100"/>
          <w:sz w:val="22"/>
          <w:szCs w:val="22"/>
        </w:rPr>
        <w:t>r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,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2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59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U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d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de</w:t>
      </w:r>
      <w:r>
        <w:rPr>
          <w:rFonts w:ascii="Arial" w:cs="Arial" w:eastAsia="Arial" w:hAnsi="Arial"/>
          <w:spacing w:val="3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C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ce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d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t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3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ac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m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3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d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nt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3"/>
          <w:w w:val="100"/>
          <w:sz w:val="22"/>
          <w:szCs w:val="22"/>
        </w:rPr>
        <w:t>f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ca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d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,</w:t>
      </w:r>
      <w:r>
        <w:rPr>
          <w:rFonts w:ascii="Arial" w:cs="Arial" w:eastAsia="Arial" w:hAnsi="Arial"/>
          <w:spacing w:val="4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t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do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c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omo</w:t>
      </w:r>
      <w:r>
        <w:rPr>
          <w:rFonts w:ascii="Arial" w:cs="Arial" w:eastAsia="Arial" w:hAnsi="Arial"/>
          <w:spacing w:val="4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b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j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eti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v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3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3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r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l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z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aç</w:t>
      </w:r>
      <w:r>
        <w:rPr>
          <w:rFonts w:ascii="Arial" w:cs="Arial" w:eastAsia="Arial" w:hAnsi="Arial"/>
          <w:spacing w:val="2"/>
          <w:w w:val="100"/>
          <w:sz w:val="22"/>
          <w:szCs w:val="22"/>
        </w:rPr>
        <w:t>ã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3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de</w:t>
      </w:r>
      <w:r>
        <w:rPr>
          <w:rFonts w:ascii="Arial" w:cs="Arial" w:eastAsia="Arial" w:hAnsi="Arial"/>
          <w:spacing w:val="3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est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á</w:t>
      </w:r>
      <w:r>
        <w:rPr>
          <w:rFonts w:ascii="Arial" w:cs="Arial" w:eastAsia="Arial" w:hAnsi="Arial"/>
          <w:spacing w:val="2"/>
          <w:w w:val="100"/>
          <w:sz w:val="22"/>
          <w:szCs w:val="22"/>
        </w:rPr>
        <w:t>g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cur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r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cu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l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ar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d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s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l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u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os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da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nstitu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ção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de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ns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.</w:t>
      </w:r>
    </w:p>
    <w:p>
      <w:pPr>
        <w:rPr>
          <w:rFonts w:ascii="Arial" w:cs="Arial" w:eastAsia="Arial" w:hAnsi="Arial"/>
          <w:sz w:val="22"/>
          <w:szCs w:val="22"/>
        </w:rPr>
        <w:jc w:val="both"/>
        <w:spacing w:before="2" w:line="240" w:lineRule="exact"/>
        <w:ind w:left="1440" w:right="81"/>
      </w:pPr>
      <w:r>
        <w:pict>
          <v:group coordorigin="3120,510" coordsize="490,252" style="position:absolute;margin-left:156.02pt;margin-top:25.496pt;width:24.48pt;height:12.6pt;mso-position-horizontal-relative:page;mso-position-vertical-relative:paragraph;z-index:-274">
            <v:shape coordorigin="3120,510" coordsize="490,252" fillcolor="#C0C0C0" filled="t" path="m3120,762l3610,762,3610,510,3120,510,3120,762xe" stroked="f" style="position:absolute;left:3120;top:510;width:490;height:252">
              <v:path arrowok="t"/>
              <v:fill/>
            </v:shape>
            <w10:wrap type="none"/>
          </v:group>
        </w:pict>
      </w:r>
      <w:r>
        <w:pict>
          <v:group coordorigin="4273,510" coordsize="490,252" style="position:absolute;margin-left:213.65pt;margin-top:25.496pt;width:24.48pt;height:12.6pt;mso-position-horizontal-relative:page;mso-position-vertical-relative:paragraph;z-index:-273">
            <v:shape coordorigin="4273,510" coordsize="490,252" fillcolor="#C0C0C0" filled="t" path="m4273,762l4763,762,4763,510,4273,510,4273,762xe" stroked="f" style="position:absolute;left:4273;top:510;width:490;height:252">
              <v:path arrowok="t"/>
              <v:fill/>
            </v:shape>
            <w10:wrap type="none"/>
          </v:group>
        </w:pict>
      </w:r>
      <w:r>
        <w:pict>
          <v:group coordorigin="5118,510" coordsize="487,252" style="position:absolute;margin-left:255.89pt;margin-top:25.496pt;width:24.36pt;height:12.6pt;mso-position-horizontal-relative:page;mso-position-vertical-relative:paragraph;z-index:-272">
            <v:shape coordorigin="5118,510" coordsize="487,252" fillcolor="#C0C0C0" filled="t" path="m5118,762l5605,762,5605,510,5118,510,5118,762xe" stroked="f" style="position:absolute;left:5118;top:510;width:487;height:252">
              <v:path arrowok="t"/>
              <v:fill/>
            </v:shape>
            <w10:wrap type="none"/>
          </v:group>
        </w:pict>
      </w:r>
      <w:r>
        <w:pict>
          <v:group coordorigin="8188,510" coordsize="612,252" style="position:absolute;margin-left:409.39pt;margin-top:25.496pt;width:30.6pt;height:12.6pt;mso-position-horizontal-relative:page;mso-position-vertical-relative:paragraph;z-index:-271">
            <v:shape coordorigin="8188,510" coordsize="612,252" fillcolor="#C0C0C0" filled="t" path="m8188,762l8800,762,8800,510,8188,510,8188,762xe" stroked="f" style="position:absolute;left:8188;top:510;width:612;height:252">
              <v:path arrowok="t"/>
              <v:fill/>
            </v:shape>
            <w10:wrap type="none"/>
          </v:group>
        </w:pict>
      </w:r>
      <w:r>
        <w:rPr>
          <w:rFonts w:ascii="Arial" w:cs="Arial" w:eastAsia="Arial" w:hAnsi="Arial"/>
          <w:b/>
          <w:spacing w:val="-1"/>
          <w:w w:val="100"/>
          <w:sz w:val="22"/>
          <w:szCs w:val="22"/>
        </w:rPr>
        <w:t>C</w:t>
      </w:r>
      <w:r>
        <w:rPr>
          <w:rFonts w:ascii="Arial" w:cs="Arial" w:eastAsia="Arial" w:hAnsi="Arial"/>
          <w:b/>
          <w:spacing w:val="1"/>
          <w:w w:val="100"/>
          <w:sz w:val="22"/>
          <w:szCs w:val="22"/>
        </w:rPr>
        <w:t>l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</w:rPr>
        <w:t>á</w:t>
      </w:r>
      <w:r>
        <w:rPr>
          <w:rFonts w:ascii="Arial" w:cs="Arial" w:eastAsia="Arial" w:hAnsi="Arial"/>
          <w:b/>
          <w:spacing w:val="-1"/>
          <w:w w:val="100"/>
          <w:sz w:val="22"/>
          <w:szCs w:val="22"/>
        </w:rPr>
        <w:t>u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</w:rPr>
        <w:t>s</w:t>
      </w:r>
      <w:r>
        <w:rPr>
          <w:rFonts w:ascii="Arial" w:cs="Arial" w:eastAsia="Arial" w:hAnsi="Arial"/>
          <w:b/>
          <w:spacing w:val="-1"/>
          <w:w w:val="100"/>
          <w:sz w:val="22"/>
          <w:szCs w:val="22"/>
        </w:rPr>
        <w:t>u</w:t>
      </w:r>
      <w:r>
        <w:rPr>
          <w:rFonts w:ascii="Arial" w:cs="Arial" w:eastAsia="Arial" w:hAnsi="Arial"/>
          <w:b/>
          <w:spacing w:val="1"/>
          <w:w w:val="100"/>
          <w:sz w:val="22"/>
          <w:szCs w:val="22"/>
        </w:rPr>
        <w:t>l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</w:rPr>
        <w:t>a</w:t>
      </w:r>
      <w:r>
        <w:rPr>
          <w:rFonts w:ascii="Arial" w:cs="Arial" w:eastAsia="Arial" w:hAnsi="Arial"/>
          <w:b/>
          <w:spacing w:val="15"/>
          <w:w w:val="100"/>
          <w:sz w:val="22"/>
          <w:szCs w:val="22"/>
        </w:rPr>
        <w:t> 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</w:rPr>
        <w:t>2ª</w:t>
      </w:r>
      <w:r>
        <w:rPr>
          <w:rFonts w:ascii="Arial" w:cs="Arial" w:eastAsia="Arial" w:hAnsi="Arial"/>
          <w:b/>
          <w:spacing w:val="17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-</w:t>
      </w:r>
      <w:r>
        <w:rPr>
          <w:rFonts w:ascii="Arial" w:cs="Arial" w:eastAsia="Arial" w:hAnsi="Arial"/>
          <w:spacing w:val="14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17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s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t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á</w:t>
      </w:r>
      <w:r>
        <w:rPr>
          <w:rFonts w:ascii="Arial" w:cs="Arial" w:eastAsia="Arial" w:hAnsi="Arial"/>
          <w:spacing w:val="2"/>
          <w:w w:val="100"/>
          <w:sz w:val="22"/>
          <w:szCs w:val="22"/>
        </w:rPr>
        <w:t>g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15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2"/>
          <w:w w:val="100"/>
          <w:sz w:val="22"/>
          <w:szCs w:val="22"/>
        </w:rPr>
        <w:t>q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ui</w:t>
      </w:r>
      <w:r>
        <w:rPr>
          <w:rFonts w:ascii="Arial" w:cs="Arial" w:eastAsia="Arial" w:hAnsi="Arial"/>
          <w:spacing w:val="14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com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p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r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m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ssa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d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15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t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r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á</w:t>
      </w:r>
      <w:r>
        <w:rPr>
          <w:rFonts w:ascii="Arial" w:cs="Arial" w:eastAsia="Arial" w:hAnsi="Arial"/>
          <w:spacing w:val="15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v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2"/>
          <w:w w:val="100"/>
          <w:sz w:val="22"/>
          <w:szCs w:val="22"/>
        </w:rPr>
        <w:t>g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ê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c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15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de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          </w:t>
      </w:r>
      <w:r>
        <w:rPr>
          <w:rFonts w:ascii="Arial" w:cs="Arial" w:eastAsia="Arial" w:hAnsi="Arial"/>
          <w:spacing w:val="38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         </w:t>
      </w:r>
      <w:r>
        <w:rPr>
          <w:rFonts w:ascii="Arial" w:cs="Arial" w:eastAsia="Arial" w:hAnsi="Arial"/>
          <w:spacing w:val="18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,</w:t>
      </w:r>
      <w:r>
        <w:rPr>
          <w:rFonts w:ascii="Arial" w:cs="Arial" w:eastAsia="Arial" w:hAnsi="Arial"/>
          <w:spacing w:val="17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se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d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as</w:t>
      </w:r>
      <w:r>
        <w:rPr>
          <w:rFonts w:ascii="Arial" w:cs="Arial" w:eastAsia="Arial" w:hAnsi="Arial"/>
          <w:spacing w:val="27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ati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v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d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d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s</w:t>
      </w:r>
      <w:r>
        <w:rPr>
          <w:rFonts w:ascii="Arial" w:cs="Arial" w:eastAsia="Arial" w:hAnsi="Arial"/>
          <w:spacing w:val="28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d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se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v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l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v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d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s</w:t>
      </w:r>
      <w:r>
        <w:rPr>
          <w:rFonts w:ascii="Arial" w:cs="Arial" w:eastAsia="Arial" w:hAnsi="Arial"/>
          <w:spacing w:val="28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no</w:t>
      </w:r>
      <w:r>
        <w:rPr>
          <w:rFonts w:ascii="Arial" w:cs="Arial" w:eastAsia="Arial" w:hAnsi="Arial"/>
          <w:spacing w:val="27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s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t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or</w:t>
      </w:r>
      <w:r>
        <w:rPr>
          <w:rFonts w:ascii="Arial" w:cs="Arial" w:eastAsia="Arial" w:hAnsi="Arial"/>
          <w:spacing w:val="26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/</w:t>
      </w:r>
      <w:r>
        <w:rPr>
          <w:rFonts w:ascii="Arial" w:cs="Arial" w:eastAsia="Arial" w:hAnsi="Arial"/>
          <w:spacing w:val="28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d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p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r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t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m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t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         </w:t>
      </w:r>
      <w:r>
        <w:rPr>
          <w:rFonts w:ascii="Arial" w:cs="Arial" w:eastAsia="Arial" w:hAnsi="Arial"/>
          <w:spacing w:val="31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,</w:t>
      </w:r>
      <w:r>
        <w:rPr>
          <w:rFonts w:ascii="Arial" w:cs="Arial" w:eastAsia="Arial" w:hAnsi="Arial"/>
          <w:spacing w:val="28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no</w:t>
      </w:r>
      <w:r>
        <w:rPr>
          <w:rFonts w:ascii="Arial" w:cs="Arial" w:eastAsia="Arial" w:hAnsi="Arial"/>
          <w:spacing w:val="27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h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r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ário</w:t>
      </w:r>
      <w:r>
        <w:rPr>
          <w:rFonts w:ascii="Arial" w:cs="Arial" w:eastAsia="Arial" w:hAnsi="Arial"/>
          <w:spacing w:val="24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d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s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        </w:t>
      </w:r>
      <w:r>
        <w:rPr>
          <w:rFonts w:ascii="Arial" w:cs="Arial" w:eastAsia="Arial" w:hAnsi="Arial"/>
          <w:spacing w:val="59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à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s</w:t>
      </w:r>
    </w:p>
    <w:p>
      <w:pPr>
        <w:rPr>
          <w:rFonts w:ascii="Arial" w:cs="Arial" w:eastAsia="Arial" w:hAnsi="Arial"/>
          <w:sz w:val="22"/>
          <w:szCs w:val="22"/>
        </w:rPr>
        <w:jc w:val="left"/>
        <w:spacing w:line="240" w:lineRule="exact"/>
        <w:ind w:left="1992"/>
        <w:sectPr>
          <w:type w:val="continuous"/>
          <w:pgSz w:h="16840" w:w="11920"/>
          <w:pgMar w:bottom="280" w:left="1680" w:right="160" w:top="1560"/>
        </w:sectPr>
      </w:pPr>
      <w:r>
        <w:rPr>
          <w:rFonts w:ascii="Arial" w:cs="Arial" w:eastAsia="Arial" w:hAnsi="Arial"/>
          <w:spacing w:val="0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das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        </w:t>
      </w:r>
      <w:r>
        <w:rPr>
          <w:rFonts w:ascii="Arial" w:cs="Arial" w:eastAsia="Arial" w:hAnsi="Arial"/>
          <w:spacing w:val="3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à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s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       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,</w:t>
      </w:r>
      <w:r>
        <w:rPr>
          <w:rFonts w:ascii="Arial" w:cs="Arial" w:eastAsia="Arial" w:hAnsi="Arial"/>
          <w:spacing w:val="2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c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m</w:t>
      </w:r>
      <w:r>
        <w:rPr>
          <w:rFonts w:ascii="Arial" w:cs="Arial" w:eastAsia="Arial" w:hAnsi="Arial"/>
          <w:spacing w:val="2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u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m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t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t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al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m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á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x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m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de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          </w:t>
      </w:r>
      <w:r>
        <w:rPr>
          <w:rFonts w:ascii="Arial" w:cs="Arial" w:eastAsia="Arial" w:hAnsi="Arial"/>
          <w:spacing w:val="8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h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r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as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p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r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se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m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a.</w:t>
      </w:r>
    </w:p>
    <w:p>
      <w:pPr>
        <w:rPr>
          <w:sz w:val="13"/>
          <w:szCs w:val="13"/>
        </w:rPr>
        <w:jc w:val="left"/>
        <w:spacing w:before="6" w:line="120" w:lineRule="exact"/>
      </w:pPr>
      <w:r>
        <w:pict>
          <v:group coordorigin="180,199" coordsize="10950,14201" style="position:absolute;margin-left:9pt;margin-top:9.95pt;width:547.5pt;height:710.05pt;mso-position-horizontal-relative:page;mso-position-vertical-relative:page;z-index:-270">
            <v:shape style="position:absolute;left:180;top:199;width:10950;height:14201" type="#_x0000_t75">
              <v:imagedata o:title="" r:id="rId5"/>
            </v:shape>
            <v:shape coordorigin="7782,4829" coordsize="612,252" fillcolor="#C0C0C0" filled="t" path="m7782,5081l8394,5081,8394,4829,7782,4829,7782,5081xe" stroked="f" style="position:absolute;left:7782;top:4829;width:612;height:252">
              <v:path arrowok="t"/>
              <v:fill/>
            </v:shape>
            <v:shape coordorigin="9667,10396" coordsize="607,252" fillcolor="#C0C0C0" filled="t" path="m9667,10648l10274,10648,10274,10396,9667,10396,9667,10648xe" stroked="f" style="position:absolute;left:9667;top:10396;width:607;height:252">
              <v:path arrowok="t"/>
              <v:fill/>
            </v:shape>
            <v:shape coordorigin="3120,10648" coordsize="612,254" fillcolor="#C0C0C0" filled="t" path="m3120,10902l3732,10902,3732,10648,3120,10648,3120,10902xe" stroked="f" style="position:absolute;left:3120;top:10648;width:612;height:254">
              <v:path arrowok="t"/>
              <v:fill/>
            </v:shape>
            <w10:wrap type="none"/>
          </v:group>
        </w:pict>
      </w: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Arial" w:cs="Arial" w:eastAsia="Arial" w:hAnsi="Arial"/>
          <w:sz w:val="22"/>
          <w:szCs w:val="22"/>
        </w:rPr>
        <w:jc w:val="both"/>
        <w:spacing w:before="32"/>
        <w:ind w:left="1440" w:right="85"/>
      </w:pPr>
      <w:r>
        <w:rPr>
          <w:rFonts w:ascii="Arial" w:cs="Arial" w:eastAsia="Arial" w:hAnsi="Arial"/>
          <w:b/>
          <w:sz w:val="22"/>
          <w:szCs w:val="22"/>
        </w:rPr>
      </w:r>
      <w:r>
        <w:rPr>
          <w:rFonts w:ascii="Arial" w:cs="Arial" w:eastAsia="Arial" w:hAnsi="Arial"/>
          <w:b/>
          <w:spacing w:val="-1"/>
          <w:w w:val="100"/>
          <w:sz w:val="22"/>
          <w:szCs w:val="22"/>
          <w:u w:color="000000" w:val="thick"/>
        </w:rPr>
        <w:t>C</w:t>
      </w:r>
      <w:r>
        <w:rPr>
          <w:rFonts w:ascii="Arial" w:cs="Arial" w:eastAsia="Arial" w:hAnsi="Arial"/>
          <w:b/>
          <w:spacing w:val="-1"/>
          <w:w w:val="100"/>
          <w:sz w:val="22"/>
          <w:szCs w:val="22"/>
          <w:u w:color="000000" w:val="thick"/>
        </w:rPr>
      </w:r>
      <w:r>
        <w:rPr>
          <w:rFonts w:ascii="Arial" w:cs="Arial" w:eastAsia="Arial" w:hAnsi="Arial"/>
          <w:b/>
          <w:spacing w:val="1"/>
          <w:w w:val="100"/>
          <w:sz w:val="22"/>
          <w:szCs w:val="22"/>
          <w:u w:color="000000" w:val="thick"/>
        </w:rPr>
        <w:t>l</w:t>
      </w:r>
      <w:r>
        <w:rPr>
          <w:rFonts w:ascii="Arial" w:cs="Arial" w:eastAsia="Arial" w:hAnsi="Arial"/>
          <w:b/>
          <w:spacing w:val="1"/>
          <w:w w:val="100"/>
          <w:sz w:val="22"/>
          <w:szCs w:val="22"/>
          <w:u w:color="000000" w:val="thick"/>
        </w:rPr>
      </w:r>
      <w:r>
        <w:rPr>
          <w:rFonts w:ascii="Arial" w:cs="Arial" w:eastAsia="Arial" w:hAnsi="Arial"/>
          <w:b/>
          <w:spacing w:val="0"/>
          <w:w w:val="100"/>
          <w:sz w:val="22"/>
          <w:szCs w:val="22"/>
          <w:u w:color="000000" w:val="thick"/>
        </w:rPr>
        <w:t>á</w:t>
      </w:r>
      <w:r>
        <w:rPr>
          <w:rFonts w:ascii="Arial" w:cs="Arial" w:eastAsia="Arial" w:hAnsi="Arial"/>
          <w:b/>
          <w:spacing w:val="-1"/>
          <w:w w:val="100"/>
          <w:sz w:val="22"/>
          <w:szCs w:val="22"/>
          <w:u w:color="000000" w:val="thick"/>
        </w:rPr>
        <w:t>u</w:t>
      </w:r>
      <w:r>
        <w:rPr>
          <w:rFonts w:ascii="Arial" w:cs="Arial" w:eastAsia="Arial" w:hAnsi="Arial"/>
          <w:b/>
          <w:spacing w:val="-1"/>
          <w:w w:val="100"/>
          <w:sz w:val="22"/>
          <w:szCs w:val="22"/>
          <w:u w:color="000000" w:val="thick"/>
        </w:rPr>
      </w:r>
      <w:r>
        <w:rPr>
          <w:rFonts w:ascii="Arial" w:cs="Arial" w:eastAsia="Arial" w:hAnsi="Arial"/>
          <w:b/>
          <w:spacing w:val="0"/>
          <w:w w:val="100"/>
          <w:sz w:val="22"/>
          <w:szCs w:val="22"/>
          <w:u w:color="000000" w:val="thick"/>
        </w:rPr>
        <w:t>s</w:t>
      </w:r>
      <w:r>
        <w:rPr>
          <w:rFonts w:ascii="Arial" w:cs="Arial" w:eastAsia="Arial" w:hAnsi="Arial"/>
          <w:b/>
          <w:spacing w:val="-1"/>
          <w:w w:val="100"/>
          <w:sz w:val="22"/>
          <w:szCs w:val="22"/>
          <w:u w:color="000000" w:val="thick"/>
        </w:rPr>
        <w:t>u</w:t>
      </w:r>
      <w:r>
        <w:rPr>
          <w:rFonts w:ascii="Arial" w:cs="Arial" w:eastAsia="Arial" w:hAnsi="Arial"/>
          <w:b/>
          <w:spacing w:val="-1"/>
          <w:w w:val="100"/>
          <w:sz w:val="22"/>
          <w:szCs w:val="22"/>
          <w:u w:color="000000" w:val="thick"/>
        </w:rPr>
      </w:r>
      <w:r>
        <w:rPr>
          <w:rFonts w:ascii="Arial" w:cs="Arial" w:eastAsia="Arial" w:hAnsi="Arial"/>
          <w:b/>
          <w:spacing w:val="1"/>
          <w:w w:val="100"/>
          <w:sz w:val="22"/>
          <w:szCs w:val="22"/>
          <w:u w:color="000000" w:val="thick"/>
        </w:rPr>
        <w:t>l</w:t>
      </w:r>
      <w:r>
        <w:rPr>
          <w:rFonts w:ascii="Arial" w:cs="Arial" w:eastAsia="Arial" w:hAnsi="Arial"/>
          <w:b/>
          <w:spacing w:val="1"/>
          <w:w w:val="100"/>
          <w:sz w:val="22"/>
          <w:szCs w:val="22"/>
          <w:u w:color="000000" w:val="thick"/>
        </w:rPr>
      </w:r>
      <w:r>
        <w:rPr>
          <w:rFonts w:ascii="Arial" w:cs="Arial" w:eastAsia="Arial" w:hAnsi="Arial"/>
          <w:b/>
          <w:spacing w:val="0"/>
          <w:w w:val="100"/>
          <w:sz w:val="22"/>
          <w:szCs w:val="22"/>
          <w:u w:color="000000" w:val="thick"/>
        </w:rPr>
        <w:t>a</w:t>
      </w:r>
      <w:r>
        <w:rPr>
          <w:rFonts w:ascii="Arial" w:cs="Arial" w:eastAsia="Arial" w:hAnsi="Arial"/>
          <w:b/>
          <w:spacing w:val="2"/>
          <w:w w:val="100"/>
          <w:sz w:val="22"/>
          <w:szCs w:val="22"/>
          <w:u w:color="000000" w:val="thick"/>
        </w:rPr>
        <w:t> 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  <w:u w:color="000000" w:val="thick"/>
        </w:rPr>
        <w:t>3ª</w:t>
      </w:r>
      <w:r>
        <w:rPr>
          <w:rFonts w:ascii="Arial" w:cs="Arial" w:eastAsia="Arial" w:hAnsi="Arial"/>
          <w:b/>
          <w:spacing w:val="1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-</w:t>
      </w:r>
      <w:r>
        <w:rPr>
          <w:rFonts w:ascii="Arial" w:cs="Arial" w:eastAsia="Arial" w:hAnsi="Arial"/>
          <w:spacing w:val="2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co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t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ú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d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2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t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éc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co</w:t>
      </w:r>
      <w:r>
        <w:rPr>
          <w:rFonts w:ascii="Arial" w:cs="Arial" w:eastAsia="Arial" w:hAnsi="Arial"/>
          <w:spacing w:val="2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do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est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á</w:t>
      </w:r>
      <w:r>
        <w:rPr>
          <w:rFonts w:ascii="Arial" w:cs="Arial" w:eastAsia="Arial" w:hAnsi="Arial"/>
          <w:spacing w:val="2"/>
          <w:w w:val="100"/>
          <w:sz w:val="22"/>
          <w:szCs w:val="22"/>
        </w:rPr>
        <w:t>g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2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b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d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cerá</w:t>
      </w:r>
      <w:r>
        <w:rPr>
          <w:rFonts w:ascii="Arial" w:cs="Arial" w:eastAsia="Arial" w:hAnsi="Arial"/>
          <w:spacing w:val="3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às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x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2"/>
          <w:w w:val="100"/>
          <w:sz w:val="22"/>
          <w:szCs w:val="22"/>
        </w:rPr>
        <w:t>g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ê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c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as</w:t>
      </w:r>
      <w:r>
        <w:rPr>
          <w:rFonts w:ascii="Arial" w:cs="Arial" w:eastAsia="Arial" w:hAnsi="Arial"/>
          <w:spacing w:val="2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c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d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êmic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s</w:t>
      </w:r>
      <w:r>
        <w:rPr>
          <w:rFonts w:ascii="Arial" w:cs="Arial" w:eastAsia="Arial" w:hAnsi="Arial"/>
          <w:spacing w:val="3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d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curso,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co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3"/>
          <w:w w:val="100"/>
          <w:sz w:val="22"/>
          <w:szCs w:val="22"/>
        </w:rPr>
        <w:t>f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r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m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2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d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t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r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m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do</w:t>
      </w:r>
      <w:r>
        <w:rPr>
          <w:rFonts w:ascii="Arial" w:cs="Arial" w:eastAsia="Arial" w:hAnsi="Arial"/>
          <w:spacing w:val="2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no</w:t>
      </w:r>
      <w:r>
        <w:rPr>
          <w:rFonts w:ascii="Arial" w:cs="Arial" w:eastAsia="Arial" w:hAnsi="Arial"/>
          <w:spacing w:val="2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C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v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ê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2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ass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do</w:t>
      </w:r>
      <w:r>
        <w:rPr>
          <w:rFonts w:ascii="Arial" w:cs="Arial" w:eastAsia="Arial" w:hAnsi="Arial"/>
          <w:spacing w:val="2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t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r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2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U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d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de</w:t>
      </w:r>
      <w:r>
        <w:rPr>
          <w:rFonts w:ascii="Arial" w:cs="Arial" w:eastAsia="Arial" w:hAnsi="Arial"/>
          <w:spacing w:val="2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C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nc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d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nte</w:t>
      </w:r>
      <w:r>
        <w:rPr>
          <w:rFonts w:ascii="Arial" w:cs="Arial" w:eastAsia="Arial" w:hAnsi="Arial"/>
          <w:spacing w:val="3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nstitu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ção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de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ns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.</w:t>
      </w:r>
    </w:p>
    <w:p>
      <w:pPr>
        <w:rPr>
          <w:sz w:val="24"/>
          <w:szCs w:val="24"/>
        </w:rPr>
        <w:jc w:val="left"/>
        <w:spacing w:before="10" w:line="240" w:lineRule="exact"/>
      </w:pPr>
      <w:r>
        <w:rPr>
          <w:sz w:val="24"/>
          <w:szCs w:val="24"/>
        </w:rPr>
      </w:r>
    </w:p>
    <w:p>
      <w:pPr>
        <w:rPr>
          <w:rFonts w:ascii="Arial" w:cs="Arial" w:eastAsia="Arial" w:hAnsi="Arial"/>
          <w:sz w:val="22"/>
          <w:szCs w:val="22"/>
        </w:rPr>
        <w:jc w:val="both"/>
        <w:ind w:left="1440" w:right="85"/>
      </w:pPr>
      <w:r>
        <w:rPr>
          <w:rFonts w:ascii="Arial" w:cs="Arial" w:eastAsia="Arial" w:hAnsi="Arial"/>
          <w:b/>
          <w:sz w:val="22"/>
          <w:szCs w:val="22"/>
        </w:rPr>
      </w:r>
      <w:r>
        <w:rPr>
          <w:rFonts w:ascii="Arial" w:cs="Arial" w:eastAsia="Arial" w:hAnsi="Arial"/>
          <w:b/>
          <w:spacing w:val="-1"/>
          <w:w w:val="100"/>
          <w:sz w:val="22"/>
          <w:szCs w:val="22"/>
          <w:u w:color="000000" w:val="thick"/>
        </w:rPr>
        <w:t>P</w:t>
      </w:r>
      <w:r>
        <w:rPr>
          <w:rFonts w:ascii="Arial" w:cs="Arial" w:eastAsia="Arial" w:hAnsi="Arial"/>
          <w:b/>
          <w:spacing w:val="-1"/>
          <w:w w:val="100"/>
          <w:sz w:val="22"/>
          <w:szCs w:val="22"/>
          <w:u w:color="000000" w:val="thick"/>
        </w:rPr>
      </w:r>
      <w:r>
        <w:rPr>
          <w:rFonts w:ascii="Arial" w:cs="Arial" w:eastAsia="Arial" w:hAnsi="Arial"/>
          <w:b/>
          <w:spacing w:val="0"/>
          <w:w w:val="100"/>
          <w:sz w:val="22"/>
          <w:szCs w:val="22"/>
          <w:u w:color="000000" w:val="thick"/>
        </w:rPr>
        <w:t>ará</w:t>
      </w:r>
      <w:r>
        <w:rPr>
          <w:rFonts w:ascii="Arial" w:cs="Arial" w:eastAsia="Arial" w:hAnsi="Arial"/>
          <w:b/>
          <w:spacing w:val="-1"/>
          <w:w w:val="100"/>
          <w:sz w:val="22"/>
          <w:szCs w:val="22"/>
          <w:u w:color="000000" w:val="thick"/>
        </w:rPr>
        <w:t>g</w:t>
      </w:r>
      <w:r>
        <w:rPr>
          <w:rFonts w:ascii="Arial" w:cs="Arial" w:eastAsia="Arial" w:hAnsi="Arial"/>
          <w:b/>
          <w:spacing w:val="-1"/>
          <w:w w:val="100"/>
          <w:sz w:val="22"/>
          <w:szCs w:val="22"/>
          <w:u w:color="000000" w:val="thick"/>
        </w:rPr>
      </w:r>
      <w:r>
        <w:rPr>
          <w:rFonts w:ascii="Arial" w:cs="Arial" w:eastAsia="Arial" w:hAnsi="Arial"/>
          <w:b/>
          <w:spacing w:val="0"/>
          <w:w w:val="100"/>
          <w:sz w:val="22"/>
          <w:szCs w:val="22"/>
          <w:u w:color="000000" w:val="thick"/>
        </w:rPr>
        <w:t>ra</w:t>
      </w:r>
      <w:r>
        <w:rPr>
          <w:rFonts w:ascii="Arial" w:cs="Arial" w:eastAsia="Arial" w:hAnsi="Arial"/>
          <w:b/>
          <w:spacing w:val="1"/>
          <w:w w:val="100"/>
          <w:sz w:val="22"/>
          <w:szCs w:val="22"/>
          <w:u w:color="000000" w:val="thick"/>
        </w:rPr>
        <w:t>f</w:t>
      </w:r>
      <w:r>
        <w:rPr>
          <w:rFonts w:ascii="Arial" w:cs="Arial" w:eastAsia="Arial" w:hAnsi="Arial"/>
          <w:b/>
          <w:spacing w:val="1"/>
          <w:w w:val="100"/>
          <w:sz w:val="22"/>
          <w:szCs w:val="22"/>
          <w:u w:color="000000" w:val="thick"/>
        </w:rPr>
      </w:r>
      <w:r>
        <w:rPr>
          <w:rFonts w:ascii="Arial" w:cs="Arial" w:eastAsia="Arial" w:hAnsi="Arial"/>
          <w:b/>
          <w:spacing w:val="0"/>
          <w:w w:val="100"/>
          <w:sz w:val="22"/>
          <w:szCs w:val="22"/>
          <w:u w:color="000000" w:val="thick"/>
        </w:rPr>
        <w:t>o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  <w:u w:color="000000" w:val="thick"/>
        </w:rPr>
        <w:t> </w:t>
      </w:r>
      <w:r>
        <w:rPr>
          <w:rFonts w:ascii="Arial" w:cs="Arial" w:eastAsia="Arial" w:hAnsi="Arial"/>
          <w:b/>
          <w:spacing w:val="-1"/>
          <w:w w:val="100"/>
          <w:sz w:val="22"/>
          <w:szCs w:val="22"/>
          <w:u w:color="000000" w:val="thick"/>
        </w:rPr>
        <w:t>Ú</w:t>
      </w:r>
      <w:r>
        <w:rPr>
          <w:rFonts w:ascii="Arial" w:cs="Arial" w:eastAsia="Arial" w:hAnsi="Arial"/>
          <w:b/>
          <w:spacing w:val="-1"/>
          <w:w w:val="100"/>
          <w:sz w:val="22"/>
          <w:szCs w:val="22"/>
          <w:u w:color="000000" w:val="thick"/>
        </w:rPr>
      </w:r>
      <w:r>
        <w:rPr>
          <w:rFonts w:ascii="Arial" w:cs="Arial" w:eastAsia="Arial" w:hAnsi="Arial"/>
          <w:b/>
          <w:spacing w:val="0"/>
          <w:w w:val="100"/>
          <w:sz w:val="22"/>
          <w:szCs w:val="22"/>
          <w:u w:color="000000" w:val="thick"/>
        </w:rPr>
        <w:t>nico</w:t>
      </w:r>
      <w:r>
        <w:rPr>
          <w:rFonts w:ascii="Arial" w:cs="Arial" w:eastAsia="Arial" w:hAnsi="Arial"/>
          <w:b/>
          <w:spacing w:val="2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-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2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co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t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ú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do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t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éc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co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ser</w:t>
      </w:r>
      <w:r>
        <w:rPr>
          <w:rFonts w:ascii="Arial" w:cs="Arial" w:eastAsia="Arial" w:hAnsi="Arial"/>
          <w:spacing w:val="2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d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se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v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l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v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do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p</w:t>
      </w:r>
      <w:r>
        <w:rPr>
          <w:rFonts w:ascii="Arial" w:cs="Arial" w:eastAsia="Arial" w:hAnsi="Arial"/>
          <w:spacing w:val="2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l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esta</w:t>
      </w:r>
      <w:r>
        <w:rPr>
          <w:rFonts w:ascii="Arial" w:cs="Arial" w:eastAsia="Arial" w:hAnsi="Arial"/>
          <w:spacing w:val="2"/>
          <w:w w:val="100"/>
          <w:sz w:val="22"/>
          <w:szCs w:val="22"/>
        </w:rPr>
        <w:t>g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ário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d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v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erá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ser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compa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t</w:t>
      </w:r>
      <w:r>
        <w:rPr>
          <w:rFonts w:ascii="Arial" w:cs="Arial" w:eastAsia="Arial" w:hAnsi="Arial"/>
          <w:spacing w:val="-4"/>
          <w:w w:val="100"/>
          <w:sz w:val="22"/>
          <w:szCs w:val="22"/>
        </w:rPr>
        <w:t>í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v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el</w:t>
      </w:r>
      <w:r>
        <w:rPr>
          <w:rFonts w:ascii="Arial" w:cs="Arial" w:eastAsia="Arial" w:hAnsi="Arial"/>
          <w:spacing w:val="3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com</w:t>
      </w:r>
      <w:r>
        <w:rPr>
          <w:rFonts w:ascii="Arial" w:cs="Arial" w:eastAsia="Arial" w:hAnsi="Arial"/>
          <w:spacing w:val="4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sua</w:t>
      </w:r>
      <w:r>
        <w:rPr>
          <w:rFonts w:ascii="Arial" w:cs="Arial" w:eastAsia="Arial" w:hAnsi="Arial"/>
          <w:spacing w:val="3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ár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3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de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3"/>
          <w:w w:val="100"/>
          <w:sz w:val="22"/>
          <w:szCs w:val="22"/>
        </w:rPr>
        <w:t>f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r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m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aç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ã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3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,</w:t>
      </w:r>
      <w:r>
        <w:rPr>
          <w:rFonts w:ascii="Arial" w:cs="Arial" w:eastAsia="Arial" w:hAnsi="Arial"/>
          <w:spacing w:val="4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x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p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l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c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t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d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3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no</w:t>
      </w:r>
      <w:r>
        <w:rPr>
          <w:rFonts w:ascii="Arial" w:cs="Arial" w:eastAsia="Arial" w:hAnsi="Arial"/>
          <w:spacing w:val="3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p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l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3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de</w:t>
      </w:r>
      <w:r>
        <w:rPr>
          <w:rFonts w:ascii="Arial" w:cs="Arial" w:eastAsia="Arial" w:hAnsi="Arial"/>
          <w:spacing w:val="3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est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á</w:t>
      </w:r>
      <w:r>
        <w:rPr>
          <w:rFonts w:ascii="Arial" w:cs="Arial" w:eastAsia="Arial" w:hAnsi="Arial"/>
          <w:spacing w:val="2"/>
          <w:w w:val="100"/>
          <w:sz w:val="22"/>
          <w:szCs w:val="22"/>
        </w:rPr>
        <w:t>g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x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3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3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este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t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r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m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de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c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m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pr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m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sso.</w:t>
      </w:r>
    </w:p>
    <w:p>
      <w:pPr>
        <w:rPr>
          <w:sz w:val="24"/>
          <w:szCs w:val="24"/>
        </w:rPr>
        <w:jc w:val="left"/>
        <w:spacing w:before="10" w:line="240" w:lineRule="exact"/>
      </w:pPr>
      <w:r>
        <w:rPr>
          <w:sz w:val="24"/>
          <w:szCs w:val="24"/>
        </w:rPr>
      </w:r>
    </w:p>
    <w:p>
      <w:pPr>
        <w:rPr>
          <w:rFonts w:ascii="Arial" w:cs="Arial" w:eastAsia="Arial" w:hAnsi="Arial"/>
          <w:sz w:val="22"/>
          <w:szCs w:val="22"/>
        </w:rPr>
        <w:jc w:val="both"/>
        <w:ind w:left="1440" w:right="84"/>
      </w:pPr>
      <w:r>
        <w:rPr>
          <w:rFonts w:ascii="Arial" w:cs="Arial" w:eastAsia="Arial" w:hAnsi="Arial"/>
          <w:b/>
          <w:sz w:val="22"/>
          <w:szCs w:val="22"/>
        </w:rPr>
      </w:r>
      <w:r>
        <w:rPr>
          <w:rFonts w:ascii="Arial" w:cs="Arial" w:eastAsia="Arial" w:hAnsi="Arial"/>
          <w:b/>
          <w:spacing w:val="-1"/>
          <w:w w:val="100"/>
          <w:sz w:val="22"/>
          <w:szCs w:val="22"/>
          <w:u w:color="000000" w:val="thick"/>
        </w:rPr>
        <w:t>C</w:t>
      </w:r>
      <w:r>
        <w:rPr>
          <w:rFonts w:ascii="Arial" w:cs="Arial" w:eastAsia="Arial" w:hAnsi="Arial"/>
          <w:b/>
          <w:spacing w:val="-1"/>
          <w:w w:val="100"/>
          <w:sz w:val="22"/>
          <w:szCs w:val="22"/>
          <w:u w:color="000000" w:val="thick"/>
        </w:rPr>
      </w:r>
      <w:r>
        <w:rPr>
          <w:rFonts w:ascii="Arial" w:cs="Arial" w:eastAsia="Arial" w:hAnsi="Arial"/>
          <w:b/>
          <w:spacing w:val="1"/>
          <w:w w:val="100"/>
          <w:sz w:val="22"/>
          <w:szCs w:val="22"/>
          <w:u w:color="000000" w:val="thick"/>
        </w:rPr>
        <w:t>l</w:t>
      </w:r>
      <w:r>
        <w:rPr>
          <w:rFonts w:ascii="Arial" w:cs="Arial" w:eastAsia="Arial" w:hAnsi="Arial"/>
          <w:b/>
          <w:spacing w:val="1"/>
          <w:w w:val="100"/>
          <w:sz w:val="22"/>
          <w:szCs w:val="22"/>
          <w:u w:color="000000" w:val="thick"/>
        </w:rPr>
      </w:r>
      <w:r>
        <w:rPr>
          <w:rFonts w:ascii="Arial" w:cs="Arial" w:eastAsia="Arial" w:hAnsi="Arial"/>
          <w:b/>
          <w:spacing w:val="0"/>
          <w:w w:val="100"/>
          <w:sz w:val="22"/>
          <w:szCs w:val="22"/>
          <w:u w:color="000000" w:val="thick"/>
        </w:rPr>
        <w:t>á</w:t>
      </w:r>
      <w:r>
        <w:rPr>
          <w:rFonts w:ascii="Arial" w:cs="Arial" w:eastAsia="Arial" w:hAnsi="Arial"/>
          <w:b/>
          <w:spacing w:val="-1"/>
          <w:w w:val="100"/>
          <w:sz w:val="22"/>
          <w:szCs w:val="22"/>
          <w:u w:color="000000" w:val="thick"/>
        </w:rPr>
        <w:t>u</w:t>
      </w:r>
      <w:r>
        <w:rPr>
          <w:rFonts w:ascii="Arial" w:cs="Arial" w:eastAsia="Arial" w:hAnsi="Arial"/>
          <w:b/>
          <w:spacing w:val="-1"/>
          <w:w w:val="100"/>
          <w:sz w:val="22"/>
          <w:szCs w:val="22"/>
          <w:u w:color="000000" w:val="thick"/>
        </w:rPr>
      </w:r>
      <w:r>
        <w:rPr>
          <w:rFonts w:ascii="Arial" w:cs="Arial" w:eastAsia="Arial" w:hAnsi="Arial"/>
          <w:b/>
          <w:spacing w:val="0"/>
          <w:w w:val="100"/>
          <w:sz w:val="22"/>
          <w:szCs w:val="22"/>
          <w:u w:color="000000" w:val="thick"/>
        </w:rPr>
        <w:t>s</w:t>
      </w:r>
      <w:r>
        <w:rPr>
          <w:rFonts w:ascii="Arial" w:cs="Arial" w:eastAsia="Arial" w:hAnsi="Arial"/>
          <w:b/>
          <w:spacing w:val="-1"/>
          <w:w w:val="100"/>
          <w:sz w:val="22"/>
          <w:szCs w:val="22"/>
          <w:u w:color="000000" w:val="thick"/>
        </w:rPr>
        <w:t>u</w:t>
      </w:r>
      <w:r>
        <w:rPr>
          <w:rFonts w:ascii="Arial" w:cs="Arial" w:eastAsia="Arial" w:hAnsi="Arial"/>
          <w:b/>
          <w:spacing w:val="-1"/>
          <w:w w:val="100"/>
          <w:sz w:val="22"/>
          <w:szCs w:val="22"/>
          <w:u w:color="000000" w:val="thick"/>
        </w:rPr>
      </w:r>
      <w:r>
        <w:rPr>
          <w:rFonts w:ascii="Arial" w:cs="Arial" w:eastAsia="Arial" w:hAnsi="Arial"/>
          <w:b/>
          <w:spacing w:val="1"/>
          <w:w w:val="100"/>
          <w:sz w:val="22"/>
          <w:szCs w:val="22"/>
          <w:u w:color="000000" w:val="thick"/>
        </w:rPr>
        <w:t>l</w:t>
      </w:r>
      <w:r>
        <w:rPr>
          <w:rFonts w:ascii="Arial" w:cs="Arial" w:eastAsia="Arial" w:hAnsi="Arial"/>
          <w:b/>
          <w:spacing w:val="1"/>
          <w:w w:val="100"/>
          <w:sz w:val="22"/>
          <w:szCs w:val="22"/>
          <w:u w:color="000000" w:val="thick"/>
        </w:rPr>
      </w:r>
      <w:r>
        <w:rPr>
          <w:rFonts w:ascii="Arial" w:cs="Arial" w:eastAsia="Arial" w:hAnsi="Arial"/>
          <w:b/>
          <w:spacing w:val="0"/>
          <w:w w:val="100"/>
          <w:sz w:val="22"/>
          <w:szCs w:val="22"/>
          <w:u w:color="000000" w:val="thick"/>
        </w:rPr>
        <w:t>a</w:t>
      </w:r>
      <w:r>
        <w:rPr>
          <w:rFonts w:ascii="Arial" w:cs="Arial" w:eastAsia="Arial" w:hAnsi="Arial"/>
          <w:b/>
          <w:spacing w:val="10"/>
          <w:w w:val="100"/>
          <w:sz w:val="22"/>
          <w:szCs w:val="22"/>
          <w:u w:color="000000" w:val="thick"/>
        </w:rPr>
        <w:t> 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  <w:u w:color="000000" w:val="thick"/>
        </w:rPr>
        <w:t>4ª</w:t>
      </w:r>
      <w:r>
        <w:rPr>
          <w:rFonts w:ascii="Arial" w:cs="Arial" w:eastAsia="Arial" w:hAnsi="Arial"/>
          <w:b/>
          <w:spacing w:val="12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-</w:t>
      </w:r>
      <w:r>
        <w:rPr>
          <w:rFonts w:ascii="Arial" w:cs="Arial" w:eastAsia="Arial" w:hAnsi="Arial"/>
          <w:spacing w:val="12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1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nstitu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ç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ão</w:t>
      </w:r>
      <w:r>
        <w:rPr>
          <w:rFonts w:ascii="Arial" w:cs="Arial" w:eastAsia="Arial" w:hAnsi="Arial"/>
          <w:spacing w:val="1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de</w:t>
      </w:r>
      <w:r>
        <w:rPr>
          <w:rFonts w:ascii="Arial" w:cs="Arial" w:eastAsia="Arial" w:hAnsi="Arial"/>
          <w:spacing w:val="1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ns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no</w:t>
      </w:r>
      <w:r>
        <w:rPr>
          <w:rFonts w:ascii="Arial" w:cs="Arial" w:eastAsia="Arial" w:hAnsi="Arial"/>
          <w:spacing w:val="12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d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cará</w:t>
      </w:r>
      <w:r>
        <w:rPr>
          <w:rFonts w:ascii="Arial" w:cs="Arial" w:eastAsia="Arial" w:hAnsi="Arial"/>
          <w:spacing w:val="11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15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pr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3"/>
          <w:w w:val="100"/>
          <w:sz w:val="22"/>
          <w:szCs w:val="22"/>
        </w:rPr>
        <w:t>f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ess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r</w:t>
      </w:r>
      <w:r>
        <w:rPr>
          <w:rFonts w:ascii="Arial" w:cs="Arial" w:eastAsia="Arial" w:hAnsi="Arial"/>
          <w:spacing w:val="11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p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r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1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r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t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ç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ão</w:t>
      </w:r>
      <w:r>
        <w:rPr>
          <w:rFonts w:ascii="Arial" w:cs="Arial" w:eastAsia="Arial" w:hAnsi="Arial"/>
          <w:spacing w:val="1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do</w:t>
      </w:r>
      <w:r>
        <w:rPr>
          <w:rFonts w:ascii="Arial" w:cs="Arial" w:eastAsia="Arial" w:hAnsi="Arial"/>
          <w:spacing w:val="1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l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u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13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59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U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d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de</w:t>
      </w:r>
      <w:r>
        <w:rPr>
          <w:rFonts w:ascii="Arial" w:cs="Arial" w:eastAsia="Arial" w:hAnsi="Arial"/>
          <w:spacing w:val="58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C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ce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d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t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59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d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ca</w:t>
      </w:r>
      <w:r>
        <w:rPr>
          <w:rFonts w:ascii="Arial" w:cs="Arial" w:eastAsia="Arial" w:hAnsi="Arial"/>
          <w:spacing w:val="59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59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pro</w:t>
      </w:r>
      <w:r>
        <w:rPr>
          <w:rFonts w:ascii="Arial" w:cs="Arial" w:eastAsia="Arial" w:hAnsi="Arial"/>
          <w:spacing w:val="3"/>
          <w:w w:val="100"/>
          <w:sz w:val="22"/>
          <w:szCs w:val="22"/>
        </w:rPr>
        <w:t>f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ss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al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           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p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r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59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S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u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p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er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v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sor</w:t>
      </w:r>
      <w:r>
        <w:rPr>
          <w:rFonts w:ascii="Arial" w:cs="Arial" w:eastAsia="Arial" w:hAnsi="Arial"/>
          <w:spacing w:val="59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do</w:t>
      </w:r>
      <w:r>
        <w:rPr>
          <w:rFonts w:ascii="Arial" w:cs="Arial" w:eastAsia="Arial" w:hAnsi="Arial"/>
          <w:spacing w:val="58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est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2"/>
          <w:w w:val="100"/>
          <w:sz w:val="22"/>
          <w:szCs w:val="22"/>
        </w:rPr>
        <w:t>g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ári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,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2"/>
          <w:w w:val="100"/>
          <w:sz w:val="22"/>
          <w:szCs w:val="22"/>
        </w:rPr>
        <w:t>q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u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t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m</w:t>
      </w:r>
      <w:r>
        <w:rPr>
          <w:rFonts w:ascii="Arial" w:cs="Arial" w:eastAsia="Arial" w:hAnsi="Arial"/>
          <w:spacing w:val="2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t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v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d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de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na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U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d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de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C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ce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d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t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.</w:t>
      </w:r>
    </w:p>
    <w:p>
      <w:pPr>
        <w:rPr>
          <w:sz w:val="24"/>
          <w:szCs w:val="24"/>
        </w:rPr>
        <w:jc w:val="left"/>
        <w:spacing w:before="11" w:line="240" w:lineRule="exact"/>
      </w:pPr>
      <w:r>
        <w:rPr>
          <w:sz w:val="24"/>
          <w:szCs w:val="24"/>
        </w:rPr>
      </w:r>
    </w:p>
    <w:p>
      <w:pPr>
        <w:rPr>
          <w:rFonts w:ascii="Arial" w:cs="Arial" w:eastAsia="Arial" w:hAnsi="Arial"/>
          <w:sz w:val="22"/>
          <w:szCs w:val="22"/>
        </w:rPr>
        <w:jc w:val="both"/>
        <w:ind w:left="1440" w:right="85"/>
      </w:pPr>
      <w:r>
        <w:rPr>
          <w:rFonts w:ascii="Arial" w:cs="Arial" w:eastAsia="Arial" w:hAnsi="Arial"/>
          <w:b/>
          <w:sz w:val="22"/>
          <w:szCs w:val="22"/>
        </w:rPr>
      </w:r>
      <w:r>
        <w:rPr>
          <w:rFonts w:ascii="Arial" w:cs="Arial" w:eastAsia="Arial" w:hAnsi="Arial"/>
          <w:b/>
          <w:spacing w:val="-1"/>
          <w:w w:val="100"/>
          <w:sz w:val="22"/>
          <w:szCs w:val="22"/>
          <w:u w:color="000000" w:val="thick"/>
        </w:rPr>
        <w:t>C</w:t>
      </w:r>
      <w:r>
        <w:rPr>
          <w:rFonts w:ascii="Arial" w:cs="Arial" w:eastAsia="Arial" w:hAnsi="Arial"/>
          <w:b/>
          <w:spacing w:val="-1"/>
          <w:w w:val="100"/>
          <w:sz w:val="22"/>
          <w:szCs w:val="22"/>
          <w:u w:color="000000" w:val="thick"/>
        </w:rPr>
      </w:r>
      <w:r>
        <w:rPr>
          <w:rFonts w:ascii="Arial" w:cs="Arial" w:eastAsia="Arial" w:hAnsi="Arial"/>
          <w:b/>
          <w:spacing w:val="1"/>
          <w:w w:val="100"/>
          <w:sz w:val="22"/>
          <w:szCs w:val="22"/>
          <w:u w:color="000000" w:val="thick"/>
        </w:rPr>
        <w:t>l</w:t>
      </w:r>
      <w:r>
        <w:rPr>
          <w:rFonts w:ascii="Arial" w:cs="Arial" w:eastAsia="Arial" w:hAnsi="Arial"/>
          <w:b/>
          <w:spacing w:val="1"/>
          <w:w w:val="100"/>
          <w:sz w:val="22"/>
          <w:szCs w:val="22"/>
          <w:u w:color="000000" w:val="thick"/>
        </w:rPr>
      </w:r>
      <w:r>
        <w:rPr>
          <w:rFonts w:ascii="Arial" w:cs="Arial" w:eastAsia="Arial" w:hAnsi="Arial"/>
          <w:b/>
          <w:spacing w:val="0"/>
          <w:w w:val="100"/>
          <w:sz w:val="22"/>
          <w:szCs w:val="22"/>
          <w:u w:color="000000" w:val="thick"/>
        </w:rPr>
        <w:t>á</w:t>
      </w:r>
      <w:r>
        <w:rPr>
          <w:rFonts w:ascii="Arial" w:cs="Arial" w:eastAsia="Arial" w:hAnsi="Arial"/>
          <w:b/>
          <w:spacing w:val="-1"/>
          <w:w w:val="100"/>
          <w:sz w:val="22"/>
          <w:szCs w:val="22"/>
          <w:u w:color="000000" w:val="thick"/>
        </w:rPr>
        <w:t>u</w:t>
      </w:r>
      <w:r>
        <w:rPr>
          <w:rFonts w:ascii="Arial" w:cs="Arial" w:eastAsia="Arial" w:hAnsi="Arial"/>
          <w:b/>
          <w:spacing w:val="-1"/>
          <w:w w:val="100"/>
          <w:sz w:val="22"/>
          <w:szCs w:val="22"/>
          <w:u w:color="000000" w:val="thick"/>
        </w:rPr>
      </w:r>
      <w:r>
        <w:rPr>
          <w:rFonts w:ascii="Arial" w:cs="Arial" w:eastAsia="Arial" w:hAnsi="Arial"/>
          <w:b/>
          <w:spacing w:val="0"/>
          <w:w w:val="100"/>
          <w:sz w:val="22"/>
          <w:szCs w:val="22"/>
          <w:u w:color="000000" w:val="thick"/>
        </w:rPr>
        <w:t>s</w:t>
      </w:r>
      <w:r>
        <w:rPr>
          <w:rFonts w:ascii="Arial" w:cs="Arial" w:eastAsia="Arial" w:hAnsi="Arial"/>
          <w:b/>
          <w:spacing w:val="-1"/>
          <w:w w:val="100"/>
          <w:sz w:val="22"/>
          <w:szCs w:val="22"/>
          <w:u w:color="000000" w:val="thick"/>
        </w:rPr>
        <w:t>u</w:t>
      </w:r>
      <w:r>
        <w:rPr>
          <w:rFonts w:ascii="Arial" w:cs="Arial" w:eastAsia="Arial" w:hAnsi="Arial"/>
          <w:b/>
          <w:spacing w:val="-1"/>
          <w:w w:val="100"/>
          <w:sz w:val="22"/>
          <w:szCs w:val="22"/>
          <w:u w:color="000000" w:val="thick"/>
        </w:rPr>
      </w:r>
      <w:r>
        <w:rPr>
          <w:rFonts w:ascii="Arial" w:cs="Arial" w:eastAsia="Arial" w:hAnsi="Arial"/>
          <w:b/>
          <w:spacing w:val="1"/>
          <w:w w:val="100"/>
          <w:sz w:val="22"/>
          <w:szCs w:val="22"/>
          <w:u w:color="000000" w:val="thick"/>
        </w:rPr>
        <w:t>l</w:t>
      </w:r>
      <w:r>
        <w:rPr>
          <w:rFonts w:ascii="Arial" w:cs="Arial" w:eastAsia="Arial" w:hAnsi="Arial"/>
          <w:b/>
          <w:spacing w:val="1"/>
          <w:w w:val="100"/>
          <w:sz w:val="22"/>
          <w:szCs w:val="22"/>
          <w:u w:color="000000" w:val="thick"/>
        </w:rPr>
      </w:r>
      <w:r>
        <w:rPr>
          <w:rFonts w:ascii="Arial" w:cs="Arial" w:eastAsia="Arial" w:hAnsi="Arial"/>
          <w:b/>
          <w:spacing w:val="0"/>
          <w:w w:val="100"/>
          <w:sz w:val="22"/>
          <w:szCs w:val="22"/>
          <w:u w:color="000000" w:val="thick"/>
        </w:rPr>
        <w:t>a</w:t>
      </w:r>
      <w:r>
        <w:rPr>
          <w:rFonts w:ascii="Arial" w:cs="Arial" w:eastAsia="Arial" w:hAnsi="Arial"/>
          <w:b/>
          <w:spacing w:val="2"/>
          <w:w w:val="100"/>
          <w:sz w:val="22"/>
          <w:szCs w:val="22"/>
          <w:u w:color="000000" w:val="thick"/>
        </w:rPr>
        <w:t> 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  <w:u w:color="000000" w:val="thick"/>
        </w:rPr>
        <w:t>5ª</w:t>
      </w:r>
      <w:r>
        <w:rPr>
          <w:rFonts w:ascii="Arial" w:cs="Arial" w:eastAsia="Arial" w:hAnsi="Arial"/>
          <w:b/>
          <w:spacing w:val="3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-</w:t>
      </w:r>
      <w:r>
        <w:rPr>
          <w:rFonts w:ascii="Arial" w:cs="Arial" w:eastAsia="Arial" w:hAnsi="Arial"/>
          <w:spacing w:val="4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3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est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á</w:t>
      </w:r>
      <w:r>
        <w:rPr>
          <w:rFonts w:ascii="Arial" w:cs="Arial" w:eastAsia="Arial" w:hAnsi="Arial"/>
          <w:spacing w:val="2"/>
          <w:w w:val="100"/>
          <w:sz w:val="22"/>
          <w:szCs w:val="22"/>
        </w:rPr>
        <w:t>g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b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j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eto</w:t>
      </w:r>
      <w:r>
        <w:rPr>
          <w:rFonts w:ascii="Arial" w:cs="Arial" w:eastAsia="Arial" w:hAnsi="Arial"/>
          <w:spacing w:val="3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do</w:t>
      </w:r>
      <w:r>
        <w:rPr>
          <w:rFonts w:ascii="Arial" w:cs="Arial" w:eastAsia="Arial" w:hAnsi="Arial"/>
          <w:spacing w:val="2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presente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2"/>
          <w:w w:val="100"/>
          <w:sz w:val="22"/>
          <w:szCs w:val="22"/>
        </w:rPr>
        <w:t>T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r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m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2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de</w:t>
      </w:r>
      <w:r>
        <w:rPr>
          <w:rFonts w:ascii="Arial" w:cs="Arial" w:eastAsia="Arial" w:hAnsi="Arial"/>
          <w:spacing w:val="2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C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omp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r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omisso</w:t>
      </w:r>
      <w:r>
        <w:rPr>
          <w:rFonts w:ascii="Arial" w:cs="Arial" w:eastAsia="Arial" w:hAnsi="Arial"/>
          <w:spacing w:val="2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ã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2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c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r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2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v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í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nc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u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l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emp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r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2"/>
          <w:w w:val="100"/>
          <w:sz w:val="22"/>
          <w:szCs w:val="22"/>
        </w:rPr>
        <w:t>g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t</w:t>
      </w:r>
      <w:r>
        <w:rPr>
          <w:rFonts w:ascii="Arial" w:cs="Arial" w:eastAsia="Arial" w:hAnsi="Arial"/>
          <w:spacing w:val="-4"/>
          <w:w w:val="100"/>
          <w:sz w:val="22"/>
          <w:szCs w:val="22"/>
        </w:rPr>
        <w:t>í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c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59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de</w:t>
      </w:r>
      <w:r>
        <w:rPr>
          <w:rFonts w:ascii="Arial" w:cs="Arial" w:eastAsia="Arial" w:hAnsi="Arial"/>
          <w:spacing w:val="58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2"/>
          <w:w w:val="100"/>
          <w:sz w:val="22"/>
          <w:szCs w:val="22"/>
        </w:rPr>
        <w:t>q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u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l</w:t>
      </w:r>
      <w:r>
        <w:rPr>
          <w:rFonts w:ascii="Arial" w:cs="Arial" w:eastAsia="Arial" w:hAnsi="Arial"/>
          <w:spacing w:val="2"/>
          <w:w w:val="100"/>
          <w:sz w:val="22"/>
          <w:szCs w:val="22"/>
        </w:rPr>
        <w:t>q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u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r</w:t>
      </w:r>
      <w:r>
        <w:rPr>
          <w:rFonts w:ascii="Arial" w:cs="Arial" w:eastAsia="Arial" w:hAnsi="Arial"/>
          <w:spacing w:val="59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t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ure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z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59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t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r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59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59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s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t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2"/>
          <w:w w:val="100"/>
          <w:sz w:val="22"/>
          <w:szCs w:val="22"/>
        </w:rPr>
        <w:t>g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ário</w:t>
      </w:r>
      <w:r>
        <w:rPr>
          <w:rFonts w:ascii="Arial" w:cs="Arial" w:eastAsia="Arial" w:hAnsi="Arial"/>
          <w:spacing w:val="58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59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59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U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d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de</w:t>
      </w:r>
      <w:r>
        <w:rPr>
          <w:rFonts w:ascii="Arial" w:cs="Arial" w:eastAsia="Arial" w:hAnsi="Arial"/>
          <w:spacing w:val="58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C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ce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d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t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56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p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d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r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á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ser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r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sc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d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do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p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r</w:t>
      </w:r>
      <w:r>
        <w:rPr>
          <w:rFonts w:ascii="Arial" w:cs="Arial" w:eastAsia="Arial" w:hAnsi="Arial"/>
          <w:spacing w:val="2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2"/>
          <w:w w:val="100"/>
          <w:sz w:val="22"/>
          <w:szCs w:val="22"/>
        </w:rPr>
        <w:t>q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u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l</w:t>
      </w:r>
      <w:r>
        <w:rPr>
          <w:rFonts w:ascii="Arial" w:cs="Arial" w:eastAsia="Arial" w:hAnsi="Arial"/>
          <w:spacing w:val="2"/>
          <w:w w:val="100"/>
          <w:sz w:val="22"/>
          <w:szCs w:val="22"/>
        </w:rPr>
        <w:t>q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u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r</w:t>
      </w:r>
      <w:r>
        <w:rPr>
          <w:rFonts w:ascii="Arial" w:cs="Arial" w:eastAsia="Arial" w:hAnsi="Arial"/>
          <w:spacing w:val="2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uma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d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s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p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r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t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es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m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d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t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v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so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esc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r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t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com</w:t>
      </w:r>
      <w:r>
        <w:rPr>
          <w:rFonts w:ascii="Arial" w:cs="Arial" w:eastAsia="Arial" w:hAnsi="Arial"/>
          <w:spacing w:val="2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10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d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s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de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t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ec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d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ê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c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a.</w:t>
      </w:r>
    </w:p>
    <w:p>
      <w:pPr>
        <w:rPr>
          <w:sz w:val="24"/>
          <w:szCs w:val="24"/>
        </w:rPr>
        <w:jc w:val="left"/>
        <w:spacing w:before="11" w:line="240" w:lineRule="exact"/>
      </w:pPr>
      <w:r>
        <w:rPr>
          <w:sz w:val="24"/>
          <w:szCs w:val="24"/>
        </w:rPr>
      </w:r>
    </w:p>
    <w:p>
      <w:pPr>
        <w:rPr>
          <w:rFonts w:ascii="Arial" w:cs="Arial" w:eastAsia="Arial" w:hAnsi="Arial"/>
          <w:sz w:val="22"/>
          <w:szCs w:val="22"/>
        </w:rPr>
        <w:jc w:val="both"/>
        <w:ind w:left="1440" w:right="85"/>
      </w:pPr>
      <w:r>
        <w:rPr>
          <w:rFonts w:ascii="Arial" w:cs="Arial" w:eastAsia="Arial" w:hAnsi="Arial"/>
          <w:b/>
          <w:sz w:val="22"/>
          <w:szCs w:val="22"/>
        </w:rPr>
      </w:r>
      <w:r>
        <w:rPr>
          <w:rFonts w:ascii="Arial" w:cs="Arial" w:eastAsia="Arial" w:hAnsi="Arial"/>
          <w:b/>
          <w:spacing w:val="-1"/>
          <w:w w:val="100"/>
          <w:sz w:val="22"/>
          <w:szCs w:val="22"/>
          <w:u w:color="000000" w:val="thick"/>
        </w:rPr>
        <w:t>C</w:t>
      </w:r>
      <w:r>
        <w:rPr>
          <w:rFonts w:ascii="Arial" w:cs="Arial" w:eastAsia="Arial" w:hAnsi="Arial"/>
          <w:b/>
          <w:spacing w:val="-1"/>
          <w:w w:val="100"/>
          <w:sz w:val="22"/>
          <w:szCs w:val="22"/>
          <w:u w:color="000000" w:val="thick"/>
        </w:rPr>
      </w:r>
      <w:r>
        <w:rPr>
          <w:rFonts w:ascii="Arial" w:cs="Arial" w:eastAsia="Arial" w:hAnsi="Arial"/>
          <w:b/>
          <w:spacing w:val="1"/>
          <w:w w:val="100"/>
          <w:sz w:val="22"/>
          <w:szCs w:val="22"/>
          <w:u w:color="000000" w:val="thick"/>
        </w:rPr>
        <w:t>l</w:t>
      </w:r>
      <w:r>
        <w:rPr>
          <w:rFonts w:ascii="Arial" w:cs="Arial" w:eastAsia="Arial" w:hAnsi="Arial"/>
          <w:b/>
          <w:spacing w:val="1"/>
          <w:w w:val="100"/>
          <w:sz w:val="22"/>
          <w:szCs w:val="22"/>
          <w:u w:color="000000" w:val="thick"/>
        </w:rPr>
      </w:r>
      <w:r>
        <w:rPr>
          <w:rFonts w:ascii="Arial" w:cs="Arial" w:eastAsia="Arial" w:hAnsi="Arial"/>
          <w:b/>
          <w:spacing w:val="0"/>
          <w:w w:val="100"/>
          <w:sz w:val="22"/>
          <w:szCs w:val="22"/>
          <w:u w:color="000000" w:val="thick"/>
        </w:rPr>
        <w:t>á</w:t>
      </w:r>
      <w:r>
        <w:rPr>
          <w:rFonts w:ascii="Arial" w:cs="Arial" w:eastAsia="Arial" w:hAnsi="Arial"/>
          <w:b/>
          <w:spacing w:val="-1"/>
          <w:w w:val="100"/>
          <w:sz w:val="22"/>
          <w:szCs w:val="22"/>
          <w:u w:color="000000" w:val="thick"/>
        </w:rPr>
        <w:t>u</w:t>
      </w:r>
      <w:r>
        <w:rPr>
          <w:rFonts w:ascii="Arial" w:cs="Arial" w:eastAsia="Arial" w:hAnsi="Arial"/>
          <w:b/>
          <w:spacing w:val="-1"/>
          <w:w w:val="100"/>
          <w:sz w:val="22"/>
          <w:szCs w:val="22"/>
          <w:u w:color="000000" w:val="thick"/>
        </w:rPr>
      </w:r>
      <w:r>
        <w:rPr>
          <w:rFonts w:ascii="Arial" w:cs="Arial" w:eastAsia="Arial" w:hAnsi="Arial"/>
          <w:b/>
          <w:spacing w:val="0"/>
          <w:w w:val="100"/>
          <w:sz w:val="22"/>
          <w:szCs w:val="22"/>
          <w:u w:color="000000" w:val="thick"/>
        </w:rPr>
        <w:t>s</w:t>
      </w:r>
      <w:r>
        <w:rPr>
          <w:rFonts w:ascii="Arial" w:cs="Arial" w:eastAsia="Arial" w:hAnsi="Arial"/>
          <w:b/>
          <w:spacing w:val="-1"/>
          <w:w w:val="100"/>
          <w:sz w:val="22"/>
          <w:szCs w:val="22"/>
          <w:u w:color="000000" w:val="thick"/>
        </w:rPr>
        <w:t>u</w:t>
      </w:r>
      <w:r>
        <w:rPr>
          <w:rFonts w:ascii="Arial" w:cs="Arial" w:eastAsia="Arial" w:hAnsi="Arial"/>
          <w:b/>
          <w:spacing w:val="-1"/>
          <w:w w:val="100"/>
          <w:sz w:val="22"/>
          <w:szCs w:val="22"/>
          <w:u w:color="000000" w:val="thick"/>
        </w:rPr>
      </w:r>
      <w:r>
        <w:rPr>
          <w:rFonts w:ascii="Arial" w:cs="Arial" w:eastAsia="Arial" w:hAnsi="Arial"/>
          <w:b/>
          <w:spacing w:val="1"/>
          <w:w w:val="100"/>
          <w:sz w:val="22"/>
          <w:szCs w:val="22"/>
          <w:u w:color="000000" w:val="thick"/>
        </w:rPr>
        <w:t>l</w:t>
      </w:r>
      <w:r>
        <w:rPr>
          <w:rFonts w:ascii="Arial" w:cs="Arial" w:eastAsia="Arial" w:hAnsi="Arial"/>
          <w:b/>
          <w:spacing w:val="1"/>
          <w:w w:val="100"/>
          <w:sz w:val="22"/>
          <w:szCs w:val="22"/>
          <w:u w:color="000000" w:val="thick"/>
        </w:rPr>
      </w:r>
      <w:r>
        <w:rPr>
          <w:rFonts w:ascii="Arial" w:cs="Arial" w:eastAsia="Arial" w:hAnsi="Arial"/>
          <w:b/>
          <w:spacing w:val="0"/>
          <w:w w:val="100"/>
          <w:sz w:val="22"/>
          <w:szCs w:val="22"/>
          <w:u w:color="000000" w:val="thick"/>
        </w:rPr>
        <w:t>a</w:t>
      </w:r>
      <w:r>
        <w:rPr>
          <w:rFonts w:ascii="Arial" w:cs="Arial" w:eastAsia="Arial" w:hAnsi="Arial"/>
          <w:b/>
          <w:spacing w:val="25"/>
          <w:w w:val="100"/>
          <w:sz w:val="22"/>
          <w:szCs w:val="22"/>
          <w:u w:color="000000" w:val="thick"/>
        </w:rPr>
        <w:t> 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  <w:u w:color="000000" w:val="thick"/>
        </w:rPr>
        <w:t>6ª</w:t>
      </w:r>
      <w:r>
        <w:rPr>
          <w:rFonts w:ascii="Arial" w:cs="Arial" w:eastAsia="Arial" w:hAnsi="Arial"/>
          <w:b/>
          <w:spacing w:val="26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-</w:t>
      </w:r>
      <w:r>
        <w:rPr>
          <w:rFonts w:ascii="Arial" w:cs="Arial" w:eastAsia="Arial" w:hAnsi="Arial"/>
          <w:spacing w:val="26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C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s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t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t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u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m</w:t>
      </w:r>
      <w:r>
        <w:rPr>
          <w:rFonts w:ascii="Arial" w:cs="Arial" w:eastAsia="Arial" w:hAnsi="Arial"/>
          <w:spacing w:val="26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m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t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v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os</w:t>
      </w:r>
      <w:r>
        <w:rPr>
          <w:rFonts w:ascii="Arial" w:cs="Arial" w:eastAsia="Arial" w:hAnsi="Arial"/>
          <w:spacing w:val="25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p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r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25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25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r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esc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s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ão</w:t>
      </w:r>
      <w:r>
        <w:rPr>
          <w:rFonts w:ascii="Arial" w:cs="Arial" w:eastAsia="Arial" w:hAnsi="Arial"/>
          <w:spacing w:val="25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d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s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t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23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2"/>
          <w:w w:val="100"/>
          <w:sz w:val="22"/>
          <w:szCs w:val="22"/>
        </w:rPr>
        <w:t>T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r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m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25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de</w:t>
      </w:r>
      <w:r>
        <w:rPr>
          <w:rFonts w:ascii="Arial" w:cs="Arial" w:eastAsia="Arial" w:hAnsi="Arial"/>
          <w:spacing w:val="25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C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m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pr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m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sso</w:t>
      </w:r>
      <w:r>
        <w:rPr>
          <w:rFonts w:ascii="Arial" w:cs="Arial" w:eastAsia="Arial" w:hAnsi="Arial"/>
          <w:spacing w:val="25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de</w:t>
      </w:r>
    </w:p>
    <w:p>
      <w:pPr>
        <w:rPr>
          <w:rFonts w:ascii="Arial" w:cs="Arial" w:eastAsia="Arial" w:hAnsi="Arial"/>
          <w:sz w:val="22"/>
          <w:szCs w:val="22"/>
        </w:rPr>
        <w:jc w:val="both"/>
        <w:spacing w:before="4"/>
        <w:ind w:left="1440" w:right="7797"/>
      </w:pPr>
      <w:r>
        <w:rPr>
          <w:rFonts w:ascii="Arial" w:cs="Arial" w:eastAsia="Arial" w:hAnsi="Arial"/>
          <w:spacing w:val="-1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s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t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á</w:t>
      </w:r>
      <w:r>
        <w:rPr>
          <w:rFonts w:ascii="Arial" w:cs="Arial" w:eastAsia="Arial" w:hAnsi="Arial"/>
          <w:spacing w:val="2"/>
          <w:w w:val="100"/>
          <w:sz w:val="22"/>
          <w:szCs w:val="22"/>
        </w:rPr>
        <w:t>g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o:</w:t>
      </w:r>
    </w:p>
    <w:p>
      <w:pPr>
        <w:rPr>
          <w:rFonts w:ascii="Arial" w:cs="Arial" w:eastAsia="Arial" w:hAnsi="Arial"/>
          <w:sz w:val="22"/>
          <w:szCs w:val="22"/>
        </w:rPr>
        <w:jc w:val="left"/>
        <w:spacing w:line="240" w:lineRule="exact"/>
        <w:ind w:left="2148"/>
      </w:pPr>
      <w:r>
        <w:rPr>
          <w:rFonts w:ascii="Arial" w:cs="Arial" w:eastAsia="Arial" w:hAnsi="Arial"/>
          <w:spacing w:val="0"/>
          <w:w w:val="100"/>
          <w:sz w:val="22"/>
          <w:szCs w:val="22"/>
        </w:rPr>
        <w:t>a)</w:t>
      </w:r>
      <w:r>
        <w:rPr>
          <w:rFonts w:ascii="Arial" w:cs="Arial" w:eastAsia="Arial" w:hAnsi="Arial"/>
          <w:spacing w:val="2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co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c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l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us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ã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ou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b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d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no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do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c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u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r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so;</w:t>
      </w:r>
    </w:p>
    <w:p>
      <w:pPr>
        <w:rPr>
          <w:rFonts w:ascii="Arial" w:cs="Arial" w:eastAsia="Arial" w:hAnsi="Arial"/>
          <w:sz w:val="22"/>
          <w:szCs w:val="22"/>
        </w:rPr>
        <w:jc w:val="left"/>
        <w:spacing w:line="240" w:lineRule="exact"/>
        <w:ind w:left="2148"/>
      </w:pPr>
      <w:r>
        <w:rPr>
          <w:rFonts w:ascii="Arial" w:cs="Arial" w:eastAsia="Arial" w:hAnsi="Arial"/>
          <w:spacing w:val="0"/>
          <w:w w:val="100"/>
          <w:sz w:val="22"/>
          <w:szCs w:val="22"/>
        </w:rPr>
        <w:t>b)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t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r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c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m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t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da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m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t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r</w:t>
      </w:r>
      <w:r>
        <w:rPr>
          <w:rFonts w:ascii="Arial" w:cs="Arial" w:eastAsia="Arial" w:hAnsi="Arial"/>
          <w:spacing w:val="-4"/>
          <w:w w:val="100"/>
          <w:sz w:val="22"/>
          <w:szCs w:val="22"/>
        </w:rPr>
        <w:t>í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cu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l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a;</w:t>
      </w:r>
    </w:p>
    <w:p>
      <w:pPr>
        <w:rPr>
          <w:rFonts w:ascii="Arial" w:cs="Arial" w:eastAsia="Arial" w:hAnsi="Arial"/>
          <w:sz w:val="22"/>
          <w:szCs w:val="22"/>
        </w:rPr>
        <w:jc w:val="left"/>
        <w:spacing w:before="1"/>
        <w:ind w:left="2148"/>
      </w:pPr>
      <w:r>
        <w:rPr>
          <w:rFonts w:ascii="Arial" w:cs="Arial" w:eastAsia="Arial" w:hAnsi="Arial"/>
          <w:spacing w:val="0"/>
          <w:w w:val="100"/>
          <w:sz w:val="22"/>
          <w:szCs w:val="22"/>
        </w:rPr>
        <w:t>c)</w:t>
      </w:r>
      <w:r>
        <w:rPr>
          <w:rFonts w:ascii="Arial" w:cs="Arial" w:eastAsia="Arial" w:hAnsi="Arial"/>
          <w:spacing w:val="2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ã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c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u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m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pri</w:t>
      </w:r>
      <w:r>
        <w:rPr>
          <w:rFonts w:ascii="Arial" w:cs="Arial" w:eastAsia="Arial" w:hAnsi="Arial"/>
          <w:spacing w:val="2"/>
          <w:w w:val="100"/>
          <w:sz w:val="22"/>
          <w:szCs w:val="22"/>
        </w:rPr>
        <w:t>m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t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de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c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l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á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u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su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l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des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t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2"/>
          <w:w w:val="100"/>
          <w:sz w:val="22"/>
          <w:szCs w:val="22"/>
        </w:rPr>
        <w:t>T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r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m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;</w:t>
      </w:r>
    </w:p>
    <w:p>
      <w:pPr>
        <w:rPr>
          <w:rFonts w:ascii="Arial" w:cs="Arial" w:eastAsia="Arial" w:hAnsi="Arial"/>
          <w:sz w:val="22"/>
          <w:szCs w:val="22"/>
        </w:rPr>
        <w:jc w:val="left"/>
        <w:spacing w:line="240" w:lineRule="exact"/>
        <w:ind w:left="2148"/>
      </w:pPr>
      <w:r>
        <w:rPr>
          <w:rFonts w:ascii="Arial" w:cs="Arial" w:eastAsia="Arial" w:hAnsi="Arial"/>
          <w:spacing w:val="0"/>
          <w:w w:val="100"/>
          <w:sz w:val="22"/>
          <w:szCs w:val="22"/>
        </w:rPr>
        <w:t>d)</w:t>
      </w:r>
      <w:r>
        <w:rPr>
          <w:rFonts w:ascii="Arial" w:cs="Arial" w:eastAsia="Arial" w:hAnsi="Arial"/>
          <w:spacing w:val="2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f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eti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v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aç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ã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no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2"/>
          <w:w w:val="100"/>
          <w:sz w:val="22"/>
          <w:szCs w:val="22"/>
        </w:rPr>
        <w:t>q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u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d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r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de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em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p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r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2"/>
          <w:w w:val="100"/>
          <w:sz w:val="22"/>
          <w:szCs w:val="22"/>
        </w:rPr>
        <w:t>g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d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os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da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U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d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de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C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ce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d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t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.</w:t>
      </w:r>
    </w:p>
    <w:p>
      <w:pPr>
        <w:rPr>
          <w:sz w:val="24"/>
          <w:szCs w:val="24"/>
        </w:rPr>
        <w:jc w:val="left"/>
        <w:spacing w:before="11" w:line="240" w:lineRule="exact"/>
      </w:pPr>
      <w:r>
        <w:rPr>
          <w:sz w:val="24"/>
          <w:szCs w:val="24"/>
        </w:rPr>
      </w:r>
    </w:p>
    <w:p>
      <w:pPr>
        <w:rPr>
          <w:rFonts w:ascii="Arial" w:cs="Arial" w:eastAsia="Arial" w:hAnsi="Arial"/>
          <w:sz w:val="22"/>
          <w:szCs w:val="22"/>
        </w:rPr>
        <w:jc w:val="both"/>
        <w:ind w:left="1440" w:right="4314"/>
      </w:pPr>
      <w:r>
        <w:rPr>
          <w:rFonts w:ascii="Arial" w:cs="Arial" w:eastAsia="Arial" w:hAnsi="Arial"/>
          <w:b/>
          <w:sz w:val="22"/>
          <w:szCs w:val="22"/>
        </w:rPr>
      </w:r>
      <w:r>
        <w:rPr>
          <w:rFonts w:ascii="Arial" w:cs="Arial" w:eastAsia="Arial" w:hAnsi="Arial"/>
          <w:b/>
          <w:spacing w:val="-1"/>
          <w:w w:val="100"/>
          <w:sz w:val="22"/>
          <w:szCs w:val="22"/>
          <w:u w:color="000000" w:val="thick"/>
        </w:rPr>
        <w:t>C</w:t>
      </w:r>
      <w:r>
        <w:rPr>
          <w:rFonts w:ascii="Arial" w:cs="Arial" w:eastAsia="Arial" w:hAnsi="Arial"/>
          <w:b/>
          <w:spacing w:val="-1"/>
          <w:w w:val="100"/>
          <w:sz w:val="22"/>
          <w:szCs w:val="22"/>
          <w:u w:color="000000" w:val="thick"/>
        </w:rPr>
      </w:r>
      <w:r>
        <w:rPr>
          <w:rFonts w:ascii="Arial" w:cs="Arial" w:eastAsia="Arial" w:hAnsi="Arial"/>
          <w:b/>
          <w:spacing w:val="1"/>
          <w:w w:val="100"/>
          <w:sz w:val="22"/>
          <w:szCs w:val="22"/>
          <w:u w:color="000000" w:val="thick"/>
        </w:rPr>
        <w:t>l</w:t>
      </w:r>
      <w:r>
        <w:rPr>
          <w:rFonts w:ascii="Arial" w:cs="Arial" w:eastAsia="Arial" w:hAnsi="Arial"/>
          <w:b/>
          <w:spacing w:val="1"/>
          <w:w w:val="100"/>
          <w:sz w:val="22"/>
          <w:szCs w:val="22"/>
          <w:u w:color="000000" w:val="thick"/>
        </w:rPr>
      </w:r>
      <w:r>
        <w:rPr>
          <w:rFonts w:ascii="Arial" w:cs="Arial" w:eastAsia="Arial" w:hAnsi="Arial"/>
          <w:b/>
          <w:spacing w:val="0"/>
          <w:w w:val="100"/>
          <w:sz w:val="22"/>
          <w:szCs w:val="22"/>
          <w:u w:color="000000" w:val="thick"/>
        </w:rPr>
        <w:t>á</w:t>
      </w:r>
      <w:r>
        <w:rPr>
          <w:rFonts w:ascii="Arial" w:cs="Arial" w:eastAsia="Arial" w:hAnsi="Arial"/>
          <w:b/>
          <w:spacing w:val="-1"/>
          <w:w w:val="100"/>
          <w:sz w:val="22"/>
          <w:szCs w:val="22"/>
          <w:u w:color="000000" w:val="thick"/>
        </w:rPr>
        <w:t>u</w:t>
      </w:r>
      <w:r>
        <w:rPr>
          <w:rFonts w:ascii="Arial" w:cs="Arial" w:eastAsia="Arial" w:hAnsi="Arial"/>
          <w:b/>
          <w:spacing w:val="-1"/>
          <w:w w:val="100"/>
          <w:sz w:val="22"/>
          <w:szCs w:val="22"/>
          <w:u w:color="000000" w:val="thick"/>
        </w:rPr>
      </w:r>
      <w:r>
        <w:rPr>
          <w:rFonts w:ascii="Arial" w:cs="Arial" w:eastAsia="Arial" w:hAnsi="Arial"/>
          <w:b/>
          <w:spacing w:val="0"/>
          <w:w w:val="100"/>
          <w:sz w:val="22"/>
          <w:szCs w:val="22"/>
          <w:u w:color="000000" w:val="thick"/>
        </w:rPr>
        <w:t>s</w:t>
      </w:r>
      <w:r>
        <w:rPr>
          <w:rFonts w:ascii="Arial" w:cs="Arial" w:eastAsia="Arial" w:hAnsi="Arial"/>
          <w:b/>
          <w:spacing w:val="-1"/>
          <w:w w:val="100"/>
          <w:sz w:val="22"/>
          <w:szCs w:val="22"/>
          <w:u w:color="000000" w:val="thick"/>
        </w:rPr>
        <w:t>u</w:t>
      </w:r>
      <w:r>
        <w:rPr>
          <w:rFonts w:ascii="Arial" w:cs="Arial" w:eastAsia="Arial" w:hAnsi="Arial"/>
          <w:b/>
          <w:spacing w:val="-1"/>
          <w:w w:val="100"/>
          <w:sz w:val="22"/>
          <w:szCs w:val="22"/>
          <w:u w:color="000000" w:val="thick"/>
        </w:rPr>
      </w:r>
      <w:r>
        <w:rPr>
          <w:rFonts w:ascii="Arial" w:cs="Arial" w:eastAsia="Arial" w:hAnsi="Arial"/>
          <w:b/>
          <w:spacing w:val="1"/>
          <w:w w:val="100"/>
          <w:sz w:val="22"/>
          <w:szCs w:val="22"/>
          <w:u w:color="000000" w:val="thick"/>
        </w:rPr>
        <w:t>l</w:t>
      </w:r>
      <w:r>
        <w:rPr>
          <w:rFonts w:ascii="Arial" w:cs="Arial" w:eastAsia="Arial" w:hAnsi="Arial"/>
          <w:b/>
          <w:spacing w:val="1"/>
          <w:w w:val="100"/>
          <w:sz w:val="22"/>
          <w:szCs w:val="22"/>
          <w:u w:color="000000" w:val="thick"/>
        </w:rPr>
      </w:r>
      <w:r>
        <w:rPr>
          <w:rFonts w:ascii="Arial" w:cs="Arial" w:eastAsia="Arial" w:hAnsi="Arial"/>
          <w:b/>
          <w:spacing w:val="0"/>
          <w:w w:val="100"/>
          <w:sz w:val="22"/>
          <w:szCs w:val="22"/>
          <w:u w:color="000000" w:val="thick"/>
        </w:rPr>
        <w:t>a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  <w:u w:color="000000" w:val="thick"/>
        </w:rPr>
        <w:t> </w:t>
      </w:r>
      <w:r>
        <w:rPr>
          <w:rFonts w:ascii="Arial" w:cs="Arial" w:eastAsia="Arial" w:hAnsi="Arial"/>
          <w:b/>
          <w:spacing w:val="-2"/>
          <w:w w:val="100"/>
          <w:sz w:val="22"/>
          <w:szCs w:val="22"/>
          <w:u w:color="000000" w:val="thick"/>
        </w:rPr>
        <w:t>7</w:t>
      </w:r>
      <w:r>
        <w:rPr>
          <w:rFonts w:ascii="Arial" w:cs="Arial" w:eastAsia="Arial" w:hAnsi="Arial"/>
          <w:b/>
          <w:spacing w:val="-2"/>
          <w:w w:val="100"/>
          <w:sz w:val="22"/>
          <w:szCs w:val="22"/>
          <w:u w:color="000000" w:val="thick"/>
        </w:rPr>
      </w:r>
      <w:r>
        <w:rPr>
          <w:rFonts w:ascii="Arial" w:cs="Arial" w:eastAsia="Arial" w:hAnsi="Arial"/>
          <w:b/>
          <w:spacing w:val="0"/>
          <w:w w:val="100"/>
          <w:sz w:val="22"/>
          <w:szCs w:val="22"/>
          <w:u w:color="000000" w:val="thick"/>
        </w:rPr>
        <w:t>ª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-</w:t>
      </w:r>
      <w:r>
        <w:rPr>
          <w:rFonts w:ascii="Arial" w:cs="Arial" w:eastAsia="Arial" w:hAnsi="Arial"/>
          <w:spacing w:val="2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C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b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à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U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d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de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C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ce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d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t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e:</w:t>
      </w:r>
    </w:p>
    <w:p>
      <w:pPr>
        <w:rPr>
          <w:rFonts w:ascii="Arial" w:cs="Arial" w:eastAsia="Arial" w:hAnsi="Arial"/>
          <w:sz w:val="22"/>
          <w:szCs w:val="22"/>
        </w:rPr>
        <w:jc w:val="left"/>
        <w:spacing w:before="8" w:line="240" w:lineRule="exact"/>
        <w:ind w:firstLine="708" w:left="1440" w:right="86"/>
      </w:pPr>
      <w:r>
        <w:rPr>
          <w:rFonts w:ascii="Arial" w:cs="Arial" w:eastAsia="Arial" w:hAnsi="Arial"/>
          <w:spacing w:val="0"/>
          <w:w w:val="100"/>
          <w:sz w:val="22"/>
          <w:szCs w:val="22"/>
        </w:rPr>
        <w:t>a)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42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prop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r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c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ar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42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ao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4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s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t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2"/>
          <w:w w:val="100"/>
          <w:sz w:val="22"/>
          <w:szCs w:val="22"/>
        </w:rPr>
        <w:t>g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ário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4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ati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v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d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d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s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41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de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4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p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r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d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z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2"/>
          <w:w w:val="100"/>
          <w:sz w:val="22"/>
          <w:szCs w:val="22"/>
        </w:rPr>
        <w:t>g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em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42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p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r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3"/>
          <w:w w:val="100"/>
          <w:sz w:val="22"/>
          <w:szCs w:val="22"/>
        </w:rPr>
        <w:t>f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ss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l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4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v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v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ê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c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no</w:t>
      </w:r>
    </w:p>
    <w:p>
      <w:pPr>
        <w:rPr>
          <w:rFonts w:ascii="Arial" w:cs="Arial" w:eastAsia="Arial" w:hAnsi="Arial"/>
          <w:sz w:val="22"/>
          <w:szCs w:val="22"/>
        </w:rPr>
        <w:jc w:val="both"/>
        <w:spacing w:line="240" w:lineRule="exact"/>
        <w:ind w:left="1440" w:right="838"/>
      </w:pPr>
      <w:r>
        <w:rPr>
          <w:rFonts w:ascii="Arial" w:cs="Arial" w:eastAsia="Arial" w:hAnsi="Arial"/>
          <w:spacing w:val="0"/>
          <w:w w:val="100"/>
          <w:sz w:val="22"/>
          <w:szCs w:val="22"/>
        </w:rPr>
        <w:t>amb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t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soc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al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cu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l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t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u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r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l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comp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t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í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v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el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2"/>
          <w:w w:val="100"/>
          <w:sz w:val="22"/>
          <w:szCs w:val="22"/>
        </w:rPr>
        <w:t>c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om</w:t>
      </w:r>
      <w:r>
        <w:rPr>
          <w:rFonts w:ascii="Arial" w:cs="Arial" w:eastAsia="Arial" w:hAnsi="Arial"/>
          <w:spacing w:val="2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p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r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3"/>
          <w:w w:val="100"/>
          <w:sz w:val="22"/>
          <w:szCs w:val="22"/>
        </w:rPr>
        <w:t>f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s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são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3"/>
          <w:w w:val="100"/>
          <w:sz w:val="22"/>
          <w:szCs w:val="22"/>
        </w:rPr>
        <w:t>f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r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m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ção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ac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d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ê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m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ca;</w:t>
      </w:r>
    </w:p>
    <w:p>
      <w:pPr>
        <w:rPr>
          <w:rFonts w:ascii="Arial" w:cs="Arial" w:eastAsia="Arial" w:hAnsi="Arial"/>
          <w:sz w:val="22"/>
          <w:szCs w:val="22"/>
        </w:rPr>
        <w:jc w:val="left"/>
        <w:spacing w:before="6" w:line="240" w:lineRule="exact"/>
        <w:ind w:firstLine="708" w:left="1440" w:right="86"/>
      </w:pPr>
      <w:r>
        <w:rPr>
          <w:rFonts w:ascii="Arial" w:cs="Arial" w:eastAsia="Arial" w:hAnsi="Arial"/>
          <w:spacing w:val="0"/>
          <w:w w:val="100"/>
          <w:sz w:val="22"/>
          <w:szCs w:val="22"/>
        </w:rPr>
        <w:t>b)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42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su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b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s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d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ar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42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41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s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t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t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u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ç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ão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4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de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4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ns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no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4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com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42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nfo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r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m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aç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õ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es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38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2"/>
          <w:w w:val="100"/>
          <w:sz w:val="22"/>
          <w:szCs w:val="22"/>
        </w:rPr>
        <w:t>q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ue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4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prop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c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em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42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p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r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m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or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m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t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do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s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s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t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m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acad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ê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m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co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do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pró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p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r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es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t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á</w:t>
      </w:r>
      <w:r>
        <w:rPr>
          <w:rFonts w:ascii="Arial" w:cs="Arial" w:eastAsia="Arial" w:hAnsi="Arial"/>
          <w:spacing w:val="2"/>
          <w:w w:val="100"/>
          <w:sz w:val="22"/>
          <w:szCs w:val="22"/>
        </w:rPr>
        <w:t>g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;</w:t>
      </w:r>
    </w:p>
    <w:p>
      <w:pPr>
        <w:rPr>
          <w:rFonts w:ascii="Arial" w:cs="Arial" w:eastAsia="Arial" w:hAnsi="Arial"/>
          <w:sz w:val="22"/>
          <w:szCs w:val="22"/>
        </w:rPr>
        <w:jc w:val="left"/>
        <w:spacing w:before="2" w:line="240" w:lineRule="exact"/>
        <w:ind w:firstLine="708" w:left="1440" w:right="83"/>
      </w:pPr>
      <w:r>
        <w:rPr>
          <w:rFonts w:ascii="Arial" w:cs="Arial" w:eastAsia="Arial" w:hAnsi="Arial"/>
          <w:spacing w:val="0"/>
          <w:w w:val="100"/>
          <w:sz w:val="22"/>
          <w:szCs w:val="22"/>
        </w:rPr>
        <w:t>c)</w:t>
      </w:r>
      <w:r>
        <w:rPr>
          <w:rFonts w:ascii="Arial" w:cs="Arial" w:eastAsia="Arial" w:hAnsi="Arial"/>
          <w:spacing w:val="45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pro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v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d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nc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ar</w:t>
      </w:r>
      <w:r>
        <w:rPr>
          <w:rFonts w:ascii="Arial" w:cs="Arial" w:eastAsia="Arial" w:hAnsi="Arial"/>
          <w:spacing w:val="45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44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s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2"/>
          <w:w w:val="100"/>
          <w:sz w:val="22"/>
          <w:szCs w:val="22"/>
        </w:rPr>
        <w:t>g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u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r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44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de</w:t>
      </w:r>
      <w:r>
        <w:rPr>
          <w:rFonts w:ascii="Arial" w:cs="Arial" w:eastAsia="Arial" w:hAnsi="Arial"/>
          <w:spacing w:val="44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ac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d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ntes</w:t>
      </w:r>
      <w:r>
        <w:rPr>
          <w:rFonts w:ascii="Arial" w:cs="Arial" w:eastAsia="Arial" w:hAnsi="Arial"/>
          <w:spacing w:val="45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p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s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so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s</w:t>
      </w:r>
      <w:r>
        <w:rPr>
          <w:rFonts w:ascii="Arial" w:cs="Arial" w:eastAsia="Arial" w:hAnsi="Arial"/>
          <w:spacing w:val="44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em</w:t>
      </w:r>
      <w:r>
        <w:rPr>
          <w:rFonts w:ascii="Arial" w:cs="Arial" w:eastAsia="Arial" w:hAnsi="Arial"/>
          <w:spacing w:val="43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f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v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or</w:t>
      </w:r>
      <w:r>
        <w:rPr>
          <w:rFonts w:ascii="Arial" w:cs="Arial" w:eastAsia="Arial" w:hAnsi="Arial"/>
          <w:spacing w:val="45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do</w:t>
      </w:r>
      <w:r>
        <w:rPr>
          <w:rFonts w:ascii="Arial" w:cs="Arial" w:eastAsia="Arial" w:hAnsi="Arial"/>
          <w:spacing w:val="44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es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t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2"/>
          <w:w w:val="100"/>
          <w:sz w:val="22"/>
          <w:szCs w:val="22"/>
        </w:rPr>
        <w:t>g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ário</w:t>
      </w:r>
      <w:r>
        <w:rPr>
          <w:rFonts w:ascii="Arial" w:cs="Arial" w:eastAsia="Arial" w:hAnsi="Arial"/>
          <w:spacing w:val="44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s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m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ô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us</w:t>
      </w:r>
      <w:r>
        <w:rPr>
          <w:rFonts w:ascii="Arial" w:cs="Arial" w:eastAsia="Arial" w:hAnsi="Arial"/>
          <w:spacing w:val="56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p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r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54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este</w:t>
      </w:r>
      <w:r>
        <w:rPr>
          <w:rFonts w:ascii="Arial" w:cs="Arial" w:eastAsia="Arial" w:hAnsi="Arial"/>
          <w:spacing w:val="54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ou</w:t>
      </w:r>
      <w:r>
        <w:rPr>
          <w:rFonts w:ascii="Arial" w:cs="Arial" w:eastAsia="Arial" w:hAnsi="Arial"/>
          <w:spacing w:val="57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p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r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56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56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nstitu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ção</w:t>
      </w:r>
      <w:r>
        <w:rPr>
          <w:rFonts w:ascii="Arial" w:cs="Arial" w:eastAsia="Arial" w:hAnsi="Arial"/>
          <w:spacing w:val="53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de</w:t>
      </w:r>
      <w:r>
        <w:rPr>
          <w:rFonts w:ascii="Arial" w:cs="Arial" w:eastAsia="Arial" w:hAnsi="Arial"/>
          <w:spacing w:val="56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ns</w:t>
      </w:r>
      <w:r>
        <w:rPr>
          <w:rFonts w:ascii="Arial" w:cs="Arial" w:eastAsia="Arial" w:hAnsi="Arial"/>
          <w:spacing w:val="-4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no</w:t>
      </w:r>
      <w:r>
        <w:rPr>
          <w:rFonts w:ascii="Arial" w:cs="Arial" w:eastAsia="Arial" w:hAnsi="Arial"/>
          <w:spacing w:val="57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-</w:t>
      </w:r>
      <w:r>
        <w:rPr>
          <w:rFonts w:ascii="Arial" w:cs="Arial" w:eastAsia="Arial" w:hAnsi="Arial"/>
          <w:spacing w:val="58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p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ó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l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ce</w:t>
      </w:r>
      <w:r>
        <w:rPr>
          <w:rFonts w:ascii="Arial" w:cs="Arial" w:eastAsia="Arial" w:hAnsi="Arial"/>
          <w:spacing w:val="56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.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º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: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         </w:t>
      </w:r>
      <w:r>
        <w:rPr>
          <w:rFonts w:ascii="Arial" w:cs="Arial" w:eastAsia="Arial" w:hAnsi="Arial"/>
          <w:spacing w:val="56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,</w:t>
      </w:r>
      <w:r>
        <w:rPr>
          <w:rFonts w:ascii="Arial" w:cs="Arial" w:eastAsia="Arial" w:hAnsi="Arial"/>
          <w:spacing w:val="57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s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2"/>
          <w:w w:val="100"/>
          <w:sz w:val="22"/>
          <w:szCs w:val="22"/>
        </w:rPr>
        <w:t>g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u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r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d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or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:</w:t>
      </w:r>
    </w:p>
    <w:p>
      <w:pPr>
        <w:rPr>
          <w:rFonts w:ascii="Arial" w:cs="Arial" w:eastAsia="Arial" w:hAnsi="Arial"/>
          <w:sz w:val="22"/>
          <w:szCs w:val="22"/>
        </w:rPr>
        <w:jc w:val="left"/>
        <w:spacing w:line="240" w:lineRule="exact"/>
        <w:ind w:left="2052"/>
      </w:pPr>
      <w:r>
        <w:rPr>
          <w:rFonts w:ascii="Arial" w:cs="Arial" w:eastAsia="Arial" w:hAnsi="Arial"/>
          <w:spacing w:val="0"/>
          <w:w w:val="100"/>
          <w:position w:val="-1"/>
          <w:sz w:val="22"/>
          <w:szCs w:val="22"/>
        </w:rPr>
        <w:t>.</w:t>
      </w:r>
      <w:r>
        <w:rPr>
          <w:rFonts w:ascii="Arial" w:cs="Arial" w:eastAsia="Arial" w:hAnsi="Arial"/>
          <w:spacing w:val="0"/>
          <w:w w:val="100"/>
          <w:position w:val="0"/>
          <w:sz w:val="22"/>
          <w:szCs w:val="22"/>
        </w:rPr>
      </w:r>
    </w:p>
    <w:p>
      <w:pPr>
        <w:rPr>
          <w:rFonts w:ascii="Arial" w:cs="Arial" w:eastAsia="Arial" w:hAnsi="Arial"/>
          <w:sz w:val="22"/>
          <w:szCs w:val="22"/>
        </w:rPr>
        <w:jc w:val="both"/>
        <w:spacing w:before="6"/>
        <w:ind w:firstLine="708" w:left="1440" w:right="80"/>
      </w:pPr>
      <w:r>
        <w:rPr>
          <w:rFonts w:ascii="Arial" w:cs="Arial" w:eastAsia="Arial" w:hAnsi="Arial"/>
          <w:spacing w:val="0"/>
          <w:w w:val="100"/>
          <w:sz w:val="22"/>
          <w:szCs w:val="22"/>
        </w:rPr>
        <w:t>d)</w:t>
      </w:r>
      <w:r>
        <w:rPr>
          <w:rFonts w:ascii="Arial" w:cs="Arial" w:eastAsia="Arial" w:hAnsi="Arial"/>
          <w:spacing w:val="9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pro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v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d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nc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ar</w:t>
      </w:r>
      <w:r>
        <w:rPr>
          <w:rFonts w:ascii="Arial" w:cs="Arial" w:eastAsia="Arial" w:hAnsi="Arial"/>
          <w:spacing w:val="9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8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p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2"/>
          <w:w w:val="100"/>
          <w:sz w:val="22"/>
          <w:szCs w:val="22"/>
        </w:rPr>
        <w:t>g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m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t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8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ao</w:t>
      </w:r>
      <w:r>
        <w:rPr>
          <w:rFonts w:ascii="Arial" w:cs="Arial" w:eastAsia="Arial" w:hAnsi="Arial"/>
          <w:spacing w:val="8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esta</w:t>
      </w:r>
      <w:r>
        <w:rPr>
          <w:rFonts w:ascii="Arial" w:cs="Arial" w:eastAsia="Arial" w:hAnsi="Arial"/>
          <w:spacing w:val="2"/>
          <w:w w:val="100"/>
          <w:sz w:val="22"/>
          <w:szCs w:val="22"/>
        </w:rPr>
        <w:t>g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á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r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8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de</w:t>
      </w:r>
      <w:r>
        <w:rPr>
          <w:rFonts w:ascii="Arial" w:cs="Arial" w:eastAsia="Arial" w:hAnsi="Arial"/>
          <w:spacing w:val="8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B</w:t>
      </w:r>
      <w:r>
        <w:rPr>
          <w:rFonts w:ascii="Arial" w:cs="Arial" w:eastAsia="Arial" w:hAnsi="Arial"/>
          <w:spacing w:val="2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l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s</w:t>
      </w:r>
      <w:r>
        <w:rPr>
          <w:rFonts w:ascii="Arial" w:cs="Arial" w:eastAsia="Arial" w:hAnsi="Arial"/>
          <w:spacing w:val="3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-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ux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í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l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1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M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sal</w:t>
      </w:r>
      <w:r>
        <w:rPr>
          <w:rFonts w:ascii="Arial" w:cs="Arial" w:eastAsia="Arial" w:hAnsi="Arial"/>
          <w:spacing w:val="7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no</w:t>
      </w:r>
      <w:r>
        <w:rPr>
          <w:rFonts w:ascii="Arial" w:cs="Arial" w:eastAsia="Arial" w:hAnsi="Arial"/>
          <w:spacing w:val="12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v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l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or</w:t>
      </w:r>
      <w:r>
        <w:rPr>
          <w:rFonts w:ascii="Arial" w:cs="Arial" w:eastAsia="Arial" w:hAnsi="Arial"/>
          <w:spacing w:val="9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de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(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       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)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.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29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S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b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r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12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s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t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12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v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l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or,</w:t>
      </w:r>
      <w:r>
        <w:rPr>
          <w:rFonts w:ascii="Arial" w:cs="Arial" w:eastAsia="Arial" w:hAnsi="Arial"/>
          <w:spacing w:val="14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2"/>
          <w:w w:val="100"/>
          <w:sz w:val="22"/>
          <w:szCs w:val="22"/>
        </w:rPr>
        <w:t>q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u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d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r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d</w:t>
      </w:r>
      <w:r>
        <w:rPr>
          <w:rFonts w:ascii="Arial" w:cs="Arial" w:eastAsia="Arial" w:hAnsi="Arial"/>
          <w:spacing w:val="2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-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se</w:t>
      </w:r>
      <w:r>
        <w:rPr>
          <w:rFonts w:ascii="Arial" w:cs="Arial" w:eastAsia="Arial" w:hAnsi="Arial"/>
          <w:spacing w:val="12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s</w:t>
      </w:r>
      <w:r>
        <w:rPr>
          <w:rFonts w:ascii="Arial" w:cs="Arial" w:eastAsia="Arial" w:hAnsi="Arial"/>
          <w:spacing w:val="1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l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m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t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es</w:t>
      </w:r>
      <w:r>
        <w:rPr>
          <w:rFonts w:ascii="Arial" w:cs="Arial" w:eastAsia="Arial" w:hAnsi="Arial"/>
          <w:spacing w:val="12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estabe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l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ec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d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s,</w:t>
      </w:r>
      <w:r>
        <w:rPr>
          <w:rFonts w:ascii="Arial" w:cs="Arial" w:eastAsia="Arial" w:hAnsi="Arial"/>
          <w:spacing w:val="14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d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sco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t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ar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-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se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-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á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m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p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s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t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de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R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da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na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F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nte;</w:t>
      </w:r>
    </w:p>
    <w:p>
      <w:pPr>
        <w:rPr>
          <w:rFonts w:ascii="Arial" w:cs="Arial" w:eastAsia="Arial" w:hAnsi="Arial"/>
          <w:sz w:val="22"/>
          <w:szCs w:val="22"/>
        </w:rPr>
        <w:jc w:val="both"/>
        <w:spacing w:before="3" w:line="240" w:lineRule="exact"/>
        <w:ind w:firstLine="708" w:left="1440" w:right="84"/>
      </w:pPr>
      <w:r>
        <w:rPr>
          <w:rFonts w:ascii="Arial" w:cs="Arial" w:eastAsia="Arial" w:hAnsi="Arial"/>
          <w:spacing w:val="0"/>
          <w:w w:val="100"/>
          <w:sz w:val="22"/>
          <w:szCs w:val="22"/>
        </w:rPr>
        <w:t>e)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pro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v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d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c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ar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t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r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sp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r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t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ou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p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2"/>
          <w:w w:val="100"/>
          <w:sz w:val="22"/>
          <w:szCs w:val="22"/>
        </w:rPr>
        <w:t>g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ame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t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de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u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x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í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l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2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-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t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r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sp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r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t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ao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s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t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g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ári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,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p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r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co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b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r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r</w:t>
      </w:r>
      <w:r>
        <w:rPr>
          <w:rFonts w:ascii="Arial" w:cs="Arial" w:eastAsia="Arial" w:hAnsi="Arial"/>
          <w:spacing w:val="2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s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d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sp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s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s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d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cor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r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t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es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do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s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t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á</w:t>
      </w:r>
      <w:r>
        <w:rPr>
          <w:rFonts w:ascii="Arial" w:cs="Arial" w:eastAsia="Arial" w:hAnsi="Arial"/>
          <w:spacing w:val="2"/>
          <w:w w:val="100"/>
          <w:sz w:val="22"/>
          <w:szCs w:val="22"/>
        </w:rPr>
        <w:t>g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o;</w:t>
      </w:r>
    </w:p>
    <w:p>
      <w:pPr>
        <w:rPr>
          <w:rFonts w:ascii="Arial" w:cs="Arial" w:eastAsia="Arial" w:hAnsi="Arial"/>
          <w:sz w:val="22"/>
          <w:szCs w:val="22"/>
        </w:rPr>
        <w:jc w:val="left"/>
        <w:spacing w:line="240" w:lineRule="exact"/>
        <w:ind w:left="2148"/>
      </w:pPr>
      <w:r>
        <w:rPr>
          <w:rFonts w:ascii="Arial" w:cs="Arial" w:eastAsia="Arial" w:hAnsi="Arial"/>
          <w:spacing w:val="1"/>
          <w:w w:val="100"/>
          <w:sz w:val="22"/>
          <w:szCs w:val="22"/>
        </w:rPr>
        <w:t>f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)</w:t>
      </w:r>
      <w:r>
        <w:rPr>
          <w:rFonts w:ascii="Arial" w:cs="Arial" w:eastAsia="Arial" w:hAnsi="Arial"/>
          <w:spacing w:val="7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c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m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u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car</w:t>
      </w:r>
      <w:r>
        <w:rPr>
          <w:rFonts w:ascii="Arial" w:cs="Arial" w:eastAsia="Arial" w:hAnsi="Arial"/>
          <w:spacing w:val="7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6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s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t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t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u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ç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ã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6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de</w:t>
      </w:r>
      <w:r>
        <w:rPr>
          <w:rFonts w:ascii="Arial" w:cs="Arial" w:eastAsia="Arial" w:hAnsi="Arial"/>
          <w:spacing w:val="5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ns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no</w:t>
      </w:r>
      <w:r>
        <w:rPr>
          <w:rFonts w:ascii="Arial" w:cs="Arial" w:eastAsia="Arial" w:hAnsi="Arial"/>
          <w:spacing w:val="5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em</w:t>
      </w:r>
      <w:r>
        <w:rPr>
          <w:rFonts w:ascii="Arial" w:cs="Arial" w:eastAsia="Arial" w:hAnsi="Arial"/>
          <w:spacing w:val="7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caso</w:t>
      </w:r>
      <w:r>
        <w:rPr>
          <w:rFonts w:ascii="Arial" w:cs="Arial" w:eastAsia="Arial" w:hAnsi="Arial"/>
          <w:spacing w:val="5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de</w:t>
      </w:r>
      <w:r>
        <w:rPr>
          <w:rFonts w:ascii="Arial" w:cs="Arial" w:eastAsia="Arial" w:hAnsi="Arial"/>
          <w:spacing w:val="8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pro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r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r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2"/>
          <w:w w:val="100"/>
          <w:sz w:val="22"/>
          <w:szCs w:val="22"/>
        </w:rPr>
        <w:t>g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aç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ã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6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ou</w:t>
      </w:r>
      <w:r>
        <w:rPr>
          <w:rFonts w:ascii="Arial" w:cs="Arial" w:eastAsia="Arial" w:hAnsi="Arial"/>
          <w:spacing w:val="5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r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sc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são</w:t>
      </w:r>
      <w:r>
        <w:rPr>
          <w:rFonts w:ascii="Arial" w:cs="Arial" w:eastAsia="Arial" w:hAnsi="Arial"/>
          <w:spacing w:val="3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d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s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t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</w:t>
      </w:r>
    </w:p>
    <w:p>
      <w:pPr>
        <w:rPr>
          <w:rFonts w:ascii="Arial" w:cs="Arial" w:eastAsia="Arial" w:hAnsi="Arial"/>
          <w:sz w:val="22"/>
          <w:szCs w:val="22"/>
        </w:rPr>
        <w:jc w:val="both"/>
        <w:spacing w:line="240" w:lineRule="exact"/>
        <w:ind w:left="1440" w:right="1289"/>
      </w:pPr>
      <w:r>
        <w:rPr>
          <w:rFonts w:ascii="Arial" w:cs="Arial" w:eastAsia="Arial" w:hAnsi="Arial"/>
          <w:spacing w:val="2"/>
          <w:w w:val="100"/>
          <w:sz w:val="22"/>
          <w:szCs w:val="22"/>
        </w:rPr>
        <w:t>T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r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m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de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C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m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pr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m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sso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u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,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t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amb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é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m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,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m</w:t>
      </w:r>
      <w:r>
        <w:rPr>
          <w:rFonts w:ascii="Arial" w:cs="Arial" w:eastAsia="Arial" w:hAnsi="Arial"/>
          <w:spacing w:val="2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c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so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de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3"/>
          <w:w w:val="100"/>
          <w:sz w:val="22"/>
          <w:szCs w:val="22"/>
        </w:rPr>
        <w:t>f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t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v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aç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ã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do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estud</w:t>
      </w:r>
      <w:r>
        <w:rPr>
          <w:rFonts w:ascii="Arial" w:cs="Arial" w:eastAsia="Arial" w:hAnsi="Arial"/>
          <w:spacing w:val="5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t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;</w:t>
      </w:r>
    </w:p>
    <w:p>
      <w:pPr>
        <w:rPr>
          <w:rFonts w:ascii="Arial" w:cs="Arial" w:eastAsia="Arial" w:hAnsi="Arial"/>
          <w:sz w:val="22"/>
          <w:szCs w:val="22"/>
        </w:rPr>
        <w:jc w:val="both"/>
        <w:spacing w:before="6" w:line="240" w:lineRule="exact"/>
        <w:ind w:firstLine="708" w:left="1440" w:right="87"/>
      </w:pPr>
      <w:r>
        <w:rPr>
          <w:rFonts w:ascii="Arial" w:cs="Arial" w:eastAsia="Arial" w:hAnsi="Arial"/>
          <w:spacing w:val="2"/>
          <w:w w:val="100"/>
          <w:sz w:val="22"/>
          <w:szCs w:val="22"/>
        </w:rPr>
        <w:t>g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)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f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ac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u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l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t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r</w:t>
      </w:r>
      <w:r>
        <w:rPr>
          <w:rFonts w:ascii="Arial" w:cs="Arial" w:eastAsia="Arial" w:hAnsi="Arial"/>
          <w:spacing w:val="4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ao</w:t>
      </w:r>
      <w:r>
        <w:rPr>
          <w:rFonts w:ascii="Arial" w:cs="Arial" w:eastAsia="Arial" w:hAnsi="Arial"/>
          <w:spacing w:val="2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est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2"/>
          <w:w w:val="100"/>
          <w:sz w:val="22"/>
          <w:szCs w:val="22"/>
        </w:rPr>
        <w:t>g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ário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3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r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d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uç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ã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3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de</w:t>
      </w:r>
      <w:r>
        <w:rPr>
          <w:rFonts w:ascii="Arial" w:cs="Arial" w:eastAsia="Arial" w:hAnsi="Arial"/>
          <w:spacing w:val="2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sua</w:t>
      </w:r>
      <w:r>
        <w:rPr>
          <w:rFonts w:ascii="Arial" w:cs="Arial" w:eastAsia="Arial" w:hAnsi="Arial"/>
          <w:spacing w:val="2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carga</w:t>
      </w:r>
      <w:r>
        <w:rPr>
          <w:rFonts w:ascii="Arial" w:cs="Arial" w:eastAsia="Arial" w:hAnsi="Arial"/>
          <w:spacing w:val="3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h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r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ária</w:t>
      </w:r>
      <w:r>
        <w:rPr>
          <w:rFonts w:ascii="Arial" w:cs="Arial" w:eastAsia="Arial" w:hAnsi="Arial"/>
          <w:spacing w:val="2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d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ária</w:t>
      </w:r>
      <w:r>
        <w:rPr>
          <w:rFonts w:ascii="Arial" w:cs="Arial" w:eastAsia="Arial" w:hAnsi="Arial"/>
          <w:spacing w:val="2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p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l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3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m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os</w:t>
      </w:r>
      <w:r>
        <w:rPr>
          <w:rFonts w:ascii="Arial" w:cs="Arial" w:eastAsia="Arial" w:hAnsi="Arial"/>
          <w:spacing w:val="3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à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m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etade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s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p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er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í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d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os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de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v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l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aç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ã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acad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ê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m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ca;</w:t>
      </w:r>
    </w:p>
    <w:p>
      <w:pPr>
        <w:rPr>
          <w:rFonts w:ascii="Arial" w:cs="Arial" w:eastAsia="Arial" w:hAnsi="Arial"/>
          <w:sz w:val="22"/>
          <w:szCs w:val="22"/>
        </w:rPr>
        <w:jc w:val="left"/>
        <w:spacing w:line="240" w:lineRule="exact"/>
        <w:ind w:left="2148"/>
      </w:pPr>
      <w:r>
        <w:rPr>
          <w:rFonts w:ascii="Arial" w:cs="Arial" w:eastAsia="Arial" w:hAnsi="Arial"/>
          <w:spacing w:val="0"/>
          <w:w w:val="100"/>
          <w:sz w:val="22"/>
          <w:szCs w:val="22"/>
        </w:rPr>
        <w:t>h)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3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ass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2"/>
          <w:w w:val="100"/>
          <w:sz w:val="22"/>
          <w:szCs w:val="22"/>
        </w:rPr>
        <w:t>g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ur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r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3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ao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2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est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2"/>
          <w:w w:val="100"/>
          <w:sz w:val="22"/>
          <w:szCs w:val="22"/>
        </w:rPr>
        <w:t>g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ári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,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4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sem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p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r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61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2"/>
          <w:w w:val="100"/>
          <w:sz w:val="22"/>
          <w:szCs w:val="22"/>
        </w:rPr>
        <w:t>q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ue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2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2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es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t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á</w:t>
      </w:r>
      <w:r>
        <w:rPr>
          <w:rFonts w:ascii="Arial" w:cs="Arial" w:eastAsia="Arial" w:hAnsi="Arial"/>
          <w:spacing w:val="2"/>
          <w:w w:val="100"/>
          <w:sz w:val="22"/>
          <w:szCs w:val="22"/>
        </w:rPr>
        <w:t>g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2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t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ha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2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d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u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r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aç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ã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2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2"/>
          <w:w w:val="100"/>
          <w:sz w:val="22"/>
          <w:szCs w:val="22"/>
        </w:rPr>
        <w:t>g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u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al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ou</w:t>
      </w:r>
    </w:p>
    <w:p>
      <w:pPr>
        <w:rPr>
          <w:rFonts w:ascii="Arial" w:cs="Arial" w:eastAsia="Arial" w:hAnsi="Arial"/>
          <w:sz w:val="22"/>
          <w:szCs w:val="22"/>
        </w:rPr>
        <w:jc w:val="both"/>
        <w:spacing w:before="1"/>
        <w:ind w:left="1440" w:right="82"/>
      </w:pPr>
      <w:r>
        <w:rPr>
          <w:rFonts w:ascii="Arial" w:cs="Arial" w:eastAsia="Arial" w:hAnsi="Arial"/>
          <w:spacing w:val="0"/>
          <w:w w:val="100"/>
          <w:sz w:val="22"/>
          <w:szCs w:val="22"/>
        </w:rPr>
        <w:t>su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p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eri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r</w:t>
      </w:r>
      <w:r>
        <w:rPr>
          <w:rFonts w:ascii="Arial" w:cs="Arial" w:eastAsia="Arial" w:hAnsi="Arial"/>
          <w:spacing w:val="3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2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1</w:t>
      </w:r>
      <w:r>
        <w:rPr>
          <w:rFonts w:ascii="Arial" w:cs="Arial" w:eastAsia="Arial" w:hAnsi="Arial"/>
          <w:spacing w:val="2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(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u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m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)</w:t>
      </w:r>
      <w:r>
        <w:rPr>
          <w:rFonts w:ascii="Arial" w:cs="Arial" w:eastAsia="Arial" w:hAnsi="Arial"/>
          <w:spacing w:val="3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,</w:t>
      </w:r>
      <w:r>
        <w:rPr>
          <w:rFonts w:ascii="Arial" w:cs="Arial" w:eastAsia="Arial" w:hAnsi="Arial"/>
          <w:spacing w:val="4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p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r</w:t>
      </w:r>
      <w:r>
        <w:rPr>
          <w:rFonts w:ascii="Arial" w:cs="Arial" w:eastAsia="Arial" w:hAnsi="Arial"/>
          <w:spacing w:val="-4"/>
          <w:w w:val="100"/>
          <w:sz w:val="22"/>
          <w:szCs w:val="22"/>
        </w:rPr>
        <w:t>í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d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2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de</w:t>
      </w:r>
      <w:r>
        <w:rPr>
          <w:rFonts w:ascii="Arial" w:cs="Arial" w:eastAsia="Arial" w:hAnsi="Arial"/>
          <w:spacing w:val="2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r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ec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sso</w:t>
      </w:r>
      <w:r>
        <w:rPr>
          <w:rFonts w:ascii="Arial" w:cs="Arial" w:eastAsia="Arial" w:hAnsi="Arial"/>
          <w:spacing w:val="2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de</w:t>
      </w:r>
      <w:r>
        <w:rPr>
          <w:rFonts w:ascii="Arial" w:cs="Arial" w:eastAsia="Arial" w:hAnsi="Arial"/>
          <w:spacing w:val="2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30</w:t>
      </w:r>
      <w:r>
        <w:rPr>
          <w:rFonts w:ascii="Arial" w:cs="Arial" w:eastAsia="Arial" w:hAnsi="Arial"/>
          <w:spacing w:val="2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(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t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r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t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a)</w:t>
      </w:r>
      <w:r>
        <w:rPr>
          <w:rFonts w:ascii="Arial" w:cs="Arial" w:eastAsia="Arial" w:hAnsi="Arial"/>
          <w:spacing w:val="3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6"/>
          <w:w w:val="100"/>
          <w:sz w:val="22"/>
          <w:szCs w:val="22"/>
        </w:rPr>
        <w:t>d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as,</w:t>
      </w:r>
      <w:r>
        <w:rPr>
          <w:rFonts w:ascii="Arial" w:cs="Arial" w:eastAsia="Arial" w:hAnsi="Arial"/>
          <w:spacing w:val="3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ser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2"/>
          <w:w w:val="100"/>
          <w:sz w:val="22"/>
          <w:szCs w:val="22"/>
        </w:rPr>
        <w:t>g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z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d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pr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3"/>
          <w:w w:val="100"/>
          <w:sz w:val="22"/>
          <w:szCs w:val="22"/>
        </w:rPr>
        <w:t>f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r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c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l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m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t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d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u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r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t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3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as</w:t>
      </w:r>
      <w:r>
        <w:rPr>
          <w:rFonts w:ascii="Arial" w:cs="Arial" w:eastAsia="Arial" w:hAnsi="Arial"/>
          <w:spacing w:val="3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su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s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3"/>
          <w:w w:val="100"/>
          <w:sz w:val="22"/>
          <w:szCs w:val="22"/>
        </w:rPr>
        <w:t>f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é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r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as</w:t>
      </w:r>
      <w:r>
        <w:rPr>
          <w:rFonts w:ascii="Arial" w:cs="Arial" w:eastAsia="Arial" w:hAnsi="Arial"/>
          <w:spacing w:val="3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esc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l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ar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s,</w:t>
      </w:r>
      <w:r>
        <w:rPr>
          <w:rFonts w:ascii="Arial" w:cs="Arial" w:eastAsia="Arial" w:hAnsi="Arial"/>
          <w:spacing w:val="4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,</w:t>
      </w:r>
      <w:r>
        <w:rPr>
          <w:rFonts w:ascii="Arial" w:cs="Arial" w:eastAsia="Arial" w:hAnsi="Arial"/>
          <w:spacing w:val="2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f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éri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s</w:t>
      </w:r>
      <w:r>
        <w:rPr>
          <w:rFonts w:ascii="Arial" w:cs="Arial" w:eastAsia="Arial" w:hAnsi="Arial"/>
          <w:spacing w:val="4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p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r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p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orci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s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,</w:t>
      </w:r>
      <w:r>
        <w:rPr>
          <w:rFonts w:ascii="Arial" w:cs="Arial" w:eastAsia="Arial" w:hAnsi="Arial"/>
          <w:spacing w:val="4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no</w:t>
      </w:r>
      <w:r>
        <w:rPr>
          <w:rFonts w:ascii="Arial" w:cs="Arial" w:eastAsia="Arial" w:hAnsi="Arial"/>
          <w:spacing w:val="3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c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aso</w:t>
      </w:r>
      <w:r>
        <w:rPr>
          <w:rFonts w:ascii="Arial" w:cs="Arial" w:eastAsia="Arial" w:hAnsi="Arial"/>
          <w:spacing w:val="3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d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est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á</w:t>
      </w:r>
      <w:r>
        <w:rPr>
          <w:rFonts w:ascii="Arial" w:cs="Arial" w:eastAsia="Arial" w:hAnsi="Arial"/>
          <w:spacing w:val="2"/>
          <w:w w:val="100"/>
          <w:sz w:val="22"/>
          <w:szCs w:val="22"/>
        </w:rPr>
        <w:t>g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2"/>
          <w:w w:val="100"/>
          <w:sz w:val="22"/>
          <w:szCs w:val="22"/>
        </w:rPr>
        <w:t>t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r</w:t>
      </w:r>
      <w:r>
        <w:rPr>
          <w:rFonts w:ascii="Arial" w:cs="Arial" w:eastAsia="Arial" w:hAnsi="Arial"/>
          <w:spacing w:val="2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d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u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r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aç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ã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f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eri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r</w:t>
      </w:r>
      <w:r>
        <w:rPr>
          <w:rFonts w:ascii="Arial" w:cs="Arial" w:eastAsia="Arial" w:hAnsi="Arial"/>
          <w:spacing w:val="2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1(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u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m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)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o;</w:t>
      </w:r>
    </w:p>
    <w:p>
      <w:pPr>
        <w:rPr>
          <w:rFonts w:ascii="Arial" w:cs="Arial" w:eastAsia="Arial" w:hAnsi="Arial"/>
          <w:sz w:val="22"/>
          <w:szCs w:val="22"/>
        </w:rPr>
        <w:jc w:val="left"/>
        <w:spacing w:line="240" w:lineRule="exact"/>
        <w:ind w:left="2148"/>
      </w:pP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)</w:t>
      </w:r>
      <w:r>
        <w:rPr>
          <w:rFonts w:ascii="Arial" w:cs="Arial" w:eastAsia="Arial" w:hAnsi="Arial"/>
          <w:spacing w:val="2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z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l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ar</w:t>
      </w:r>
      <w:r>
        <w:rPr>
          <w:rFonts w:ascii="Arial" w:cs="Arial" w:eastAsia="Arial" w:hAnsi="Arial"/>
          <w:spacing w:val="2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p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l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cu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m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prime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t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do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2"/>
          <w:w w:val="100"/>
          <w:sz w:val="22"/>
          <w:szCs w:val="22"/>
        </w:rPr>
        <w:t>T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r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m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de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s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t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á</w:t>
      </w:r>
      <w:r>
        <w:rPr>
          <w:rFonts w:ascii="Arial" w:cs="Arial" w:eastAsia="Arial" w:hAnsi="Arial"/>
          <w:spacing w:val="2"/>
          <w:w w:val="100"/>
          <w:sz w:val="22"/>
          <w:szCs w:val="22"/>
        </w:rPr>
        <w:t>g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o;</w:t>
      </w:r>
    </w:p>
    <w:p>
      <w:pPr>
        <w:rPr>
          <w:rFonts w:ascii="Arial" w:cs="Arial" w:eastAsia="Arial" w:hAnsi="Arial"/>
          <w:sz w:val="22"/>
          <w:szCs w:val="22"/>
        </w:rPr>
        <w:jc w:val="both"/>
        <w:spacing w:before="2" w:line="240" w:lineRule="exact"/>
        <w:ind w:firstLine="708" w:left="1440" w:right="80"/>
        <w:sectPr>
          <w:pgSz w:h="16840" w:w="11920"/>
          <w:pgMar w:bottom="280" w:left="1680" w:right="160" w:top="1560"/>
        </w:sectPr>
      </w:pPr>
      <w:r>
        <w:rPr>
          <w:rFonts w:ascii="Arial" w:cs="Arial" w:eastAsia="Arial" w:hAnsi="Arial"/>
          <w:spacing w:val="1"/>
          <w:w w:val="100"/>
          <w:sz w:val="22"/>
          <w:szCs w:val="22"/>
        </w:rPr>
        <w:t>j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)</w:t>
      </w:r>
      <w:r>
        <w:rPr>
          <w:rFonts w:ascii="Arial" w:cs="Arial" w:eastAsia="Arial" w:hAnsi="Arial"/>
          <w:spacing w:val="4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3"/>
          <w:w w:val="100"/>
          <w:sz w:val="22"/>
          <w:szCs w:val="22"/>
        </w:rPr>
        <w:t>f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r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t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r</w:t>
      </w:r>
      <w:r>
        <w:rPr>
          <w:rFonts w:ascii="Arial" w:cs="Arial" w:eastAsia="Arial" w:hAnsi="Arial"/>
          <w:spacing w:val="6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nsta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l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aç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õ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es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q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u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5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t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h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m</w:t>
      </w:r>
      <w:r>
        <w:rPr>
          <w:rFonts w:ascii="Arial" w:cs="Arial" w:eastAsia="Arial" w:hAnsi="Arial"/>
          <w:spacing w:val="6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co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d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çõ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s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de</w:t>
      </w:r>
      <w:r>
        <w:rPr>
          <w:rFonts w:ascii="Arial" w:cs="Arial" w:eastAsia="Arial" w:hAnsi="Arial"/>
          <w:spacing w:val="5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prop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r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c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ar</w:t>
      </w:r>
      <w:r>
        <w:rPr>
          <w:rFonts w:ascii="Arial" w:cs="Arial" w:eastAsia="Arial" w:hAnsi="Arial"/>
          <w:spacing w:val="11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ao</w:t>
      </w:r>
      <w:r>
        <w:rPr>
          <w:rFonts w:ascii="Arial" w:cs="Arial" w:eastAsia="Arial" w:hAnsi="Arial"/>
          <w:spacing w:val="2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d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uc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d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ati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v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d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d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s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de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p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r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d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z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g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em</w:t>
      </w:r>
      <w:r>
        <w:rPr>
          <w:rFonts w:ascii="Arial" w:cs="Arial" w:eastAsia="Arial" w:hAnsi="Arial"/>
          <w:spacing w:val="2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s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c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l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,</w:t>
      </w:r>
      <w:r>
        <w:rPr>
          <w:rFonts w:ascii="Arial" w:cs="Arial" w:eastAsia="Arial" w:hAnsi="Arial"/>
          <w:spacing w:val="2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pr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f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ss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al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cu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l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t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ura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l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;</w:t>
      </w:r>
    </w:p>
    <w:p>
      <w:pPr>
        <w:rPr>
          <w:sz w:val="13"/>
          <w:szCs w:val="13"/>
        </w:rPr>
        <w:jc w:val="left"/>
        <w:spacing w:before="8" w:line="120" w:lineRule="exact"/>
      </w:pPr>
      <w:r>
        <w:pict>
          <v:shape style="position:absolute;margin-left:9pt;margin-top:9.95pt;width:547.5pt;height:710.05pt;mso-position-horizontal-relative:page;mso-position-vertical-relative:page;z-index:-269" type="#_x0000_t75">
            <v:imagedata o:title="" r:id="rId6"/>
          </v:shape>
        </w:pict>
      </w: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Arial" w:cs="Arial" w:eastAsia="Arial" w:hAnsi="Arial"/>
          <w:sz w:val="22"/>
          <w:szCs w:val="22"/>
        </w:rPr>
        <w:jc w:val="both"/>
        <w:spacing w:before="32"/>
        <w:ind w:firstLine="708" w:left="1440" w:right="85"/>
      </w:pPr>
      <w:r>
        <w:rPr>
          <w:rFonts w:ascii="Arial" w:cs="Arial" w:eastAsia="Arial" w:hAnsi="Arial"/>
          <w:spacing w:val="0"/>
          <w:w w:val="100"/>
          <w:sz w:val="22"/>
          <w:szCs w:val="22"/>
        </w:rPr>
        <w:t>k)</w:t>
      </w:r>
      <w:r>
        <w:rPr>
          <w:rFonts w:ascii="Arial" w:cs="Arial" w:eastAsia="Arial" w:hAnsi="Arial"/>
          <w:spacing w:val="3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d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car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f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u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c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ário</w:t>
      </w:r>
      <w:r>
        <w:rPr>
          <w:rFonts w:ascii="Arial" w:cs="Arial" w:eastAsia="Arial" w:hAnsi="Arial"/>
          <w:spacing w:val="2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do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seu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2"/>
          <w:w w:val="100"/>
          <w:sz w:val="22"/>
          <w:szCs w:val="22"/>
        </w:rPr>
        <w:t>q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u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dro</w:t>
      </w:r>
      <w:r>
        <w:rPr>
          <w:rFonts w:ascii="Arial" w:cs="Arial" w:eastAsia="Arial" w:hAnsi="Arial"/>
          <w:spacing w:val="3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d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2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p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sso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l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,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com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f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r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m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aç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ã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2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ou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x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p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r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ê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c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pr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3"/>
          <w:w w:val="100"/>
          <w:sz w:val="22"/>
          <w:szCs w:val="22"/>
        </w:rPr>
        <w:t>f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ss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al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na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área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de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co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h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c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m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t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d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se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v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l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v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da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no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curso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de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esta</w:t>
      </w:r>
      <w:r>
        <w:rPr>
          <w:rFonts w:ascii="Arial" w:cs="Arial" w:eastAsia="Arial" w:hAnsi="Arial"/>
          <w:spacing w:val="2"/>
          <w:w w:val="100"/>
          <w:sz w:val="22"/>
          <w:szCs w:val="22"/>
        </w:rPr>
        <w:t>g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ári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,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2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p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r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ori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ntar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sup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r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v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s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ar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2"/>
          <w:w w:val="100"/>
          <w:sz w:val="22"/>
          <w:szCs w:val="22"/>
        </w:rPr>
        <w:t>t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é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10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(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d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z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)</w:t>
      </w:r>
      <w:r>
        <w:rPr>
          <w:rFonts w:ascii="Arial" w:cs="Arial" w:eastAsia="Arial" w:hAnsi="Arial"/>
          <w:spacing w:val="2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s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t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2"/>
          <w:w w:val="100"/>
          <w:sz w:val="22"/>
          <w:szCs w:val="22"/>
        </w:rPr>
        <w:t>g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ári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s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s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m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u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l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t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m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t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e;</w:t>
      </w:r>
    </w:p>
    <w:p>
      <w:pPr>
        <w:rPr>
          <w:rFonts w:ascii="Arial" w:cs="Arial" w:eastAsia="Arial" w:hAnsi="Arial"/>
          <w:sz w:val="22"/>
          <w:szCs w:val="22"/>
        </w:rPr>
        <w:jc w:val="both"/>
        <w:spacing w:before="6" w:line="240" w:lineRule="exact"/>
        <w:ind w:firstLine="708" w:left="1440" w:right="86"/>
      </w:pPr>
      <w:r>
        <w:rPr>
          <w:rFonts w:ascii="Arial" w:cs="Arial" w:eastAsia="Arial" w:hAnsi="Arial"/>
          <w:spacing w:val="-1"/>
          <w:w w:val="100"/>
          <w:sz w:val="22"/>
          <w:szCs w:val="22"/>
        </w:rPr>
        <w:t>l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)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3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so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l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c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t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ar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3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ao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2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s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t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g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ári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,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4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p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l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3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m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os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seme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s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t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r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l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m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t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e,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d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c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u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m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t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comp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r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b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t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ório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da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r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2"/>
          <w:w w:val="100"/>
          <w:sz w:val="22"/>
          <w:szCs w:val="22"/>
        </w:rPr>
        <w:t>g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u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l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ari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d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d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da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s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t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u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ção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sco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l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ar,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ou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s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j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a,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de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sua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m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t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r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í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cu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l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a.</w:t>
      </w:r>
    </w:p>
    <w:p>
      <w:pPr>
        <w:rPr>
          <w:rFonts w:ascii="Arial" w:cs="Arial" w:eastAsia="Arial" w:hAnsi="Arial"/>
          <w:sz w:val="22"/>
          <w:szCs w:val="22"/>
        </w:rPr>
        <w:jc w:val="left"/>
        <w:spacing w:line="240" w:lineRule="exact"/>
        <w:ind w:left="2148"/>
      </w:pPr>
      <w:r>
        <w:rPr>
          <w:rFonts w:ascii="Arial" w:cs="Arial" w:eastAsia="Arial" w:hAnsi="Arial"/>
          <w:spacing w:val="1"/>
          <w:w w:val="100"/>
          <w:sz w:val="22"/>
          <w:szCs w:val="22"/>
        </w:rPr>
        <w:t>m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)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13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t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r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2"/>
          <w:w w:val="100"/>
          <w:sz w:val="22"/>
          <w:szCs w:val="22"/>
        </w:rPr>
        <w:t>g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ar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13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t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r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m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12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de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12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r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l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z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aç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ã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12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de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14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está</w:t>
      </w:r>
      <w:r>
        <w:rPr>
          <w:rFonts w:ascii="Arial" w:cs="Arial" w:eastAsia="Arial" w:hAnsi="Arial"/>
          <w:spacing w:val="2"/>
          <w:w w:val="100"/>
          <w:sz w:val="22"/>
          <w:szCs w:val="22"/>
        </w:rPr>
        <w:t>g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12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com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13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d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caç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ã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12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r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es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u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m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d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12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d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s</w:t>
      </w:r>
    </w:p>
    <w:p>
      <w:pPr>
        <w:rPr>
          <w:rFonts w:ascii="Arial" w:cs="Arial" w:eastAsia="Arial" w:hAnsi="Arial"/>
          <w:sz w:val="22"/>
          <w:szCs w:val="22"/>
        </w:rPr>
        <w:jc w:val="both"/>
        <w:spacing w:before="6" w:line="240" w:lineRule="exact"/>
        <w:ind w:left="1440" w:right="85"/>
      </w:pPr>
      <w:r>
        <w:rPr>
          <w:rFonts w:ascii="Arial" w:cs="Arial" w:eastAsia="Arial" w:hAnsi="Arial"/>
          <w:spacing w:val="0"/>
          <w:w w:val="100"/>
          <w:sz w:val="22"/>
          <w:szCs w:val="22"/>
        </w:rPr>
        <w:t>ati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v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d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d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s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d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se</w:t>
      </w:r>
      <w:r>
        <w:rPr>
          <w:rFonts w:ascii="Arial" w:cs="Arial" w:eastAsia="Arial" w:hAnsi="Arial"/>
          <w:spacing w:val="2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v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l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v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d</w:t>
      </w:r>
      <w:r>
        <w:rPr>
          <w:rFonts w:ascii="Arial" w:cs="Arial" w:eastAsia="Arial" w:hAnsi="Arial"/>
          <w:spacing w:val="2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s,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d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s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p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r</w:t>
      </w:r>
      <w:r>
        <w:rPr>
          <w:rFonts w:ascii="Arial" w:cs="Arial" w:eastAsia="Arial" w:hAnsi="Arial"/>
          <w:spacing w:val="-4"/>
          <w:w w:val="100"/>
          <w:sz w:val="22"/>
          <w:szCs w:val="22"/>
        </w:rPr>
        <w:t>í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d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os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2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da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2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v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l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aç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ã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de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d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sempen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h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o,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2"/>
          <w:w w:val="100"/>
          <w:sz w:val="22"/>
          <w:szCs w:val="22"/>
        </w:rPr>
        <w:t>q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u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d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do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d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s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l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2"/>
          <w:w w:val="100"/>
          <w:sz w:val="22"/>
          <w:szCs w:val="22"/>
        </w:rPr>
        <w:t>g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ame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t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do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s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t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2"/>
          <w:w w:val="100"/>
          <w:sz w:val="22"/>
          <w:szCs w:val="22"/>
        </w:rPr>
        <w:t>g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ári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;</w:t>
      </w:r>
    </w:p>
    <w:p>
      <w:pPr>
        <w:rPr>
          <w:rFonts w:ascii="Arial" w:cs="Arial" w:eastAsia="Arial" w:hAnsi="Arial"/>
          <w:sz w:val="22"/>
          <w:szCs w:val="22"/>
        </w:rPr>
        <w:jc w:val="both"/>
        <w:spacing w:before="2" w:line="240" w:lineRule="exact"/>
        <w:ind w:firstLine="708" w:left="1440" w:right="85"/>
      </w:pPr>
      <w:r>
        <w:rPr>
          <w:rFonts w:ascii="Arial" w:cs="Arial" w:eastAsia="Arial" w:hAnsi="Arial"/>
          <w:spacing w:val="0"/>
          <w:w w:val="100"/>
          <w:sz w:val="22"/>
          <w:szCs w:val="22"/>
        </w:rPr>
        <w:t>n)</w:t>
      </w:r>
      <w:r>
        <w:rPr>
          <w:rFonts w:ascii="Arial" w:cs="Arial" w:eastAsia="Arial" w:hAnsi="Arial"/>
          <w:spacing w:val="21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m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t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er</w:t>
      </w:r>
      <w:r>
        <w:rPr>
          <w:rFonts w:ascii="Arial" w:cs="Arial" w:eastAsia="Arial" w:hAnsi="Arial"/>
          <w:spacing w:val="21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à</w:t>
      </w:r>
      <w:r>
        <w:rPr>
          <w:rFonts w:ascii="Arial" w:cs="Arial" w:eastAsia="Arial" w:hAnsi="Arial"/>
          <w:spacing w:val="2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d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sp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s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ção</w:t>
      </w:r>
      <w:r>
        <w:rPr>
          <w:rFonts w:ascii="Arial" w:cs="Arial" w:eastAsia="Arial" w:hAnsi="Arial"/>
          <w:spacing w:val="17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da</w:t>
      </w:r>
      <w:r>
        <w:rPr>
          <w:rFonts w:ascii="Arial" w:cs="Arial" w:eastAsia="Arial" w:hAnsi="Arial"/>
          <w:spacing w:val="17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3"/>
          <w:w w:val="100"/>
          <w:sz w:val="22"/>
          <w:szCs w:val="22"/>
        </w:rPr>
        <w:t>f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sca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l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z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aç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ã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2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d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cumen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t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os</w:t>
      </w:r>
      <w:r>
        <w:rPr>
          <w:rFonts w:ascii="Arial" w:cs="Arial" w:eastAsia="Arial" w:hAnsi="Arial"/>
          <w:spacing w:val="18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2"/>
          <w:w w:val="100"/>
          <w:sz w:val="22"/>
          <w:szCs w:val="22"/>
        </w:rPr>
        <w:t>q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ue</w:t>
      </w:r>
      <w:r>
        <w:rPr>
          <w:rFonts w:ascii="Arial" w:cs="Arial" w:eastAsia="Arial" w:hAnsi="Arial"/>
          <w:spacing w:val="2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c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m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pro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v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em</w:t>
      </w:r>
      <w:r>
        <w:rPr>
          <w:rFonts w:ascii="Arial" w:cs="Arial" w:eastAsia="Arial" w:hAnsi="Arial"/>
          <w:spacing w:val="21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18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r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l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aç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ã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de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est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á</w:t>
      </w:r>
      <w:r>
        <w:rPr>
          <w:rFonts w:ascii="Arial" w:cs="Arial" w:eastAsia="Arial" w:hAnsi="Arial"/>
          <w:spacing w:val="2"/>
          <w:w w:val="100"/>
          <w:sz w:val="22"/>
          <w:szCs w:val="22"/>
        </w:rPr>
        <w:t>g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o;</w:t>
      </w:r>
    </w:p>
    <w:p>
      <w:pPr>
        <w:rPr>
          <w:rFonts w:ascii="Arial" w:cs="Arial" w:eastAsia="Arial" w:hAnsi="Arial"/>
          <w:sz w:val="22"/>
          <w:szCs w:val="22"/>
        </w:rPr>
        <w:jc w:val="left"/>
        <w:spacing w:line="240" w:lineRule="exact"/>
        <w:ind w:left="2148"/>
      </w:pPr>
      <w:r>
        <w:rPr>
          <w:rFonts w:ascii="Arial" w:cs="Arial" w:eastAsia="Arial" w:hAnsi="Arial"/>
          <w:spacing w:val="0"/>
          <w:w w:val="100"/>
          <w:sz w:val="22"/>
          <w:szCs w:val="22"/>
        </w:rPr>
        <w:t>o)</w:t>
      </w:r>
      <w:r>
        <w:rPr>
          <w:rFonts w:ascii="Arial" w:cs="Arial" w:eastAsia="Arial" w:hAnsi="Arial"/>
          <w:spacing w:val="14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v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ar</w:t>
      </w:r>
      <w:r>
        <w:rPr>
          <w:rFonts w:ascii="Arial" w:cs="Arial" w:eastAsia="Arial" w:hAnsi="Arial"/>
          <w:spacing w:val="14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à</w:t>
      </w:r>
      <w:r>
        <w:rPr>
          <w:rFonts w:ascii="Arial" w:cs="Arial" w:eastAsia="Arial" w:hAnsi="Arial"/>
          <w:spacing w:val="13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nstitu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ção</w:t>
      </w:r>
      <w:r>
        <w:rPr>
          <w:rFonts w:ascii="Arial" w:cs="Arial" w:eastAsia="Arial" w:hAnsi="Arial"/>
          <w:spacing w:val="13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de</w:t>
      </w:r>
      <w:r>
        <w:rPr>
          <w:rFonts w:ascii="Arial" w:cs="Arial" w:eastAsia="Arial" w:hAnsi="Arial"/>
          <w:spacing w:val="1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s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,</w:t>
      </w:r>
      <w:r>
        <w:rPr>
          <w:rFonts w:ascii="Arial" w:cs="Arial" w:eastAsia="Arial" w:hAnsi="Arial"/>
          <w:spacing w:val="14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c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m</w:t>
      </w:r>
      <w:r>
        <w:rPr>
          <w:rFonts w:ascii="Arial" w:cs="Arial" w:eastAsia="Arial" w:hAnsi="Arial"/>
          <w:spacing w:val="14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p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r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d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c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d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de</w:t>
      </w:r>
      <w:r>
        <w:rPr>
          <w:rFonts w:ascii="Arial" w:cs="Arial" w:eastAsia="Arial" w:hAnsi="Arial"/>
          <w:spacing w:val="13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m</w:t>
      </w:r>
      <w:r>
        <w:rPr>
          <w:rFonts w:ascii="Arial" w:cs="Arial" w:eastAsia="Arial" w:hAnsi="Arial"/>
          <w:spacing w:val="-4"/>
          <w:w w:val="100"/>
          <w:sz w:val="22"/>
          <w:szCs w:val="22"/>
        </w:rPr>
        <w:t>í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m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13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de</w:t>
      </w:r>
      <w:r>
        <w:rPr>
          <w:rFonts w:ascii="Arial" w:cs="Arial" w:eastAsia="Arial" w:hAnsi="Arial"/>
          <w:spacing w:val="13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6</w:t>
      </w:r>
      <w:r>
        <w:rPr>
          <w:rFonts w:ascii="Arial" w:cs="Arial" w:eastAsia="Arial" w:hAnsi="Arial"/>
          <w:spacing w:val="13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6"/>
          <w:w w:val="100"/>
          <w:sz w:val="22"/>
          <w:szCs w:val="22"/>
        </w:rPr>
        <w:t>(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se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s)</w:t>
      </w:r>
      <w:r>
        <w:rPr>
          <w:rFonts w:ascii="Arial" w:cs="Arial" w:eastAsia="Arial" w:hAnsi="Arial"/>
          <w:spacing w:val="11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m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es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s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,</w:t>
      </w:r>
    </w:p>
    <w:p>
      <w:pPr>
        <w:rPr>
          <w:rFonts w:ascii="Arial" w:cs="Arial" w:eastAsia="Arial" w:hAnsi="Arial"/>
          <w:sz w:val="22"/>
          <w:szCs w:val="22"/>
        </w:rPr>
        <w:jc w:val="both"/>
        <w:spacing w:before="1"/>
        <w:ind w:left="1440" w:right="2969"/>
      </w:pPr>
      <w:r>
        <w:rPr>
          <w:rFonts w:ascii="Arial" w:cs="Arial" w:eastAsia="Arial" w:hAnsi="Arial"/>
          <w:spacing w:val="1"/>
          <w:w w:val="100"/>
          <w:sz w:val="22"/>
          <w:szCs w:val="22"/>
        </w:rPr>
        <w:t>r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l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ató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r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de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ati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v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d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d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s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c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m</w:t>
      </w:r>
      <w:r>
        <w:rPr>
          <w:rFonts w:ascii="Arial" w:cs="Arial" w:eastAsia="Arial" w:hAnsi="Arial"/>
          <w:spacing w:val="2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v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s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t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b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r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2"/>
          <w:w w:val="100"/>
          <w:sz w:val="22"/>
          <w:szCs w:val="22"/>
        </w:rPr>
        <w:t>g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t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ória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ao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s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t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2"/>
          <w:w w:val="100"/>
          <w:sz w:val="22"/>
          <w:szCs w:val="22"/>
        </w:rPr>
        <w:t>g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ári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.</w:t>
      </w:r>
    </w:p>
    <w:p>
      <w:pPr>
        <w:rPr>
          <w:sz w:val="24"/>
          <w:szCs w:val="24"/>
        </w:rPr>
        <w:jc w:val="left"/>
        <w:spacing w:before="12" w:line="240" w:lineRule="exact"/>
      </w:pPr>
      <w:r>
        <w:rPr>
          <w:sz w:val="24"/>
          <w:szCs w:val="24"/>
        </w:rPr>
      </w:r>
    </w:p>
    <w:p>
      <w:pPr>
        <w:rPr>
          <w:rFonts w:ascii="Arial" w:cs="Arial" w:eastAsia="Arial" w:hAnsi="Arial"/>
          <w:sz w:val="22"/>
          <w:szCs w:val="22"/>
        </w:rPr>
        <w:jc w:val="both"/>
        <w:ind w:left="1440" w:right="5282"/>
      </w:pPr>
      <w:r>
        <w:rPr>
          <w:rFonts w:ascii="Arial" w:cs="Arial" w:eastAsia="Arial" w:hAnsi="Arial"/>
          <w:b/>
          <w:sz w:val="22"/>
          <w:szCs w:val="22"/>
        </w:rPr>
      </w:r>
      <w:r>
        <w:rPr>
          <w:rFonts w:ascii="Arial" w:cs="Arial" w:eastAsia="Arial" w:hAnsi="Arial"/>
          <w:b/>
          <w:spacing w:val="-1"/>
          <w:w w:val="100"/>
          <w:sz w:val="22"/>
          <w:szCs w:val="22"/>
          <w:u w:color="000000" w:val="thick"/>
        </w:rPr>
        <w:t>C</w:t>
      </w:r>
      <w:r>
        <w:rPr>
          <w:rFonts w:ascii="Arial" w:cs="Arial" w:eastAsia="Arial" w:hAnsi="Arial"/>
          <w:b/>
          <w:spacing w:val="-1"/>
          <w:w w:val="100"/>
          <w:sz w:val="22"/>
          <w:szCs w:val="22"/>
          <w:u w:color="000000" w:val="thick"/>
        </w:rPr>
      </w:r>
      <w:r>
        <w:rPr>
          <w:rFonts w:ascii="Arial" w:cs="Arial" w:eastAsia="Arial" w:hAnsi="Arial"/>
          <w:b/>
          <w:spacing w:val="1"/>
          <w:w w:val="100"/>
          <w:sz w:val="22"/>
          <w:szCs w:val="22"/>
          <w:u w:color="000000" w:val="thick"/>
        </w:rPr>
        <w:t>l</w:t>
      </w:r>
      <w:r>
        <w:rPr>
          <w:rFonts w:ascii="Arial" w:cs="Arial" w:eastAsia="Arial" w:hAnsi="Arial"/>
          <w:b/>
          <w:spacing w:val="1"/>
          <w:w w:val="100"/>
          <w:sz w:val="22"/>
          <w:szCs w:val="22"/>
          <w:u w:color="000000" w:val="thick"/>
        </w:rPr>
      </w:r>
      <w:r>
        <w:rPr>
          <w:rFonts w:ascii="Arial" w:cs="Arial" w:eastAsia="Arial" w:hAnsi="Arial"/>
          <w:b/>
          <w:spacing w:val="0"/>
          <w:w w:val="100"/>
          <w:sz w:val="22"/>
          <w:szCs w:val="22"/>
          <w:u w:color="000000" w:val="thick"/>
        </w:rPr>
        <w:t>á</w:t>
      </w:r>
      <w:r>
        <w:rPr>
          <w:rFonts w:ascii="Arial" w:cs="Arial" w:eastAsia="Arial" w:hAnsi="Arial"/>
          <w:b/>
          <w:spacing w:val="-1"/>
          <w:w w:val="100"/>
          <w:sz w:val="22"/>
          <w:szCs w:val="22"/>
          <w:u w:color="000000" w:val="thick"/>
        </w:rPr>
        <w:t>u</w:t>
      </w:r>
      <w:r>
        <w:rPr>
          <w:rFonts w:ascii="Arial" w:cs="Arial" w:eastAsia="Arial" w:hAnsi="Arial"/>
          <w:b/>
          <w:spacing w:val="-1"/>
          <w:w w:val="100"/>
          <w:sz w:val="22"/>
          <w:szCs w:val="22"/>
          <w:u w:color="000000" w:val="thick"/>
        </w:rPr>
      </w:r>
      <w:r>
        <w:rPr>
          <w:rFonts w:ascii="Arial" w:cs="Arial" w:eastAsia="Arial" w:hAnsi="Arial"/>
          <w:b/>
          <w:spacing w:val="0"/>
          <w:w w:val="100"/>
          <w:sz w:val="22"/>
          <w:szCs w:val="22"/>
          <w:u w:color="000000" w:val="thick"/>
        </w:rPr>
        <w:t>s</w:t>
      </w:r>
      <w:r>
        <w:rPr>
          <w:rFonts w:ascii="Arial" w:cs="Arial" w:eastAsia="Arial" w:hAnsi="Arial"/>
          <w:b/>
          <w:spacing w:val="-1"/>
          <w:w w:val="100"/>
          <w:sz w:val="22"/>
          <w:szCs w:val="22"/>
          <w:u w:color="000000" w:val="thick"/>
        </w:rPr>
        <w:t>u</w:t>
      </w:r>
      <w:r>
        <w:rPr>
          <w:rFonts w:ascii="Arial" w:cs="Arial" w:eastAsia="Arial" w:hAnsi="Arial"/>
          <w:b/>
          <w:spacing w:val="-1"/>
          <w:w w:val="100"/>
          <w:sz w:val="22"/>
          <w:szCs w:val="22"/>
          <w:u w:color="000000" w:val="thick"/>
        </w:rPr>
      </w:r>
      <w:r>
        <w:rPr>
          <w:rFonts w:ascii="Arial" w:cs="Arial" w:eastAsia="Arial" w:hAnsi="Arial"/>
          <w:b/>
          <w:spacing w:val="1"/>
          <w:w w:val="100"/>
          <w:sz w:val="22"/>
          <w:szCs w:val="22"/>
          <w:u w:color="000000" w:val="thick"/>
        </w:rPr>
        <w:t>l</w:t>
      </w:r>
      <w:r>
        <w:rPr>
          <w:rFonts w:ascii="Arial" w:cs="Arial" w:eastAsia="Arial" w:hAnsi="Arial"/>
          <w:b/>
          <w:spacing w:val="1"/>
          <w:w w:val="100"/>
          <w:sz w:val="22"/>
          <w:szCs w:val="22"/>
          <w:u w:color="000000" w:val="thick"/>
        </w:rPr>
      </w:r>
      <w:r>
        <w:rPr>
          <w:rFonts w:ascii="Arial" w:cs="Arial" w:eastAsia="Arial" w:hAnsi="Arial"/>
          <w:b/>
          <w:spacing w:val="0"/>
          <w:w w:val="100"/>
          <w:sz w:val="22"/>
          <w:szCs w:val="22"/>
          <w:u w:color="000000" w:val="thick"/>
        </w:rPr>
        <w:t>a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  <w:u w:color="000000" w:val="thick"/>
        </w:rPr>
        <w:t> </w:t>
      </w:r>
      <w:r>
        <w:rPr>
          <w:rFonts w:ascii="Arial" w:cs="Arial" w:eastAsia="Arial" w:hAnsi="Arial"/>
          <w:b/>
          <w:spacing w:val="-2"/>
          <w:w w:val="100"/>
          <w:sz w:val="22"/>
          <w:szCs w:val="22"/>
          <w:u w:color="000000" w:val="thick"/>
        </w:rPr>
        <w:t>8</w:t>
      </w:r>
      <w:r>
        <w:rPr>
          <w:rFonts w:ascii="Arial" w:cs="Arial" w:eastAsia="Arial" w:hAnsi="Arial"/>
          <w:b/>
          <w:spacing w:val="-2"/>
          <w:w w:val="100"/>
          <w:sz w:val="22"/>
          <w:szCs w:val="22"/>
          <w:u w:color="000000" w:val="thick"/>
        </w:rPr>
      </w:r>
      <w:r>
        <w:rPr>
          <w:rFonts w:ascii="Arial" w:cs="Arial" w:eastAsia="Arial" w:hAnsi="Arial"/>
          <w:b/>
          <w:spacing w:val="0"/>
          <w:w w:val="100"/>
          <w:sz w:val="22"/>
          <w:szCs w:val="22"/>
          <w:u w:color="000000" w:val="thick"/>
        </w:rPr>
        <w:t>ª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-</w:t>
      </w:r>
      <w:r>
        <w:rPr>
          <w:rFonts w:ascii="Arial" w:cs="Arial" w:eastAsia="Arial" w:hAnsi="Arial"/>
          <w:spacing w:val="2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C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b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ao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s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t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2"/>
          <w:w w:val="100"/>
          <w:sz w:val="22"/>
          <w:szCs w:val="22"/>
        </w:rPr>
        <w:t>g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ári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:</w:t>
      </w:r>
    </w:p>
    <w:p>
      <w:pPr>
        <w:rPr>
          <w:rFonts w:ascii="Arial" w:cs="Arial" w:eastAsia="Arial" w:hAnsi="Arial"/>
          <w:sz w:val="22"/>
          <w:szCs w:val="22"/>
        </w:rPr>
        <w:jc w:val="left"/>
        <w:spacing w:before="1"/>
        <w:ind w:left="2148"/>
      </w:pPr>
      <w:r>
        <w:rPr>
          <w:rFonts w:ascii="Arial" w:cs="Arial" w:eastAsia="Arial" w:hAnsi="Arial"/>
          <w:spacing w:val="0"/>
          <w:w w:val="100"/>
          <w:sz w:val="22"/>
          <w:szCs w:val="22"/>
        </w:rPr>
        <w:t>a)</w:t>
      </w:r>
      <w:r>
        <w:rPr>
          <w:rFonts w:ascii="Arial" w:cs="Arial" w:eastAsia="Arial" w:hAnsi="Arial"/>
          <w:spacing w:val="2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c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u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m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prir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pr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2"/>
          <w:w w:val="100"/>
          <w:sz w:val="22"/>
          <w:szCs w:val="22"/>
        </w:rPr>
        <w:t>g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r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amaç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ã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de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s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t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á</w:t>
      </w:r>
      <w:r>
        <w:rPr>
          <w:rFonts w:ascii="Arial" w:cs="Arial" w:eastAsia="Arial" w:hAnsi="Arial"/>
          <w:spacing w:val="2"/>
          <w:w w:val="100"/>
          <w:sz w:val="22"/>
          <w:szCs w:val="22"/>
        </w:rPr>
        <w:t>g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s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t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b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l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ec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d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;</w:t>
      </w:r>
    </w:p>
    <w:p>
      <w:pPr>
        <w:rPr>
          <w:rFonts w:ascii="Arial" w:cs="Arial" w:eastAsia="Arial" w:hAnsi="Arial"/>
          <w:sz w:val="22"/>
          <w:szCs w:val="22"/>
        </w:rPr>
        <w:jc w:val="left"/>
        <w:spacing w:line="240" w:lineRule="exact"/>
        <w:ind w:left="2148"/>
      </w:pPr>
      <w:r>
        <w:rPr>
          <w:rFonts w:ascii="Arial" w:cs="Arial" w:eastAsia="Arial" w:hAnsi="Arial"/>
          <w:spacing w:val="0"/>
          <w:w w:val="100"/>
          <w:sz w:val="22"/>
          <w:szCs w:val="22"/>
        </w:rPr>
        <w:t>b)</w:t>
      </w:r>
      <w:r>
        <w:rPr>
          <w:rFonts w:ascii="Arial" w:cs="Arial" w:eastAsia="Arial" w:hAnsi="Arial"/>
          <w:spacing w:val="2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b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d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ec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r</w:t>
      </w:r>
      <w:r>
        <w:rPr>
          <w:rFonts w:ascii="Arial" w:cs="Arial" w:eastAsia="Arial" w:hAnsi="Arial"/>
          <w:spacing w:val="2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as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r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m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as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nte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r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s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da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U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d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de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C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ce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d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t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e;</w:t>
      </w:r>
    </w:p>
    <w:p>
      <w:pPr>
        <w:rPr>
          <w:rFonts w:ascii="Arial" w:cs="Arial" w:eastAsia="Arial" w:hAnsi="Arial"/>
          <w:sz w:val="22"/>
          <w:szCs w:val="22"/>
        </w:rPr>
        <w:jc w:val="both"/>
        <w:spacing w:before="1"/>
        <w:ind w:firstLine="708" w:left="1440" w:right="83"/>
      </w:pPr>
      <w:r>
        <w:rPr>
          <w:rFonts w:ascii="Arial" w:cs="Arial" w:eastAsia="Arial" w:hAnsi="Arial"/>
          <w:spacing w:val="0"/>
          <w:w w:val="100"/>
          <w:sz w:val="22"/>
          <w:szCs w:val="22"/>
        </w:rPr>
        <w:t>c)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comun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c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r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à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U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d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de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C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ce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d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t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ou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à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3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s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t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t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u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ção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de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ns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,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co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c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l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us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ã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o,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nte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r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r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u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p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ção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3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ou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m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d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3"/>
          <w:w w:val="100"/>
          <w:sz w:val="22"/>
          <w:szCs w:val="22"/>
        </w:rPr>
        <w:t>f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c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aç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ã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3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d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s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t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2"/>
          <w:w w:val="100"/>
          <w:sz w:val="22"/>
          <w:szCs w:val="22"/>
        </w:rPr>
        <w:t>T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r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m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3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de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C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omp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r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m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sso,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4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b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m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4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c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omo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3"/>
          <w:w w:val="100"/>
          <w:sz w:val="22"/>
          <w:szCs w:val="22"/>
        </w:rPr>
        <w:t>f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t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os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d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nte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r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esse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ao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d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m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t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-4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do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est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á</w:t>
      </w:r>
      <w:r>
        <w:rPr>
          <w:rFonts w:ascii="Arial" w:cs="Arial" w:eastAsia="Arial" w:hAnsi="Arial"/>
          <w:spacing w:val="2"/>
          <w:w w:val="100"/>
          <w:sz w:val="22"/>
          <w:szCs w:val="22"/>
        </w:rPr>
        <w:t>g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o;</w:t>
      </w:r>
    </w:p>
    <w:p>
      <w:pPr>
        <w:rPr>
          <w:rFonts w:ascii="Arial" w:cs="Arial" w:eastAsia="Arial" w:hAnsi="Arial"/>
          <w:sz w:val="22"/>
          <w:szCs w:val="22"/>
        </w:rPr>
        <w:jc w:val="both"/>
        <w:spacing w:before="3" w:line="240" w:lineRule="exact"/>
        <w:ind w:firstLine="708" w:left="1440" w:right="84"/>
      </w:pPr>
      <w:r>
        <w:rPr>
          <w:rFonts w:ascii="Arial" w:cs="Arial" w:eastAsia="Arial" w:hAnsi="Arial"/>
          <w:spacing w:val="0"/>
          <w:w w:val="100"/>
          <w:sz w:val="22"/>
          <w:szCs w:val="22"/>
        </w:rPr>
        <w:t>d)</w:t>
      </w:r>
      <w:r>
        <w:rPr>
          <w:rFonts w:ascii="Arial" w:cs="Arial" w:eastAsia="Arial" w:hAnsi="Arial"/>
          <w:spacing w:val="3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3"/>
          <w:w w:val="100"/>
          <w:sz w:val="22"/>
          <w:szCs w:val="22"/>
        </w:rPr>
        <w:t>f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r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m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ar</w:t>
      </w:r>
      <w:r>
        <w:rPr>
          <w:rFonts w:ascii="Arial" w:cs="Arial" w:eastAsia="Arial" w:hAnsi="Arial"/>
          <w:spacing w:val="3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de</w:t>
      </w:r>
      <w:r>
        <w:rPr>
          <w:rFonts w:ascii="Arial" w:cs="Arial" w:eastAsia="Arial" w:hAnsi="Arial"/>
          <w:spacing w:val="2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m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d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ato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2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p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r</w:t>
      </w:r>
      <w:r>
        <w:rPr>
          <w:rFonts w:ascii="Arial" w:cs="Arial" w:eastAsia="Arial" w:hAnsi="Arial"/>
          <w:spacing w:val="3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escrito</w:t>
      </w:r>
      <w:r>
        <w:rPr>
          <w:rFonts w:ascii="Arial" w:cs="Arial" w:eastAsia="Arial" w:hAnsi="Arial"/>
          <w:spacing w:val="3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à</w:t>
      </w:r>
      <w:r>
        <w:rPr>
          <w:rFonts w:ascii="Arial" w:cs="Arial" w:eastAsia="Arial" w:hAnsi="Arial"/>
          <w:spacing w:val="2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u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d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de</w:t>
      </w:r>
      <w:r>
        <w:rPr>
          <w:rFonts w:ascii="Arial" w:cs="Arial" w:eastAsia="Arial" w:hAnsi="Arial"/>
          <w:spacing w:val="2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co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ce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d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t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2"/>
          <w:w w:val="100"/>
          <w:sz w:val="22"/>
          <w:szCs w:val="22"/>
        </w:rPr>
        <w:t>q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u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l</w:t>
      </w:r>
      <w:r>
        <w:rPr>
          <w:rFonts w:ascii="Arial" w:cs="Arial" w:eastAsia="Arial" w:hAnsi="Arial"/>
          <w:spacing w:val="2"/>
          <w:w w:val="100"/>
          <w:sz w:val="22"/>
          <w:szCs w:val="22"/>
        </w:rPr>
        <w:t>q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u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er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3"/>
          <w:w w:val="100"/>
          <w:sz w:val="22"/>
          <w:szCs w:val="22"/>
        </w:rPr>
        <w:t>f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t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2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2"/>
          <w:w w:val="100"/>
          <w:sz w:val="22"/>
          <w:szCs w:val="22"/>
        </w:rPr>
        <w:t>q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u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nte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r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r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m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p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,</w:t>
      </w:r>
      <w:r>
        <w:rPr>
          <w:rFonts w:ascii="Arial" w:cs="Arial" w:eastAsia="Arial" w:hAnsi="Arial"/>
          <w:spacing w:val="9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sus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p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d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8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ou</w:t>
      </w:r>
      <w:r>
        <w:rPr>
          <w:rFonts w:ascii="Arial" w:cs="Arial" w:eastAsia="Arial" w:hAnsi="Arial"/>
          <w:spacing w:val="8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ca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ce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l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8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sua</w:t>
      </w:r>
      <w:r>
        <w:rPr>
          <w:rFonts w:ascii="Arial" w:cs="Arial" w:eastAsia="Arial" w:hAnsi="Arial"/>
          <w:spacing w:val="8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4"/>
          <w:w w:val="100"/>
          <w:sz w:val="22"/>
          <w:szCs w:val="22"/>
        </w:rPr>
        <w:t>m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at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r</w:t>
      </w:r>
      <w:r>
        <w:rPr>
          <w:rFonts w:ascii="Arial" w:cs="Arial" w:eastAsia="Arial" w:hAnsi="Arial"/>
          <w:spacing w:val="-4"/>
          <w:w w:val="100"/>
          <w:sz w:val="22"/>
          <w:szCs w:val="22"/>
        </w:rPr>
        <w:t>í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cu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l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8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2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8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nstitu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ção</w:t>
      </w:r>
      <w:r>
        <w:rPr>
          <w:rFonts w:ascii="Arial" w:cs="Arial" w:eastAsia="Arial" w:hAnsi="Arial"/>
          <w:spacing w:val="8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de</w:t>
      </w:r>
      <w:r>
        <w:rPr>
          <w:rFonts w:ascii="Arial" w:cs="Arial" w:eastAsia="Arial" w:hAnsi="Arial"/>
          <w:spacing w:val="8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ns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no</w:t>
      </w:r>
      <w:r>
        <w:rPr>
          <w:rFonts w:ascii="Arial" w:cs="Arial" w:eastAsia="Arial" w:hAnsi="Arial"/>
          <w:spacing w:val="8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nte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r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v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t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,</w:t>
      </w:r>
    </w:p>
    <w:p>
      <w:pPr>
        <w:rPr>
          <w:rFonts w:ascii="Arial" w:cs="Arial" w:eastAsia="Arial" w:hAnsi="Arial"/>
          <w:sz w:val="22"/>
          <w:szCs w:val="22"/>
        </w:rPr>
        <w:jc w:val="both"/>
        <w:spacing w:line="240" w:lineRule="exact"/>
        <w:ind w:left="1440" w:right="2478"/>
      </w:pPr>
      <w:r>
        <w:rPr>
          <w:rFonts w:ascii="Arial" w:cs="Arial" w:eastAsia="Arial" w:hAnsi="Arial"/>
          <w:spacing w:val="0"/>
          <w:w w:val="100"/>
          <w:sz w:val="22"/>
          <w:szCs w:val="22"/>
        </w:rPr>
        <w:t>arcando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c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m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2"/>
          <w:w w:val="100"/>
          <w:sz w:val="22"/>
          <w:szCs w:val="22"/>
        </w:rPr>
        <w:t>q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u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s</w:t>
      </w:r>
      <w:r>
        <w:rPr>
          <w:rFonts w:ascii="Arial" w:cs="Arial" w:eastAsia="Arial" w:hAnsi="Arial"/>
          <w:spacing w:val="2"/>
          <w:w w:val="100"/>
          <w:sz w:val="22"/>
          <w:szCs w:val="22"/>
        </w:rPr>
        <w:t>q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u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r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ô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us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pe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l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ausê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c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d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s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s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3"/>
          <w:w w:val="100"/>
          <w:sz w:val="22"/>
          <w:szCs w:val="22"/>
        </w:rPr>
        <w:t>f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r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m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aç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ã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;</w:t>
      </w:r>
    </w:p>
    <w:p>
      <w:pPr>
        <w:rPr>
          <w:rFonts w:ascii="Arial" w:cs="Arial" w:eastAsia="Arial" w:hAnsi="Arial"/>
          <w:sz w:val="22"/>
          <w:szCs w:val="22"/>
        </w:rPr>
        <w:jc w:val="both"/>
        <w:spacing w:before="2" w:line="240" w:lineRule="exact"/>
        <w:ind w:firstLine="708" w:left="1440" w:right="81"/>
      </w:pPr>
      <w:r>
        <w:rPr>
          <w:rFonts w:ascii="Arial" w:cs="Arial" w:eastAsia="Arial" w:hAnsi="Arial"/>
          <w:spacing w:val="0"/>
          <w:w w:val="100"/>
          <w:sz w:val="22"/>
          <w:szCs w:val="22"/>
        </w:rPr>
        <w:t>e)</w:t>
      </w:r>
      <w:r>
        <w:rPr>
          <w:rFonts w:ascii="Arial" w:cs="Arial" w:eastAsia="Arial" w:hAnsi="Arial"/>
          <w:spacing w:val="3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R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es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p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d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r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p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l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r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es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s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arcimento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de</w:t>
      </w:r>
      <w:r>
        <w:rPr>
          <w:rFonts w:ascii="Arial" w:cs="Arial" w:eastAsia="Arial" w:hAnsi="Arial"/>
          <w:spacing w:val="2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d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os</w:t>
      </w:r>
      <w:r>
        <w:rPr>
          <w:rFonts w:ascii="Arial" w:cs="Arial" w:eastAsia="Arial" w:hAnsi="Arial"/>
          <w:spacing w:val="2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c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us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d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s</w:t>
      </w:r>
      <w:r>
        <w:rPr>
          <w:rFonts w:ascii="Arial" w:cs="Arial" w:eastAsia="Arial" w:hAnsi="Arial"/>
          <w:spacing w:val="2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p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r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seu</w:t>
      </w:r>
      <w:r>
        <w:rPr>
          <w:rFonts w:ascii="Arial" w:cs="Arial" w:eastAsia="Arial" w:hAnsi="Arial"/>
          <w:spacing w:val="2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t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2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d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l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oso</w:t>
      </w:r>
      <w:r>
        <w:rPr>
          <w:rFonts w:ascii="Arial" w:cs="Arial" w:eastAsia="Arial" w:hAnsi="Arial"/>
          <w:spacing w:val="2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u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cu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l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p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so</w:t>
      </w:r>
      <w:r>
        <w:rPr>
          <w:rFonts w:ascii="Arial" w:cs="Arial" w:eastAsia="Arial" w:hAnsi="Arial"/>
          <w:spacing w:val="1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8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2"/>
          <w:w w:val="100"/>
          <w:sz w:val="22"/>
          <w:szCs w:val="22"/>
        </w:rPr>
        <w:t>q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u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l</w:t>
      </w:r>
      <w:r>
        <w:rPr>
          <w:rFonts w:ascii="Arial" w:cs="Arial" w:eastAsia="Arial" w:hAnsi="Arial"/>
          <w:spacing w:val="2"/>
          <w:w w:val="100"/>
          <w:sz w:val="22"/>
          <w:szCs w:val="22"/>
        </w:rPr>
        <w:t>q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u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er</w:t>
      </w:r>
      <w:r>
        <w:rPr>
          <w:rFonts w:ascii="Arial" w:cs="Arial" w:eastAsia="Arial" w:hAnsi="Arial"/>
          <w:spacing w:val="11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2"/>
          <w:w w:val="100"/>
          <w:sz w:val="22"/>
          <w:szCs w:val="22"/>
        </w:rPr>
        <w:t>q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u</w:t>
      </w:r>
      <w:r>
        <w:rPr>
          <w:rFonts w:ascii="Arial" w:cs="Arial" w:eastAsia="Arial" w:hAnsi="Arial"/>
          <w:spacing w:val="-4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p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m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t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8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nsta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l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d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1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s</w:t>
      </w:r>
      <w:r>
        <w:rPr>
          <w:rFonts w:ascii="Arial" w:cs="Arial" w:eastAsia="Arial" w:hAnsi="Arial"/>
          <w:spacing w:val="8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d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p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d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ê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nc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as</w:t>
      </w:r>
      <w:r>
        <w:rPr>
          <w:rFonts w:ascii="Arial" w:cs="Arial" w:eastAsia="Arial" w:hAnsi="Arial"/>
          <w:spacing w:val="1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da</w:t>
      </w:r>
      <w:r>
        <w:rPr>
          <w:rFonts w:ascii="Arial" w:cs="Arial" w:eastAsia="Arial" w:hAnsi="Arial"/>
          <w:spacing w:val="1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U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d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de</w:t>
      </w:r>
      <w:r>
        <w:rPr>
          <w:rFonts w:ascii="Arial" w:cs="Arial" w:eastAsia="Arial" w:hAnsi="Arial"/>
          <w:spacing w:val="1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C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ce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d</w:t>
      </w:r>
      <w:r>
        <w:rPr>
          <w:rFonts w:ascii="Arial" w:cs="Arial" w:eastAsia="Arial" w:hAnsi="Arial"/>
          <w:spacing w:val="4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t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</w:t>
      </w:r>
    </w:p>
    <w:p>
      <w:pPr>
        <w:rPr>
          <w:rFonts w:ascii="Arial" w:cs="Arial" w:eastAsia="Arial" w:hAnsi="Arial"/>
          <w:sz w:val="22"/>
          <w:szCs w:val="22"/>
        </w:rPr>
        <w:jc w:val="both"/>
        <w:spacing w:line="240" w:lineRule="exact"/>
        <w:ind w:left="1440" w:right="93"/>
      </w:pPr>
      <w:r>
        <w:rPr>
          <w:rFonts w:ascii="Arial" w:cs="Arial" w:eastAsia="Arial" w:hAnsi="Arial"/>
          <w:spacing w:val="0"/>
          <w:w w:val="100"/>
          <w:sz w:val="22"/>
          <w:szCs w:val="22"/>
        </w:rPr>
        <w:t>d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u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r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t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8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1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c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u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m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pr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m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t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6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do</w:t>
      </w:r>
      <w:r>
        <w:rPr>
          <w:rFonts w:ascii="Arial" w:cs="Arial" w:eastAsia="Arial" w:hAnsi="Arial"/>
          <w:spacing w:val="1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est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á</w:t>
      </w:r>
      <w:r>
        <w:rPr>
          <w:rFonts w:ascii="Arial" w:cs="Arial" w:eastAsia="Arial" w:hAnsi="Arial"/>
          <w:spacing w:val="2"/>
          <w:w w:val="100"/>
          <w:sz w:val="22"/>
          <w:szCs w:val="22"/>
        </w:rPr>
        <w:t>g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o,</w:t>
      </w:r>
      <w:r>
        <w:rPr>
          <w:rFonts w:ascii="Arial" w:cs="Arial" w:eastAsia="Arial" w:hAnsi="Arial"/>
          <w:spacing w:val="9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b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m</w:t>
      </w:r>
      <w:r>
        <w:rPr>
          <w:rFonts w:ascii="Arial" w:cs="Arial" w:eastAsia="Arial" w:hAnsi="Arial"/>
          <w:spacing w:val="11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c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m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1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p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or</w:t>
      </w:r>
      <w:r>
        <w:rPr>
          <w:rFonts w:ascii="Arial" w:cs="Arial" w:eastAsia="Arial" w:hAnsi="Arial"/>
          <w:spacing w:val="11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d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s</w:t>
      </w:r>
      <w:r>
        <w:rPr>
          <w:rFonts w:ascii="Arial" w:cs="Arial" w:eastAsia="Arial" w:hAnsi="Arial"/>
          <w:spacing w:val="8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m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r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s</w:t>
      </w:r>
      <w:r>
        <w:rPr>
          <w:rFonts w:ascii="Arial" w:cs="Arial" w:eastAsia="Arial" w:hAnsi="Arial"/>
          <w:spacing w:val="11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8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m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t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r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s</w:t>
      </w:r>
      <w:r>
        <w:rPr>
          <w:rFonts w:ascii="Arial" w:cs="Arial" w:eastAsia="Arial" w:hAnsi="Arial"/>
          <w:spacing w:val="11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ca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u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sa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d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s</w:t>
      </w:r>
    </w:p>
    <w:p>
      <w:pPr>
        <w:rPr>
          <w:rFonts w:ascii="Arial" w:cs="Arial" w:eastAsia="Arial" w:hAnsi="Arial"/>
          <w:sz w:val="22"/>
          <w:szCs w:val="22"/>
        </w:rPr>
        <w:jc w:val="both"/>
        <w:spacing w:before="1"/>
        <w:ind w:left="1440" w:right="7505"/>
      </w:pPr>
      <w:r>
        <w:rPr>
          <w:rFonts w:ascii="Arial" w:cs="Arial" w:eastAsia="Arial" w:hAnsi="Arial"/>
          <w:spacing w:val="0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2"/>
          <w:w w:val="100"/>
          <w:sz w:val="22"/>
          <w:szCs w:val="22"/>
        </w:rPr>
        <w:t>t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r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ce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r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s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;</w:t>
      </w:r>
    </w:p>
    <w:p>
      <w:pPr>
        <w:rPr>
          <w:rFonts w:ascii="Arial" w:cs="Arial" w:eastAsia="Arial" w:hAnsi="Arial"/>
          <w:sz w:val="22"/>
          <w:szCs w:val="22"/>
        </w:rPr>
        <w:jc w:val="both"/>
        <w:spacing w:before="4" w:line="240" w:lineRule="exact"/>
        <w:ind w:firstLine="708" w:left="1440" w:right="88"/>
      </w:pPr>
      <w:r>
        <w:rPr>
          <w:rFonts w:ascii="Arial" w:cs="Arial" w:eastAsia="Arial" w:hAnsi="Arial"/>
          <w:spacing w:val="1"/>
          <w:w w:val="100"/>
          <w:sz w:val="22"/>
          <w:szCs w:val="22"/>
        </w:rPr>
        <w:t>f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)</w:t>
      </w:r>
      <w:r>
        <w:rPr>
          <w:rFonts w:ascii="Arial" w:cs="Arial" w:eastAsia="Arial" w:hAnsi="Arial"/>
          <w:spacing w:val="4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p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r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es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t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ar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r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l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at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ó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r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os</w:t>
      </w:r>
      <w:r>
        <w:rPr>
          <w:rFonts w:ascii="Arial" w:cs="Arial" w:eastAsia="Arial" w:hAnsi="Arial"/>
          <w:spacing w:val="3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so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b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r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seu</w:t>
      </w:r>
      <w:r>
        <w:rPr>
          <w:rFonts w:ascii="Arial" w:cs="Arial" w:eastAsia="Arial" w:hAnsi="Arial"/>
          <w:spacing w:val="2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s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t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á</w:t>
      </w:r>
      <w:r>
        <w:rPr>
          <w:rFonts w:ascii="Arial" w:cs="Arial" w:eastAsia="Arial" w:hAnsi="Arial"/>
          <w:spacing w:val="2"/>
          <w:w w:val="100"/>
          <w:sz w:val="22"/>
          <w:szCs w:val="22"/>
        </w:rPr>
        <w:t>g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o,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na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3"/>
          <w:w w:val="100"/>
          <w:sz w:val="22"/>
          <w:szCs w:val="22"/>
        </w:rPr>
        <w:t>f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r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m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,</w:t>
      </w:r>
      <w:r>
        <w:rPr>
          <w:rFonts w:ascii="Arial" w:cs="Arial" w:eastAsia="Arial" w:hAnsi="Arial"/>
          <w:spacing w:val="4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p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r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z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3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3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p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drõ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s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estabe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l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ec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d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s</w:t>
      </w:r>
    </w:p>
    <w:p>
      <w:pPr>
        <w:rPr>
          <w:rFonts w:ascii="Arial" w:cs="Arial" w:eastAsia="Arial" w:hAnsi="Arial"/>
          <w:sz w:val="22"/>
          <w:szCs w:val="22"/>
        </w:rPr>
        <w:jc w:val="both"/>
        <w:spacing w:line="240" w:lineRule="exact"/>
        <w:ind w:left="1440" w:right="3246"/>
      </w:pPr>
      <w:r>
        <w:rPr>
          <w:rFonts w:ascii="Arial" w:cs="Arial" w:eastAsia="Arial" w:hAnsi="Arial"/>
          <w:spacing w:val="0"/>
          <w:w w:val="100"/>
          <w:sz w:val="22"/>
          <w:szCs w:val="22"/>
        </w:rPr>
        <w:t>p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l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C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orden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ção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do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s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u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C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u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r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so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s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F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cu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l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d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d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s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-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F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K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B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;</w:t>
      </w:r>
    </w:p>
    <w:p>
      <w:pPr>
        <w:rPr>
          <w:rFonts w:ascii="Arial" w:cs="Arial" w:eastAsia="Arial" w:hAnsi="Arial"/>
          <w:sz w:val="22"/>
          <w:szCs w:val="22"/>
        </w:rPr>
        <w:jc w:val="both"/>
        <w:spacing w:before="2" w:line="240" w:lineRule="exact"/>
        <w:ind w:firstLine="708" w:left="1440" w:right="83"/>
      </w:pPr>
      <w:r>
        <w:rPr>
          <w:rFonts w:ascii="Arial" w:cs="Arial" w:eastAsia="Arial" w:hAnsi="Arial"/>
          <w:spacing w:val="2"/>
          <w:w w:val="100"/>
          <w:sz w:val="22"/>
          <w:szCs w:val="22"/>
        </w:rPr>
        <w:t>g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)</w:t>
      </w:r>
      <w:r>
        <w:rPr>
          <w:rFonts w:ascii="Arial" w:cs="Arial" w:eastAsia="Arial" w:hAnsi="Arial"/>
          <w:spacing w:val="4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t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u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l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z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ar,</w:t>
      </w:r>
      <w:r>
        <w:rPr>
          <w:rFonts w:ascii="Arial" w:cs="Arial" w:eastAsia="Arial" w:hAnsi="Arial"/>
          <w:spacing w:val="5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m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pre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t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r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v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l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m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t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e,</w:t>
      </w:r>
      <w:r>
        <w:rPr>
          <w:rFonts w:ascii="Arial" w:cs="Arial" w:eastAsia="Arial" w:hAnsi="Arial"/>
          <w:spacing w:val="4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seu</w:t>
      </w:r>
      <w:r>
        <w:rPr>
          <w:rFonts w:ascii="Arial" w:cs="Arial" w:eastAsia="Arial" w:hAnsi="Arial"/>
          <w:spacing w:val="3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d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r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eço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l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et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r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ô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co</w:t>
      </w:r>
      <w:r>
        <w:rPr>
          <w:rFonts w:ascii="Arial" w:cs="Arial" w:eastAsia="Arial" w:hAnsi="Arial"/>
          <w:spacing w:val="3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3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d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m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s</w:t>
      </w:r>
      <w:r>
        <w:rPr>
          <w:rFonts w:ascii="Arial" w:cs="Arial" w:eastAsia="Arial" w:hAnsi="Arial"/>
          <w:spacing w:val="4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d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do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ca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d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ast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r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s</w:t>
      </w:r>
      <w:r>
        <w:rPr>
          <w:rFonts w:ascii="Arial" w:cs="Arial" w:eastAsia="Arial" w:hAnsi="Arial"/>
          <w:spacing w:val="54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j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u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t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56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54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S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ec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r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eta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r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56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ca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d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ê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m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ca,</w:t>
      </w:r>
      <w:r>
        <w:rPr>
          <w:rFonts w:ascii="Arial" w:cs="Arial" w:eastAsia="Arial" w:hAnsi="Arial"/>
          <w:spacing w:val="57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p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r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54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3"/>
          <w:w w:val="100"/>
          <w:sz w:val="22"/>
          <w:szCs w:val="22"/>
        </w:rPr>
        <w:t>f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t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56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d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56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ac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m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p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h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m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t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54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de</w:t>
      </w:r>
      <w:r>
        <w:rPr>
          <w:rFonts w:ascii="Arial" w:cs="Arial" w:eastAsia="Arial" w:hAnsi="Arial"/>
          <w:spacing w:val="56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s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u</w:t>
      </w:r>
    </w:p>
    <w:p>
      <w:pPr>
        <w:rPr>
          <w:rFonts w:ascii="Arial" w:cs="Arial" w:eastAsia="Arial" w:hAnsi="Arial"/>
          <w:sz w:val="22"/>
          <w:szCs w:val="22"/>
        </w:rPr>
        <w:jc w:val="both"/>
        <w:spacing w:line="240" w:lineRule="exact"/>
        <w:ind w:left="1440" w:right="7821"/>
      </w:pPr>
      <w:r>
        <w:rPr>
          <w:rFonts w:ascii="Arial" w:cs="Arial" w:eastAsia="Arial" w:hAnsi="Arial"/>
          <w:spacing w:val="0"/>
          <w:w w:val="100"/>
          <w:sz w:val="22"/>
          <w:szCs w:val="22"/>
        </w:rPr>
        <w:t>est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á</w:t>
      </w:r>
      <w:r>
        <w:rPr>
          <w:rFonts w:ascii="Arial" w:cs="Arial" w:eastAsia="Arial" w:hAnsi="Arial"/>
          <w:spacing w:val="2"/>
          <w:w w:val="100"/>
          <w:sz w:val="22"/>
          <w:szCs w:val="22"/>
        </w:rPr>
        <w:t>g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o;</w:t>
      </w:r>
    </w:p>
    <w:p>
      <w:pPr>
        <w:rPr>
          <w:sz w:val="24"/>
          <w:szCs w:val="24"/>
        </w:rPr>
        <w:jc w:val="left"/>
        <w:spacing w:before="11" w:line="240" w:lineRule="exact"/>
      </w:pPr>
      <w:r>
        <w:rPr>
          <w:sz w:val="24"/>
          <w:szCs w:val="24"/>
        </w:rPr>
      </w:r>
    </w:p>
    <w:p>
      <w:pPr>
        <w:rPr>
          <w:rFonts w:ascii="Arial" w:cs="Arial" w:eastAsia="Arial" w:hAnsi="Arial"/>
          <w:sz w:val="22"/>
          <w:szCs w:val="22"/>
        </w:rPr>
        <w:jc w:val="both"/>
        <w:ind w:left="1440" w:right="83"/>
      </w:pPr>
      <w:r>
        <w:rPr>
          <w:rFonts w:ascii="Arial" w:cs="Arial" w:eastAsia="Arial" w:hAnsi="Arial"/>
          <w:b/>
          <w:sz w:val="22"/>
          <w:szCs w:val="22"/>
        </w:rPr>
      </w:r>
      <w:r>
        <w:rPr>
          <w:rFonts w:ascii="Arial" w:cs="Arial" w:eastAsia="Arial" w:hAnsi="Arial"/>
          <w:b/>
          <w:spacing w:val="-1"/>
          <w:w w:val="100"/>
          <w:sz w:val="22"/>
          <w:szCs w:val="22"/>
          <w:u w:color="000000" w:val="thick"/>
        </w:rPr>
        <w:t>P</w:t>
      </w:r>
      <w:r>
        <w:rPr>
          <w:rFonts w:ascii="Arial" w:cs="Arial" w:eastAsia="Arial" w:hAnsi="Arial"/>
          <w:b/>
          <w:spacing w:val="-1"/>
          <w:w w:val="100"/>
          <w:sz w:val="22"/>
          <w:szCs w:val="22"/>
          <w:u w:color="000000" w:val="thick"/>
        </w:rPr>
      </w:r>
      <w:r>
        <w:rPr>
          <w:rFonts w:ascii="Arial" w:cs="Arial" w:eastAsia="Arial" w:hAnsi="Arial"/>
          <w:b/>
          <w:spacing w:val="0"/>
          <w:w w:val="100"/>
          <w:sz w:val="22"/>
          <w:szCs w:val="22"/>
          <w:u w:color="000000" w:val="thick"/>
        </w:rPr>
        <w:t>ará</w:t>
      </w:r>
      <w:r>
        <w:rPr>
          <w:rFonts w:ascii="Arial" w:cs="Arial" w:eastAsia="Arial" w:hAnsi="Arial"/>
          <w:b/>
          <w:spacing w:val="-1"/>
          <w:w w:val="100"/>
          <w:sz w:val="22"/>
          <w:szCs w:val="22"/>
          <w:u w:color="000000" w:val="thick"/>
        </w:rPr>
        <w:t>g</w:t>
      </w:r>
      <w:r>
        <w:rPr>
          <w:rFonts w:ascii="Arial" w:cs="Arial" w:eastAsia="Arial" w:hAnsi="Arial"/>
          <w:b/>
          <w:spacing w:val="-1"/>
          <w:w w:val="100"/>
          <w:sz w:val="22"/>
          <w:szCs w:val="22"/>
          <w:u w:color="000000" w:val="thick"/>
        </w:rPr>
      </w:r>
      <w:r>
        <w:rPr>
          <w:rFonts w:ascii="Arial" w:cs="Arial" w:eastAsia="Arial" w:hAnsi="Arial"/>
          <w:b/>
          <w:spacing w:val="0"/>
          <w:w w:val="100"/>
          <w:sz w:val="22"/>
          <w:szCs w:val="22"/>
          <w:u w:color="000000" w:val="thick"/>
        </w:rPr>
        <w:t>ra</w:t>
      </w:r>
      <w:r>
        <w:rPr>
          <w:rFonts w:ascii="Arial" w:cs="Arial" w:eastAsia="Arial" w:hAnsi="Arial"/>
          <w:b/>
          <w:spacing w:val="1"/>
          <w:w w:val="100"/>
          <w:sz w:val="22"/>
          <w:szCs w:val="22"/>
          <w:u w:color="000000" w:val="thick"/>
        </w:rPr>
        <w:t>f</w:t>
      </w:r>
      <w:r>
        <w:rPr>
          <w:rFonts w:ascii="Arial" w:cs="Arial" w:eastAsia="Arial" w:hAnsi="Arial"/>
          <w:b/>
          <w:spacing w:val="1"/>
          <w:w w:val="100"/>
          <w:sz w:val="22"/>
          <w:szCs w:val="22"/>
          <w:u w:color="000000" w:val="thick"/>
        </w:rPr>
      </w:r>
      <w:r>
        <w:rPr>
          <w:rFonts w:ascii="Arial" w:cs="Arial" w:eastAsia="Arial" w:hAnsi="Arial"/>
          <w:b/>
          <w:spacing w:val="0"/>
          <w:w w:val="100"/>
          <w:sz w:val="22"/>
          <w:szCs w:val="22"/>
          <w:u w:color="000000" w:val="thick"/>
        </w:rPr>
        <w:t>o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  <w:u w:color="000000" w:val="thick"/>
        </w:rPr>
        <w:t> </w:t>
      </w:r>
      <w:r>
        <w:rPr>
          <w:rFonts w:ascii="Arial" w:cs="Arial" w:eastAsia="Arial" w:hAnsi="Arial"/>
          <w:b/>
          <w:spacing w:val="1"/>
          <w:w w:val="100"/>
          <w:sz w:val="22"/>
          <w:szCs w:val="22"/>
          <w:u w:color="000000" w:val="thick"/>
        </w:rPr>
        <w:t> </w:t>
      </w:r>
      <w:r>
        <w:rPr>
          <w:rFonts w:ascii="Arial" w:cs="Arial" w:eastAsia="Arial" w:hAnsi="Arial"/>
          <w:b/>
          <w:spacing w:val="-1"/>
          <w:w w:val="100"/>
          <w:sz w:val="22"/>
          <w:szCs w:val="22"/>
          <w:u w:color="000000" w:val="thick"/>
        </w:rPr>
        <w:t>Ú</w:t>
      </w:r>
      <w:r>
        <w:rPr>
          <w:rFonts w:ascii="Arial" w:cs="Arial" w:eastAsia="Arial" w:hAnsi="Arial"/>
          <w:b/>
          <w:spacing w:val="-1"/>
          <w:w w:val="100"/>
          <w:sz w:val="22"/>
          <w:szCs w:val="22"/>
          <w:u w:color="000000" w:val="thick"/>
        </w:rPr>
      </w:r>
      <w:r>
        <w:rPr>
          <w:rFonts w:ascii="Arial" w:cs="Arial" w:eastAsia="Arial" w:hAnsi="Arial"/>
          <w:b/>
          <w:spacing w:val="0"/>
          <w:w w:val="100"/>
          <w:sz w:val="22"/>
          <w:szCs w:val="22"/>
          <w:u w:color="000000" w:val="thick"/>
        </w:rPr>
        <w:t>nico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-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3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ã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cump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r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m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t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do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d</w:t>
      </w:r>
      <w:r>
        <w:rPr>
          <w:rFonts w:ascii="Arial" w:cs="Arial" w:eastAsia="Arial" w:hAnsi="Arial"/>
          <w:spacing w:val="-4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sp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s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t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s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2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l</w:t>
      </w:r>
      <w:r>
        <w:rPr>
          <w:rFonts w:ascii="Arial" w:cs="Arial" w:eastAsia="Arial" w:hAnsi="Arial"/>
          <w:spacing w:val="-4"/>
          <w:w w:val="100"/>
          <w:sz w:val="22"/>
          <w:szCs w:val="22"/>
        </w:rPr>
        <w:t>í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as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“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f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”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“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g”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2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d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s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t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c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l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á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u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su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l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a,</w:t>
      </w:r>
      <w:r>
        <w:rPr>
          <w:rFonts w:ascii="Arial" w:cs="Arial" w:eastAsia="Arial" w:hAnsi="Arial"/>
          <w:spacing w:val="5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2"/>
          <w:w w:val="100"/>
          <w:sz w:val="22"/>
          <w:szCs w:val="22"/>
        </w:rPr>
        <w:t>q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u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nto</w:t>
      </w:r>
      <w:r>
        <w:rPr>
          <w:rFonts w:ascii="Arial" w:cs="Arial" w:eastAsia="Arial" w:hAnsi="Arial"/>
          <w:spacing w:val="2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b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r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2"/>
          <w:w w:val="100"/>
          <w:sz w:val="22"/>
          <w:szCs w:val="22"/>
        </w:rPr>
        <w:t>g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aç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ã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ac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d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ê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m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ca</w:t>
      </w:r>
      <w:r>
        <w:rPr>
          <w:rFonts w:ascii="Arial" w:cs="Arial" w:eastAsia="Arial" w:hAnsi="Arial"/>
          <w:spacing w:val="4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4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4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3"/>
          <w:w w:val="100"/>
          <w:sz w:val="22"/>
          <w:szCs w:val="22"/>
        </w:rPr>
        <w:t>p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r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z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4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estabe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l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ec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d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,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m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p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l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cará</w:t>
      </w:r>
      <w:r>
        <w:rPr>
          <w:rFonts w:ascii="Arial" w:cs="Arial" w:eastAsia="Arial" w:hAnsi="Arial"/>
          <w:spacing w:val="4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ca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ce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l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amen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t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u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t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m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á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t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co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des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t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-4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2"/>
          <w:w w:val="100"/>
          <w:sz w:val="22"/>
          <w:szCs w:val="22"/>
        </w:rPr>
        <w:t>T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r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m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d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C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m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p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r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omisso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de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s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t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á</w:t>
      </w:r>
      <w:r>
        <w:rPr>
          <w:rFonts w:ascii="Arial" w:cs="Arial" w:eastAsia="Arial" w:hAnsi="Arial"/>
          <w:spacing w:val="2"/>
          <w:w w:val="100"/>
          <w:sz w:val="22"/>
          <w:szCs w:val="22"/>
        </w:rPr>
        <w:t>g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o.</w:t>
      </w:r>
    </w:p>
    <w:p>
      <w:pPr>
        <w:rPr>
          <w:sz w:val="24"/>
          <w:szCs w:val="24"/>
        </w:rPr>
        <w:jc w:val="left"/>
        <w:spacing w:before="7" w:line="240" w:lineRule="exact"/>
      </w:pPr>
      <w:r>
        <w:rPr>
          <w:sz w:val="24"/>
          <w:szCs w:val="24"/>
        </w:rPr>
      </w:r>
    </w:p>
    <w:p>
      <w:pPr>
        <w:rPr>
          <w:rFonts w:ascii="Arial" w:cs="Arial" w:eastAsia="Arial" w:hAnsi="Arial"/>
          <w:sz w:val="22"/>
          <w:szCs w:val="22"/>
        </w:rPr>
        <w:jc w:val="both"/>
        <w:ind w:left="1440" w:right="81"/>
      </w:pPr>
      <w:r>
        <w:rPr>
          <w:rFonts w:ascii="Arial" w:cs="Arial" w:eastAsia="Arial" w:hAnsi="Arial"/>
          <w:b/>
          <w:sz w:val="22"/>
          <w:szCs w:val="22"/>
        </w:rPr>
      </w:r>
      <w:r>
        <w:rPr>
          <w:rFonts w:ascii="Arial" w:cs="Arial" w:eastAsia="Arial" w:hAnsi="Arial"/>
          <w:b/>
          <w:spacing w:val="-1"/>
          <w:w w:val="100"/>
          <w:sz w:val="22"/>
          <w:szCs w:val="22"/>
          <w:u w:color="000000" w:val="thick"/>
        </w:rPr>
        <w:t>C</w:t>
      </w:r>
      <w:r>
        <w:rPr>
          <w:rFonts w:ascii="Arial" w:cs="Arial" w:eastAsia="Arial" w:hAnsi="Arial"/>
          <w:b/>
          <w:spacing w:val="-1"/>
          <w:w w:val="100"/>
          <w:sz w:val="22"/>
          <w:szCs w:val="22"/>
          <w:u w:color="000000" w:val="thick"/>
        </w:rPr>
      </w:r>
      <w:r>
        <w:rPr>
          <w:rFonts w:ascii="Arial" w:cs="Arial" w:eastAsia="Arial" w:hAnsi="Arial"/>
          <w:b/>
          <w:spacing w:val="1"/>
          <w:w w:val="100"/>
          <w:sz w:val="22"/>
          <w:szCs w:val="22"/>
          <w:u w:color="000000" w:val="thick"/>
        </w:rPr>
        <w:t>l</w:t>
      </w:r>
      <w:r>
        <w:rPr>
          <w:rFonts w:ascii="Arial" w:cs="Arial" w:eastAsia="Arial" w:hAnsi="Arial"/>
          <w:b/>
          <w:spacing w:val="1"/>
          <w:w w:val="100"/>
          <w:sz w:val="22"/>
          <w:szCs w:val="22"/>
          <w:u w:color="000000" w:val="thick"/>
        </w:rPr>
      </w:r>
      <w:r>
        <w:rPr>
          <w:rFonts w:ascii="Arial" w:cs="Arial" w:eastAsia="Arial" w:hAnsi="Arial"/>
          <w:b/>
          <w:spacing w:val="0"/>
          <w:w w:val="100"/>
          <w:sz w:val="22"/>
          <w:szCs w:val="22"/>
          <w:u w:color="000000" w:val="thick"/>
        </w:rPr>
        <w:t>á</w:t>
      </w:r>
      <w:r>
        <w:rPr>
          <w:rFonts w:ascii="Arial" w:cs="Arial" w:eastAsia="Arial" w:hAnsi="Arial"/>
          <w:b/>
          <w:spacing w:val="-1"/>
          <w:w w:val="100"/>
          <w:sz w:val="22"/>
          <w:szCs w:val="22"/>
          <w:u w:color="000000" w:val="thick"/>
        </w:rPr>
        <w:t>u</w:t>
      </w:r>
      <w:r>
        <w:rPr>
          <w:rFonts w:ascii="Arial" w:cs="Arial" w:eastAsia="Arial" w:hAnsi="Arial"/>
          <w:b/>
          <w:spacing w:val="-1"/>
          <w:w w:val="100"/>
          <w:sz w:val="22"/>
          <w:szCs w:val="22"/>
          <w:u w:color="000000" w:val="thick"/>
        </w:rPr>
      </w:r>
      <w:r>
        <w:rPr>
          <w:rFonts w:ascii="Arial" w:cs="Arial" w:eastAsia="Arial" w:hAnsi="Arial"/>
          <w:b/>
          <w:spacing w:val="0"/>
          <w:w w:val="100"/>
          <w:sz w:val="22"/>
          <w:szCs w:val="22"/>
          <w:u w:color="000000" w:val="thick"/>
        </w:rPr>
        <w:t>s</w:t>
      </w:r>
      <w:r>
        <w:rPr>
          <w:rFonts w:ascii="Arial" w:cs="Arial" w:eastAsia="Arial" w:hAnsi="Arial"/>
          <w:b/>
          <w:spacing w:val="-1"/>
          <w:w w:val="100"/>
          <w:sz w:val="22"/>
          <w:szCs w:val="22"/>
          <w:u w:color="000000" w:val="thick"/>
        </w:rPr>
        <w:t>u</w:t>
      </w:r>
      <w:r>
        <w:rPr>
          <w:rFonts w:ascii="Arial" w:cs="Arial" w:eastAsia="Arial" w:hAnsi="Arial"/>
          <w:b/>
          <w:spacing w:val="-1"/>
          <w:w w:val="100"/>
          <w:sz w:val="22"/>
          <w:szCs w:val="22"/>
          <w:u w:color="000000" w:val="thick"/>
        </w:rPr>
      </w:r>
      <w:r>
        <w:rPr>
          <w:rFonts w:ascii="Arial" w:cs="Arial" w:eastAsia="Arial" w:hAnsi="Arial"/>
          <w:b/>
          <w:spacing w:val="1"/>
          <w:w w:val="100"/>
          <w:sz w:val="22"/>
          <w:szCs w:val="22"/>
          <w:u w:color="000000" w:val="thick"/>
        </w:rPr>
        <w:t>l</w:t>
      </w:r>
      <w:r>
        <w:rPr>
          <w:rFonts w:ascii="Arial" w:cs="Arial" w:eastAsia="Arial" w:hAnsi="Arial"/>
          <w:b/>
          <w:spacing w:val="1"/>
          <w:w w:val="100"/>
          <w:sz w:val="22"/>
          <w:szCs w:val="22"/>
          <w:u w:color="000000" w:val="thick"/>
        </w:rPr>
      </w:r>
      <w:r>
        <w:rPr>
          <w:rFonts w:ascii="Arial" w:cs="Arial" w:eastAsia="Arial" w:hAnsi="Arial"/>
          <w:b/>
          <w:spacing w:val="0"/>
          <w:w w:val="100"/>
          <w:sz w:val="22"/>
          <w:szCs w:val="22"/>
          <w:u w:color="000000" w:val="thick"/>
        </w:rPr>
        <w:t>a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  <w:u w:color="000000" w:val="thick"/>
        </w:rPr>
        <w:t> </w:t>
      </w:r>
      <w:r>
        <w:rPr>
          <w:rFonts w:ascii="Arial" w:cs="Arial" w:eastAsia="Arial" w:hAnsi="Arial"/>
          <w:b/>
          <w:spacing w:val="0"/>
          <w:w w:val="100"/>
          <w:sz w:val="22"/>
          <w:szCs w:val="22"/>
          <w:u w:color="000000" w:val="thick"/>
        </w:rPr>
        <w:t>9ª</w:t>
      </w:r>
      <w:r>
        <w:rPr>
          <w:rFonts w:ascii="Arial" w:cs="Arial" w:eastAsia="Arial" w:hAnsi="Arial"/>
          <w:b/>
          <w:spacing w:val="2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-</w:t>
      </w:r>
      <w:r>
        <w:rPr>
          <w:rFonts w:ascii="Arial" w:cs="Arial" w:eastAsia="Arial" w:hAnsi="Arial"/>
          <w:spacing w:val="2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F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ca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l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t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3"/>
          <w:w w:val="100"/>
          <w:sz w:val="22"/>
          <w:szCs w:val="22"/>
        </w:rPr>
        <w:t>f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r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da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C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om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r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ca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d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t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p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t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2"/>
          <w:w w:val="100"/>
          <w:sz w:val="22"/>
          <w:szCs w:val="22"/>
        </w:rPr>
        <w:t>g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/</w:t>
      </w:r>
      <w:r>
        <w:rPr>
          <w:rFonts w:ascii="Arial" w:cs="Arial" w:eastAsia="Arial" w:hAnsi="Arial"/>
          <w:spacing w:val="2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S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P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,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c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m</w:t>
      </w:r>
      <w:r>
        <w:rPr>
          <w:rFonts w:ascii="Arial" w:cs="Arial" w:eastAsia="Arial" w:hAnsi="Arial"/>
          <w:spacing w:val="2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r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ú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c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2"/>
          <w:w w:val="100"/>
          <w:sz w:val="22"/>
          <w:szCs w:val="22"/>
        </w:rPr>
        <w:t>q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u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l</w:t>
      </w:r>
      <w:r>
        <w:rPr>
          <w:rFonts w:ascii="Arial" w:cs="Arial" w:eastAsia="Arial" w:hAnsi="Arial"/>
          <w:spacing w:val="2"/>
          <w:w w:val="100"/>
          <w:sz w:val="22"/>
          <w:szCs w:val="22"/>
        </w:rPr>
        <w:t>q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u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r</w:t>
      </w:r>
      <w:r>
        <w:rPr>
          <w:rFonts w:ascii="Arial" w:cs="Arial" w:eastAsia="Arial" w:hAnsi="Arial"/>
          <w:spacing w:val="2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u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t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r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3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p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r</w:t>
      </w:r>
      <w:r>
        <w:rPr>
          <w:rFonts w:ascii="Arial" w:cs="Arial" w:eastAsia="Arial" w:hAnsi="Arial"/>
          <w:spacing w:val="2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m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s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pri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v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l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2"/>
          <w:w w:val="100"/>
          <w:sz w:val="22"/>
          <w:szCs w:val="22"/>
        </w:rPr>
        <w:t>g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d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3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2"/>
          <w:w w:val="100"/>
          <w:sz w:val="22"/>
          <w:szCs w:val="22"/>
        </w:rPr>
        <w:t>q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ue</w:t>
      </w:r>
      <w:r>
        <w:rPr>
          <w:rFonts w:ascii="Arial" w:cs="Arial" w:eastAsia="Arial" w:hAnsi="Arial"/>
          <w:spacing w:val="3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s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j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,</w:t>
      </w:r>
      <w:r>
        <w:rPr>
          <w:rFonts w:ascii="Arial" w:cs="Arial" w:eastAsia="Arial" w:hAnsi="Arial"/>
          <w:spacing w:val="4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p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ara</w:t>
      </w:r>
      <w:r>
        <w:rPr>
          <w:rFonts w:ascii="Arial" w:cs="Arial" w:eastAsia="Arial" w:hAnsi="Arial"/>
          <w:spacing w:val="4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d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r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m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r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2"/>
          <w:w w:val="100"/>
          <w:sz w:val="22"/>
          <w:szCs w:val="22"/>
        </w:rPr>
        <w:t>q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u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s</w:t>
      </w:r>
      <w:r>
        <w:rPr>
          <w:rFonts w:ascii="Arial" w:cs="Arial" w:eastAsia="Arial" w:hAnsi="Arial"/>
          <w:spacing w:val="2"/>
          <w:w w:val="100"/>
          <w:sz w:val="22"/>
          <w:szCs w:val="22"/>
        </w:rPr>
        <w:t>q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u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r</w:t>
      </w:r>
      <w:r>
        <w:rPr>
          <w:rFonts w:ascii="Arial" w:cs="Arial" w:eastAsia="Arial" w:hAnsi="Arial"/>
          <w:spacing w:val="4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d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ú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v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d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s</w:t>
      </w:r>
      <w:r>
        <w:rPr>
          <w:rFonts w:ascii="Arial" w:cs="Arial" w:eastAsia="Arial" w:hAnsi="Arial"/>
          <w:spacing w:val="4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9"/>
          <w:w w:val="100"/>
          <w:sz w:val="22"/>
          <w:szCs w:val="22"/>
        </w:rPr>
        <w:t>q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ue</w:t>
      </w:r>
      <w:r>
        <w:rPr>
          <w:rFonts w:ascii="Arial" w:cs="Arial" w:eastAsia="Arial" w:hAnsi="Arial"/>
          <w:spacing w:val="3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s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ori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g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r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m</w:t>
      </w:r>
      <w:r>
        <w:rPr>
          <w:rFonts w:ascii="Arial" w:cs="Arial" w:eastAsia="Arial" w:hAnsi="Arial"/>
          <w:spacing w:val="3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d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s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t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2"/>
          <w:w w:val="100"/>
          <w:sz w:val="22"/>
          <w:szCs w:val="22"/>
        </w:rPr>
        <w:t>T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r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m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2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de</w:t>
      </w:r>
      <w:r>
        <w:rPr>
          <w:rFonts w:ascii="Arial" w:cs="Arial" w:eastAsia="Arial" w:hAnsi="Arial"/>
          <w:spacing w:val="2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C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omp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r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omisso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2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2"/>
          <w:w w:val="100"/>
          <w:sz w:val="22"/>
          <w:szCs w:val="22"/>
        </w:rPr>
        <w:t>q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ue</w:t>
      </w:r>
      <w:r>
        <w:rPr>
          <w:rFonts w:ascii="Arial" w:cs="Arial" w:eastAsia="Arial" w:hAnsi="Arial"/>
          <w:spacing w:val="2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ã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2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p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ssam</w:t>
      </w:r>
      <w:r>
        <w:rPr>
          <w:rFonts w:ascii="Arial" w:cs="Arial" w:eastAsia="Arial" w:hAnsi="Arial"/>
          <w:spacing w:val="3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s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r</w:t>
      </w:r>
      <w:r>
        <w:rPr>
          <w:rFonts w:ascii="Arial" w:cs="Arial" w:eastAsia="Arial" w:hAnsi="Arial"/>
          <w:spacing w:val="3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so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l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uc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d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as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ami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g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v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l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m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t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.</w:t>
      </w:r>
    </w:p>
    <w:p>
      <w:pPr>
        <w:rPr>
          <w:rFonts w:ascii="Arial" w:cs="Arial" w:eastAsia="Arial" w:hAnsi="Arial"/>
          <w:sz w:val="22"/>
          <w:szCs w:val="22"/>
        </w:rPr>
        <w:jc w:val="both"/>
        <w:spacing w:line="240" w:lineRule="exact"/>
        <w:ind w:left="1440" w:right="86"/>
      </w:pPr>
      <w:r>
        <w:rPr>
          <w:rFonts w:ascii="Arial" w:cs="Arial" w:eastAsia="Arial" w:hAnsi="Arial"/>
          <w:spacing w:val="-1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,</w:t>
      </w:r>
      <w:r>
        <w:rPr>
          <w:rFonts w:ascii="Arial" w:cs="Arial" w:eastAsia="Arial" w:hAnsi="Arial"/>
          <w:spacing w:val="7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p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r</w:t>
      </w:r>
      <w:r>
        <w:rPr>
          <w:rFonts w:ascii="Arial" w:cs="Arial" w:eastAsia="Arial" w:hAnsi="Arial"/>
          <w:spacing w:val="7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est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r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em</w:t>
      </w:r>
      <w:r>
        <w:rPr>
          <w:rFonts w:ascii="Arial" w:cs="Arial" w:eastAsia="Arial" w:hAnsi="Arial"/>
          <w:spacing w:val="7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nte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r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m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nte</w:t>
      </w:r>
      <w:r>
        <w:rPr>
          <w:rFonts w:ascii="Arial" w:cs="Arial" w:eastAsia="Arial" w:hAnsi="Arial"/>
          <w:spacing w:val="6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de</w:t>
      </w:r>
      <w:r>
        <w:rPr>
          <w:rFonts w:ascii="Arial" w:cs="Arial" w:eastAsia="Arial" w:hAnsi="Arial"/>
          <w:spacing w:val="5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ac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r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do</w:t>
      </w:r>
      <w:r>
        <w:rPr>
          <w:rFonts w:ascii="Arial" w:cs="Arial" w:eastAsia="Arial" w:hAnsi="Arial"/>
          <w:spacing w:val="5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com</w:t>
      </w:r>
      <w:r>
        <w:rPr>
          <w:rFonts w:ascii="Arial" w:cs="Arial" w:eastAsia="Arial" w:hAnsi="Arial"/>
          <w:spacing w:val="7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as</w:t>
      </w:r>
      <w:r>
        <w:rPr>
          <w:rFonts w:ascii="Arial" w:cs="Arial" w:eastAsia="Arial" w:hAnsi="Arial"/>
          <w:spacing w:val="6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c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l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á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u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su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l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as</w:t>
      </w:r>
      <w:r>
        <w:rPr>
          <w:rFonts w:ascii="Arial" w:cs="Arial" w:eastAsia="Arial" w:hAnsi="Arial"/>
          <w:spacing w:val="6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2"/>
          <w:w w:val="100"/>
          <w:sz w:val="22"/>
          <w:szCs w:val="22"/>
        </w:rPr>
        <w:t>q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ui</w:t>
      </w:r>
      <w:r>
        <w:rPr>
          <w:rFonts w:ascii="Arial" w:cs="Arial" w:eastAsia="Arial" w:hAnsi="Arial"/>
          <w:spacing w:val="5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esti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p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u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l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d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as,</w:t>
      </w:r>
      <w:r>
        <w:rPr>
          <w:rFonts w:ascii="Arial" w:cs="Arial" w:eastAsia="Arial" w:hAnsi="Arial"/>
          <w:spacing w:val="4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3"/>
          <w:w w:val="100"/>
          <w:sz w:val="22"/>
          <w:szCs w:val="22"/>
        </w:rPr>
        <w:t>f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r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m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am</w:t>
      </w:r>
      <w:r>
        <w:rPr>
          <w:rFonts w:ascii="Arial" w:cs="Arial" w:eastAsia="Arial" w:hAnsi="Arial"/>
          <w:spacing w:val="7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s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t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</w:t>
      </w:r>
    </w:p>
    <w:p>
      <w:pPr>
        <w:rPr>
          <w:rFonts w:ascii="Arial" w:cs="Arial" w:eastAsia="Arial" w:hAnsi="Arial"/>
          <w:sz w:val="22"/>
          <w:szCs w:val="22"/>
        </w:rPr>
        <w:jc w:val="both"/>
        <w:spacing w:before="2" w:line="240" w:lineRule="exact"/>
        <w:ind w:left="1440" w:right="81"/>
        <w:sectPr>
          <w:pgSz w:h="16840" w:w="11920"/>
          <w:pgMar w:bottom="280" w:left="1680" w:right="160" w:top="1560"/>
        </w:sectPr>
      </w:pPr>
      <w:r>
        <w:rPr>
          <w:rFonts w:ascii="Arial" w:cs="Arial" w:eastAsia="Arial" w:hAnsi="Arial"/>
          <w:spacing w:val="2"/>
          <w:w w:val="100"/>
          <w:sz w:val="22"/>
          <w:szCs w:val="22"/>
        </w:rPr>
        <w:t>T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r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m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3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de</w:t>
      </w:r>
      <w:r>
        <w:rPr>
          <w:rFonts w:ascii="Arial" w:cs="Arial" w:eastAsia="Arial" w:hAnsi="Arial"/>
          <w:spacing w:val="3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C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om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p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r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omisso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de</w:t>
      </w:r>
      <w:r>
        <w:rPr>
          <w:rFonts w:ascii="Arial" w:cs="Arial" w:eastAsia="Arial" w:hAnsi="Arial"/>
          <w:spacing w:val="3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s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t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á</w:t>
      </w:r>
      <w:r>
        <w:rPr>
          <w:rFonts w:ascii="Arial" w:cs="Arial" w:eastAsia="Arial" w:hAnsi="Arial"/>
          <w:spacing w:val="2"/>
          <w:w w:val="100"/>
          <w:sz w:val="22"/>
          <w:szCs w:val="22"/>
        </w:rPr>
        <w:t>g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3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em</w:t>
      </w:r>
      <w:r>
        <w:rPr>
          <w:rFonts w:ascii="Arial" w:cs="Arial" w:eastAsia="Arial" w:hAnsi="Arial"/>
          <w:spacing w:val="4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5</w:t>
      </w:r>
      <w:r>
        <w:rPr>
          <w:rFonts w:ascii="Arial" w:cs="Arial" w:eastAsia="Arial" w:hAnsi="Arial"/>
          <w:spacing w:val="3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(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c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nc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)</w:t>
      </w:r>
      <w:r>
        <w:rPr>
          <w:rFonts w:ascii="Arial" w:cs="Arial" w:eastAsia="Arial" w:hAnsi="Arial"/>
          <w:spacing w:val="4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v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as</w:t>
      </w:r>
      <w:r>
        <w:rPr>
          <w:rFonts w:ascii="Arial" w:cs="Arial" w:eastAsia="Arial" w:hAnsi="Arial"/>
          <w:spacing w:val="3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de</w:t>
      </w:r>
      <w:r>
        <w:rPr>
          <w:rFonts w:ascii="Arial" w:cs="Arial" w:eastAsia="Arial" w:hAnsi="Arial"/>
          <w:spacing w:val="3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2"/>
          <w:w w:val="100"/>
          <w:sz w:val="22"/>
          <w:szCs w:val="22"/>
        </w:rPr>
        <w:t>g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u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l</w:t>
      </w:r>
      <w:r>
        <w:rPr>
          <w:rFonts w:ascii="Arial" w:cs="Arial" w:eastAsia="Arial" w:hAnsi="Arial"/>
          <w:spacing w:val="2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t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r</w:t>
      </w:r>
      <w:r>
        <w:rPr>
          <w:rFonts w:ascii="Arial" w:cs="Arial" w:eastAsia="Arial" w:hAnsi="Arial"/>
          <w:spacing w:val="4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3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3"/>
          <w:w w:val="100"/>
          <w:sz w:val="22"/>
          <w:szCs w:val="22"/>
        </w:rPr>
        <w:t>f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r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m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a,</w:t>
      </w:r>
      <w:r>
        <w:rPr>
          <w:rFonts w:ascii="Arial" w:cs="Arial" w:eastAsia="Arial" w:hAnsi="Arial"/>
          <w:spacing w:val="4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p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r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1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s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m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esm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s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f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t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s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.</w:t>
      </w:r>
    </w:p>
    <w:p>
      <w:pPr>
        <w:rPr>
          <w:sz w:val="15"/>
          <w:szCs w:val="15"/>
        </w:rPr>
        <w:jc w:val="left"/>
        <w:spacing w:before="1" w:line="140" w:lineRule="exact"/>
      </w:pPr>
      <w:r>
        <w:pict>
          <v:group coordorigin="180,199" coordsize="11503,14201" style="position:absolute;margin-left:9pt;margin-top:9.95pt;width:575.125pt;height:710.05pt;mso-position-horizontal-relative:page;mso-position-vertical-relative:page;z-index:-268">
            <v:shape style="position:absolute;left:180;top:199;width:10950;height:14201" type="#_x0000_t75">
              <v:imagedata o:title="" r:id="rId7"/>
            </v:shape>
            <v:shape coordorigin="4321,3564" coordsize="245,252" fillcolor="#C0C0C0" filled="t" path="m4321,3816l4566,3816,4566,3564,4321,3564,4321,3816xe" stroked="f" style="position:absolute;left:4321;top:3564;width:245;height:252">
              <v:path arrowok="t"/>
              <v:fill/>
            </v:shape>
            <v:shape coordorigin="4995,3564" coordsize="610,252" fillcolor="#C0C0C0" filled="t" path="m4995,3816l5605,3816,5605,3564,4995,3564,4995,3816xe" stroked="f" style="position:absolute;left:4995;top:3564;width:610;height:252">
              <v:path arrowok="t"/>
              <v:fill/>
            </v:shape>
            <v:shape coordorigin="6219,3564" coordsize="242,252" fillcolor="#C0C0C0" filled="t" path="m6219,3816l6462,3816,6462,3564,6219,3564,6219,3816xe" stroked="f" style="position:absolute;left:6219;top:3564;width:242;height:252">
              <v:path arrowok="t"/>
              <v:fill/>
            </v:shape>
            <v:shape coordorigin="3092,9441" coordsize="8562,0" filled="f" path="m3092,9441l11654,9441e" strokecolor="#000000" stroked="t" strokeweight="0.82pt" style="position:absolute;left:3092;top:9441;width:8562;height:0">
              <v:path arrowok="t"/>
            </v:shape>
            <v:shape coordorigin="3092,9412" coordsize="8562,0" filled="f" path="m3092,9412l11654,9412e" strokecolor="#000000" stroked="t" strokeweight="0.82pt" style="position:absolute;left:3092;top:9412;width:8562;height:0">
              <v:path arrowok="t"/>
            </v:shape>
            <v:shape coordorigin="3090,7442" coordsize="4210,1860" fillcolor="#FFFFFF" filled="t" path="m3090,9302l7300,9302,7300,7442,3090,7442,3090,9302xe" stroked="f" style="position:absolute;left:3090;top:7442;width:4210;height:1860">
              <v:path arrowok="t"/>
              <v:fill/>
            </v:shape>
            <v:shape coordorigin="3090,7442" coordsize="4210,1860" filled="f" path="m3090,9302l7300,9302,7300,7442,3090,7442,3090,9302xe" strokecolor="#000000" stroked="t" strokeweight="0.75pt" style="position:absolute;left:3090;top:7442;width:4210;height:1860">
              <v:path arrowok="t"/>
            </v:shape>
            <v:shape coordorigin="7465,7442" coordsize="4210,1860" fillcolor="#FFFFFF" filled="t" path="m7465,9302l11675,9302,11675,7442,7465,7442,7465,9302xe" stroked="f" style="position:absolute;left:7465;top:7442;width:4210;height:1860">
              <v:path arrowok="t"/>
              <v:fill/>
            </v:shape>
            <v:shape coordorigin="7465,7442" coordsize="4210,1860" filled="f" path="m7465,9302l11675,9302,11675,7442,7465,7442,7465,9302xe" strokecolor="#000000" stroked="t" strokeweight="0.75pt" style="position:absolute;left:7465;top:7442;width:4210;height:1860">
              <v:path arrowok="t"/>
            </v:shape>
            <v:shape coordorigin="3120,4818" coordsize="3672,0" filled="f" path="m3120,4818l6792,4818e" strokecolor="#000000" stroked="t" strokeweight="0.69552pt" style="position:absolute;left:3120;top:4818;width:3672;height:0">
              <v:path arrowok="t"/>
            </v:shape>
            <v:shape coordorigin="7225,4818" coordsize="3672,0" filled="f" path="m7225,4818l10897,4818e" strokecolor="#000000" stroked="t" strokeweight="0.69552pt" style="position:absolute;left:7225;top:4818;width:3672;height:0">
              <v:path arrowok="t"/>
            </v:shape>
            <v:shape coordorigin="3120,6084" coordsize="3672,0" filled="f" path="m3120,6084l6792,6084e" strokecolor="#000000" stroked="t" strokeweight="0.69552pt" style="position:absolute;left:3120;top:6084;width:3672;height:0">
              <v:path arrowok="t"/>
            </v:shape>
            <v:shape coordorigin="7225,6084" coordsize="3672,0" filled="f" path="m7225,6084l10897,6084e" strokecolor="#000000" stroked="t" strokeweight="0.69552pt" style="position:absolute;left:7225;top:6084;width:3672;height:0">
              <v:path arrowok="t"/>
            </v:shape>
            <w10:wrap type="none"/>
          </v:group>
        </w:pict>
      </w: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Arial" w:cs="Arial" w:eastAsia="Arial" w:hAnsi="Arial"/>
          <w:sz w:val="22"/>
          <w:szCs w:val="22"/>
        </w:rPr>
        <w:jc w:val="left"/>
        <w:spacing w:before="32" w:line="240" w:lineRule="exact"/>
        <w:ind w:left="1440"/>
      </w:pPr>
      <w:r>
        <w:rPr>
          <w:rFonts w:ascii="Arial" w:cs="Arial" w:eastAsia="Arial" w:hAnsi="Arial"/>
          <w:spacing w:val="1"/>
          <w:w w:val="100"/>
          <w:position w:val="-1"/>
          <w:sz w:val="22"/>
          <w:szCs w:val="22"/>
        </w:rPr>
        <w:t>I</w:t>
      </w:r>
      <w:r>
        <w:rPr>
          <w:rFonts w:ascii="Arial" w:cs="Arial" w:eastAsia="Arial" w:hAnsi="Arial"/>
          <w:spacing w:val="1"/>
          <w:w w:val="100"/>
          <w:position w:val="-1"/>
          <w:sz w:val="22"/>
          <w:szCs w:val="22"/>
        </w:rPr>
        <w:t>t</w:t>
      </w:r>
      <w:r>
        <w:rPr>
          <w:rFonts w:ascii="Arial" w:cs="Arial" w:eastAsia="Arial" w:hAnsi="Arial"/>
          <w:spacing w:val="0"/>
          <w:w w:val="100"/>
          <w:position w:val="-1"/>
          <w:sz w:val="22"/>
          <w:szCs w:val="22"/>
        </w:rPr>
        <w:t>a</w:t>
      </w:r>
      <w:r>
        <w:rPr>
          <w:rFonts w:ascii="Arial" w:cs="Arial" w:eastAsia="Arial" w:hAnsi="Arial"/>
          <w:spacing w:val="-1"/>
          <w:w w:val="100"/>
          <w:position w:val="-1"/>
          <w:sz w:val="22"/>
          <w:szCs w:val="22"/>
        </w:rPr>
        <w:t>p</w:t>
      </w:r>
      <w:r>
        <w:rPr>
          <w:rFonts w:ascii="Arial" w:cs="Arial" w:eastAsia="Arial" w:hAnsi="Arial"/>
          <w:spacing w:val="-3"/>
          <w:w w:val="100"/>
          <w:position w:val="-1"/>
          <w:sz w:val="22"/>
          <w:szCs w:val="22"/>
        </w:rPr>
        <w:t>e</w:t>
      </w:r>
      <w:r>
        <w:rPr>
          <w:rFonts w:ascii="Arial" w:cs="Arial" w:eastAsia="Arial" w:hAnsi="Arial"/>
          <w:spacing w:val="1"/>
          <w:w w:val="100"/>
          <w:position w:val="-1"/>
          <w:sz w:val="22"/>
          <w:szCs w:val="22"/>
        </w:rPr>
        <w:t>t</w:t>
      </w:r>
      <w:r>
        <w:rPr>
          <w:rFonts w:ascii="Arial" w:cs="Arial" w:eastAsia="Arial" w:hAnsi="Arial"/>
          <w:spacing w:val="-1"/>
          <w:w w:val="100"/>
          <w:position w:val="-1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position w:val="-1"/>
          <w:sz w:val="22"/>
          <w:szCs w:val="22"/>
        </w:rPr>
        <w:t>n</w:t>
      </w:r>
      <w:r>
        <w:rPr>
          <w:rFonts w:ascii="Arial" w:cs="Arial" w:eastAsia="Arial" w:hAnsi="Arial"/>
          <w:spacing w:val="-1"/>
          <w:w w:val="100"/>
          <w:position w:val="-1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position w:val="-1"/>
          <w:sz w:val="22"/>
          <w:szCs w:val="22"/>
        </w:rPr>
        <w:t>n</w:t>
      </w:r>
      <w:r>
        <w:rPr>
          <w:rFonts w:ascii="Arial" w:cs="Arial" w:eastAsia="Arial" w:hAnsi="Arial"/>
          <w:spacing w:val="2"/>
          <w:w w:val="100"/>
          <w:position w:val="-1"/>
          <w:sz w:val="22"/>
          <w:szCs w:val="22"/>
        </w:rPr>
        <w:t>g</w:t>
      </w:r>
      <w:r>
        <w:rPr>
          <w:rFonts w:ascii="Arial" w:cs="Arial" w:eastAsia="Arial" w:hAnsi="Arial"/>
          <w:spacing w:val="0"/>
          <w:w w:val="100"/>
          <w:position w:val="-1"/>
          <w:sz w:val="22"/>
          <w:szCs w:val="22"/>
        </w:rPr>
        <w:t>a</w:t>
      </w:r>
      <w:r>
        <w:rPr>
          <w:rFonts w:ascii="Arial" w:cs="Arial" w:eastAsia="Arial" w:hAnsi="Arial"/>
          <w:spacing w:val="0"/>
          <w:w w:val="100"/>
          <w:position w:val="-1"/>
          <w:sz w:val="22"/>
          <w:szCs w:val="22"/>
        </w:rPr>
        <w:t>    </w:t>
      </w:r>
      <w:r>
        <w:rPr>
          <w:rFonts w:ascii="Arial" w:cs="Arial" w:eastAsia="Arial" w:hAnsi="Arial"/>
          <w:spacing w:val="1"/>
          <w:w w:val="100"/>
          <w:position w:val="-1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position w:val="-1"/>
          <w:sz w:val="22"/>
          <w:szCs w:val="22"/>
        </w:rPr>
        <w:t>,</w:t>
      </w:r>
      <w:r>
        <w:rPr>
          <w:rFonts w:ascii="Arial" w:cs="Arial" w:eastAsia="Arial" w:hAnsi="Arial"/>
          <w:spacing w:val="0"/>
          <w:w w:val="100"/>
          <w:position w:val="-1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position w:val="-1"/>
          <w:sz w:val="22"/>
          <w:szCs w:val="22"/>
        </w:rPr>
        <w:t>de</w:t>
      </w:r>
      <w:r>
        <w:rPr>
          <w:rFonts w:ascii="Arial" w:cs="Arial" w:eastAsia="Arial" w:hAnsi="Arial"/>
          <w:spacing w:val="0"/>
          <w:w w:val="100"/>
          <w:position w:val="-1"/>
          <w:sz w:val="22"/>
          <w:szCs w:val="22"/>
        </w:rPr>
        <w:t>           </w:t>
      </w:r>
      <w:r>
        <w:rPr>
          <w:rFonts w:ascii="Arial" w:cs="Arial" w:eastAsia="Arial" w:hAnsi="Arial"/>
          <w:spacing w:val="2"/>
          <w:w w:val="100"/>
          <w:position w:val="-1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position w:val="-1"/>
          <w:sz w:val="22"/>
          <w:szCs w:val="22"/>
        </w:rPr>
        <w:t>de</w:t>
      </w:r>
      <w:r>
        <w:rPr>
          <w:rFonts w:ascii="Arial" w:cs="Arial" w:eastAsia="Arial" w:hAnsi="Arial"/>
          <w:spacing w:val="1"/>
          <w:w w:val="100"/>
          <w:position w:val="-1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position w:val="-1"/>
          <w:sz w:val="22"/>
          <w:szCs w:val="22"/>
        </w:rPr>
        <w:t>20</w:t>
      </w:r>
      <w:r>
        <w:rPr>
          <w:rFonts w:ascii="Arial" w:cs="Arial" w:eastAsia="Arial" w:hAnsi="Arial"/>
          <w:spacing w:val="0"/>
          <w:w w:val="100"/>
          <w:position w:val="-1"/>
          <w:sz w:val="22"/>
          <w:szCs w:val="22"/>
        </w:rPr>
        <w:t>  </w:t>
      </w:r>
      <w:r>
        <w:rPr>
          <w:rFonts w:ascii="Arial" w:cs="Arial" w:eastAsia="Arial" w:hAnsi="Arial"/>
          <w:spacing w:val="59"/>
          <w:w w:val="100"/>
          <w:position w:val="-1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position w:val="-1"/>
          <w:sz w:val="22"/>
          <w:szCs w:val="22"/>
        </w:rPr>
        <w:t>.</w:t>
      </w:r>
      <w:r>
        <w:rPr>
          <w:rFonts w:ascii="Arial" w:cs="Arial" w:eastAsia="Arial" w:hAnsi="Arial"/>
          <w:spacing w:val="0"/>
          <w:w w:val="100"/>
          <w:position w:val="0"/>
          <w:sz w:val="22"/>
          <w:szCs w:val="22"/>
        </w:rPr>
      </w:r>
    </w:p>
    <w:p>
      <w:pPr>
        <w:rPr>
          <w:sz w:val="18"/>
          <w:szCs w:val="18"/>
        </w:rPr>
        <w:jc w:val="left"/>
        <w:spacing w:before="4" w:line="180" w:lineRule="exact"/>
      </w:pP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Arial" w:cs="Arial" w:eastAsia="Arial" w:hAnsi="Arial"/>
          <w:sz w:val="22"/>
          <w:szCs w:val="22"/>
        </w:rPr>
        <w:jc w:val="left"/>
        <w:spacing w:before="32" w:line="240" w:lineRule="exact"/>
        <w:ind w:left="1440"/>
      </w:pPr>
      <w:r>
        <w:rPr>
          <w:rFonts w:ascii="Arial" w:cs="Arial" w:eastAsia="Arial" w:hAnsi="Arial"/>
          <w:spacing w:val="1"/>
          <w:w w:val="100"/>
          <w:position w:val="-1"/>
          <w:sz w:val="22"/>
          <w:szCs w:val="22"/>
        </w:rPr>
        <w:t>I</w:t>
      </w:r>
      <w:r>
        <w:rPr>
          <w:rFonts w:ascii="Arial" w:cs="Arial" w:eastAsia="Arial" w:hAnsi="Arial"/>
          <w:spacing w:val="-1"/>
          <w:w w:val="100"/>
          <w:position w:val="-1"/>
          <w:sz w:val="22"/>
          <w:szCs w:val="22"/>
        </w:rPr>
        <w:t>N</w:t>
      </w:r>
      <w:r>
        <w:rPr>
          <w:rFonts w:ascii="Arial" w:cs="Arial" w:eastAsia="Arial" w:hAnsi="Arial"/>
          <w:spacing w:val="-1"/>
          <w:w w:val="100"/>
          <w:position w:val="-1"/>
          <w:sz w:val="22"/>
          <w:szCs w:val="22"/>
        </w:rPr>
        <w:t>S</w:t>
      </w:r>
      <w:r>
        <w:rPr>
          <w:rFonts w:ascii="Arial" w:cs="Arial" w:eastAsia="Arial" w:hAnsi="Arial"/>
          <w:spacing w:val="0"/>
          <w:w w:val="100"/>
          <w:position w:val="-1"/>
          <w:sz w:val="22"/>
          <w:szCs w:val="22"/>
        </w:rPr>
        <w:t>T</w:t>
      </w:r>
      <w:r>
        <w:rPr>
          <w:rFonts w:ascii="Arial" w:cs="Arial" w:eastAsia="Arial" w:hAnsi="Arial"/>
          <w:spacing w:val="-2"/>
          <w:w w:val="100"/>
          <w:position w:val="-1"/>
          <w:sz w:val="22"/>
          <w:szCs w:val="22"/>
        </w:rPr>
        <w:t>I</w:t>
      </w:r>
      <w:r>
        <w:rPr>
          <w:rFonts w:ascii="Arial" w:cs="Arial" w:eastAsia="Arial" w:hAnsi="Arial"/>
          <w:spacing w:val="2"/>
          <w:w w:val="100"/>
          <w:position w:val="-1"/>
          <w:sz w:val="22"/>
          <w:szCs w:val="22"/>
        </w:rPr>
        <w:t>T</w:t>
      </w:r>
      <w:r>
        <w:rPr>
          <w:rFonts w:ascii="Arial" w:cs="Arial" w:eastAsia="Arial" w:hAnsi="Arial"/>
          <w:spacing w:val="-1"/>
          <w:w w:val="100"/>
          <w:position w:val="-1"/>
          <w:sz w:val="22"/>
          <w:szCs w:val="22"/>
        </w:rPr>
        <w:t>U</w:t>
      </w:r>
      <w:r>
        <w:rPr>
          <w:rFonts w:ascii="Arial" w:cs="Arial" w:eastAsia="Arial" w:hAnsi="Arial"/>
          <w:spacing w:val="1"/>
          <w:w w:val="100"/>
          <w:position w:val="-1"/>
          <w:sz w:val="22"/>
          <w:szCs w:val="22"/>
        </w:rPr>
        <w:t>I</w:t>
      </w:r>
      <w:r>
        <w:rPr>
          <w:rFonts w:ascii="Arial" w:cs="Arial" w:eastAsia="Arial" w:hAnsi="Arial"/>
          <w:spacing w:val="-1"/>
          <w:w w:val="100"/>
          <w:position w:val="-1"/>
          <w:sz w:val="22"/>
          <w:szCs w:val="22"/>
        </w:rPr>
        <w:t>Ç</w:t>
      </w:r>
      <w:r>
        <w:rPr>
          <w:rFonts w:ascii="Arial" w:cs="Arial" w:eastAsia="Arial" w:hAnsi="Arial"/>
          <w:spacing w:val="-1"/>
          <w:w w:val="100"/>
          <w:position w:val="-1"/>
          <w:sz w:val="22"/>
          <w:szCs w:val="22"/>
        </w:rPr>
        <w:t>Ã</w:t>
      </w:r>
      <w:r>
        <w:rPr>
          <w:rFonts w:ascii="Arial" w:cs="Arial" w:eastAsia="Arial" w:hAnsi="Arial"/>
          <w:spacing w:val="0"/>
          <w:w w:val="100"/>
          <w:position w:val="-1"/>
          <w:sz w:val="22"/>
          <w:szCs w:val="22"/>
        </w:rPr>
        <w:t>O</w:t>
      </w:r>
      <w:r>
        <w:rPr>
          <w:rFonts w:ascii="Arial" w:cs="Arial" w:eastAsia="Arial" w:hAnsi="Arial"/>
          <w:spacing w:val="0"/>
          <w:w w:val="100"/>
          <w:position w:val="-1"/>
          <w:sz w:val="22"/>
          <w:szCs w:val="22"/>
        </w:rPr>
        <w:t> </w:t>
      </w:r>
      <w:r>
        <w:rPr>
          <w:rFonts w:ascii="Arial" w:cs="Arial" w:eastAsia="Arial" w:hAnsi="Arial"/>
          <w:spacing w:val="-1"/>
          <w:w w:val="100"/>
          <w:position w:val="-1"/>
          <w:sz w:val="22"/>
          <w:szCs w:val="22"/>
        </w:rPr>
        <w:t>D</w:t>
      </w:r>
      <w:r>
        <w:rPr>
          <w:rFonts w:ascii="Arial" w:cs="Arial" w:eastAsia="Arial" w:hAnsi="Arial"/>
          <w:spacing w:val="0"/>
          <w:w w:val="100"/>
          <w:position w:val="-1"/>
          <w:sz w:val="22"/>
          <w:szCs w:val="22"/>
        </w:rPr>
        <w:t>E</w:t>
      </w:r>
      <w:r>
        <w:rPr>
          <w:rFonts w:ascii="Arial" w:cs="Arial" w:eastAsia="Arial" w:hAnsi="Arial"/>
          <w:spacing w:val="0"/>
          <w:w w:val="100"/>
          <w:position w:val="-1"/>
          <w:sz w:val="22"/>
          <w:szCs w:val="22"/>
        </w:rPr>
        <w:t> </w:t>
      </w:r>
      <w:r>
        <w:rPr>
          <w:rFonts w:ascii="Arial" w:cs="Arial" w:eastAsia="Arial" w:hAnsi="Arial"/>
          <w:spacing w:val="-1"/>
          <w:w w:val="100"/>
          <w:position w:val="-1"/>
          <w:sz w:val="22"/>
          <w:szCs w:val="22"/>
        </w:rPr>
        <w:t>E</w:t>
      </w:r>
      <w:r>
        <w:rPr>
          <w:rFonts w:ascii="Arial" w:cs="Arial" w:eastAsia="Arial" w:hAnsi="Arial"/>
          <w:spacing w:val="-1"/>
          <w:w w:val="100"/>
          <w:position w:val="-1"/>
          <w:sz w:val="22"/>
          <w:szCs w:val="22"/>
        </w:rPr>
        <w:t>N</w:t>
      </w:r>
      <w:r>
        <w:rPr>
          <w:rFonts w:ascii="Arial" w:cs="Arial" w:eastAsia="Arial" w:hAnsi="Arial"/>
          <w:spacing w:val="-1"/>
          <w:w w:val="100"/>
          <w:position w:val="-1"/>
          <w:sz w:val="22"/>
          <w:szCs w:val="22"/>
        </w:rPr>
        <w:t>S</w:t>
      </w:r>
      <w:r>
        <w:rPr>
          <w:rFonts w:ascii="Arial" w:cs="Arial" w:eastAsia="Arial" w:hAnsi="Arial"/>
          <w:spacing w:val="-1"/>
          <w:w w:val="100"/>
          <w:position w:val="-1"/>
          <w:sz w:val="22"/>
          <w:szCs w:val="22"/>
        </w:rPr>
        <w:t>I</w:t>
      </w:r>
      <w:r>
        <w:rPr>
          <w:rFonts w:ascii="Arial" w:cs="Arial" w:eastAsia="Arial" w:hAnsi="Arial"/>
          <w:spacing w:val="-1"/>
          <w:w w:val="100"/>
          <w:position w:val="-1"/>
          <w:sz w:val="22"/>
          <w:szCs w:val="22"/>
        </w:rPr>
        <w:t>N</w:t>
      </w:r>
      <w:r>
        <w:rPr>
          <w:rFonts w:ascii="Arial" w:cs="Arial" w:eastAsia="Arial" w:hAnsi="Arial"/>
          <w:spacing w:val="0"/>
          <w:w w:val="100"/>
          <w:position w:val="-1"/>
          <w:sz w:val="22"/>
          <w:szCs w:val="22"/>
        </w:rPr>
        <w:t>O</w:t>
      </w:r>
      <w:r>
        <w:rPr>
          <w:rFonts w:ascii="Arial" w:cs="Arial" w:eastAsia="Arial" w:hAnsi="Arial"/>
          <w:spacing w:val="0"/>
          <w:w w:val="100"/>
          <w:position w:val="-1"/>
          <w:sz w:val="22"/>
          <w:szCs w:val="22"/>
        </w:rPr>
        <w:t>                             </w:t>
      </w:r>
      <w:r>
        <w:rPr>
          <w:rFonts w:ascii="Arial" w:cs="Arial" w:eastAsia="Arial" w:hAnsi="Arial"/>
          <w:spacing w:val="42"/>
          <w:w w:val="100"/>
          <w:position w:val="-1"/>
          <w:sz w:val="22"/>
          <w:szCs w:val="22"/>
        </w:rPr>
        <w:t> </w:t>
      </w:r>
      <w:r>
        <w:rPr>
          <w:rFonts w:ascii="Arial" w:cs="Arial" w:eastAsia="Arial" w:hAnsi="Arial"/>
          <w:spacing w:val="-1"/>
          <w:w w:val="100"/>
          <w:position w:val="-1"/>
          <w:sz w:val="22"/>
          <w:szCs w:val="22"/>
        </w:rPr>
        <w:t>U</w:t>
      </w:r>
      <w:r>
        <w:rPr>
          <w:rFonts w:ascii="Arial" w:cs="Arial" w:eastAsia="Arial" w:hAnsi="Arial"/>
          <w:spacing w:val="-1"/>
          <w:w w:val="100"/>
          <w:position w:val="-1"/>
          <w:sz w:val="22"/>
          <w:szCs w:val="22"/>
        </w:rPr>
        <w:t>N</w:t>
      </w:r>
      <w:r>
        <w:rPr>
          <w:rFonts w:ascii="Arial" w:cs="Arial" w:eastAsia="Arial" w:hAnsi="Arial"/>
          <w:spacing w:val="1"/>
          <w:w w:val="100"/>
          <w:position w:val="-1"/>
          <w:sz w:val="22"/>
          <w:szCs w:val="22"/>
        </w:rPr>
        <w:t>I</w:t>
      </w:r>
      <w:r>
        <w:rPr>
          <w:rFonts w:ascii="Arial" w:cs="Arial" w:eastAsia="Arial" w:hAnsi="Arial"/>
          <w:spacing w:val="-1"/>
          <w:w w:val="100"/>
          <w:position w:val="-1"/>
          <w:sz w:val="22"/>
          <w:szCs w:val="22"/>
        </w:rPr>
        <w:t>D</w:t>
      </w:r>
      <w:r>
        <w:rPr>
          <w:rFonts w:ascii="Arial" w:cs="Arial" w:eastAsia="Arial" w:hAnsi="Arial"/>
          <w:spacing w:val="-1"/>
          <w:w w:val="100"/>
          <w:position w:val="-1"/>
          <w:sz w:val="22"/>
          <w:szCs w:val="22"/>
        </w:rPr>
        <w:t>A</w:t>
      </w:r>
      <w:r>
        <w:rPr>
          <w:rFonts w:ascii="Arial" w:cs="Arial" w:eastAsia="Arial" w:hAnsi="Arial"/>
          <w:spacing w:val="-1"/>
          <w:w w:val="100"/>
          <w:position w:val="-1"/>
          <w:sz w:val="22"/>
          <w:szCs w:val="22"/>
        </w:rPr>
        <w:t>D</w:t>
      </w:r>
      <w:r>
        <w:rPr>
          <w:rFonts w:ascii="Arial" w:cs="Arial" w:eastAsia="Arial" w:hAnsi="Arial"/>
          <w:spacing w:val="0"/>
          <w:w w:val="100"/>
          <w:position w:val="-1"/>
          <w:sz w:val="22"/>
          <w:szCs w:val="22"/>
        </w:rPr>
        <w:t>E</w:t>
      </w:r>
      <w:r>
        <w:rPr>
          <w:rFonts w:ascii="Arial" w:cs="Arial" w:eastAsia="Arial" w:hAnsi="Arial"/>
          <w:spacing w:val="0"/>
          <w:w w:val="100"/>
          <w:position w:val="-1"/>
          <w:sz w:val="22"/>
          <w:szCs w:val="22"/>
        </w:rPr>
        <w:t> </w:t>
      </w:r>
      <w:r>
        <w:rPr>
          <w:rFonts w:ascii="Arial" w:cs="Arial" w:eastAsia="Arial" w:hAnsi="Arial"/>
          <w:spacing w:val="-1"/>
          <w:w w:val="100"/>
          <w:position w:val="-1"/>
          <w:sz w:val="22"/>
          <w:szCs w:val="22"/>
        </w:rPr>
        <w:t>C</w:t>
      </w:r>
      <w:r>
        <w:rPr>
          <w:rFonts w:ascii="Arial" w:cs="Arial" w:eastAsia="Arial" w:hAnsi="Arial"/>
          <w:spacing w:val="1"/>
          <w:w w:val="100"/>
          <w:position w:val="-1"/>
          <w:sz w:val="22"/>
          <w:szCs w:val="22"/>
        </w:rPr>
        <w:t>O</w:t>
      </w:r>
      <w:r>
        <w:rPr>
          <w:rFonts w:ascii="Arial" w:cs="Arial" w:eastAsia="Arial" w:hAnsi="Arial"/>
          <w:spacing w:val="-1"/>
          <w:w w:val="100"/>
          <w:position w:val="-1"/>
          <w:sz w:val="22"/>
          <w:szCs w:val="22"/>
        </w:rPr>
        <w:t>N</w:t>
      </w:r>
      <w:r>
        <w:rPr>
          <w:rFonts w:ascii="Arial" w:cs="Arial" w:eastAsia="Arial" w:hAnsi="Arial"/>
          <w:spacing w:val="-1"/>
          <w:w w:val="100"/>
          <w:position w:val="-1"/>
          <w:sz w:val="22"/>
          <w:szCs w:val="22"/>
        </w:rPr>
        <w:t>C</w:t>
      </w:r>
      <w:r>
        <w:rPr>
          <w:rFonts w:ascii="Arial" w:cs="Arial" w:eastAsia="Arial" w:hAnsi="Arial"/>
          <w:spacing w:val="-1"/>
          <w:w w:val="100"/>
          <w:position w:val="-1"/>
          <w:sz w:val="22"/>
          <w:szCs w:val="22"/>
        </w:rPr>
        <w:t>E</w:t>
      </w:r>
      <w:r>
        <w:rPr>
          <w:rFonts w:ascii="Arial" w:cs="Arial" w:eastAsia="Arial" w:hAnsi="Arial"/>
          <w:spacing w:val="-1"/>
          <w:w w:val="100"/>
          <w:position w:val="-1"/>
          <w:sz w:val="22"/>
          <w:szCs w:val="22"/>
        </w:rPr>
        <w:t>D</w:t>
      </w:r>
      <w:r>
        <w:rPr>
          <w:rFonts w:ascii="Arial" w:cs="Arial" w:eastAsia="Arial" w:hAnsi="Arial"/>
          <w:spacing w:val="-1"/>
          <w:w w:val="100"/>
          <w:position w:val="-1"/>
          <w:sz w:val="22"/>
          <w:szCs w:val="22"/>
        </w:rPr>
        <w:t>E</w:t>
      </w:r>
      <w:r>
        <w:rPr>
          <w:rFonts w:ascii="Arial" w:cs="Arial" w:eastAsia="Arial" w:hAnsi="Arial"/>
          <w:spacing w:val="-1"/>
          <w:w w:val="100"/>
          <w:position w:val="-1"/>
          <w:sz w:val="22"/>
          <w:szCs w:val="22"/>
        </w:rPr>
        <w:t>N</w:t>
      </w:r>
      <w:r>
        <w:rPr>
          <w:rFonts w:ascii="Arial" w:cs="Arial" w:eastAsia="Arial" w:hAnsi="Arial"/>
          <w:spacing w:val="2"/>
          <w:w w:val="100"/>
          <w:position w:val="-1"/>
          <w:sz w:val="22"/>
          <w:szCs w:val="22"/>
        </w:rPr>
        <w:t>T</w:t>
      </w:r>
      <w:r>
        <w:rPr>
          <w:rFonts w:ascii="Arial" w:cs="Arial" w:eastAsia="Arial" w:hAnsi="Arial"/>
          <w:spacing w:val="0"/>
          <w:w w:val="100"/>
          <w:position w:val="-1"/>
          <w:sz w:val="22"/>
          <w:szCs w:val="22"/>
        </w:rPr>
        <w:t>E</w:t>
      </w:r>
      <w:r>
        <w:rPr>
          <w:rFonts w:ascii="Arial" w:cs="Arial" w:eastAsia="Arial" w:hAnsi="Arial"/>
          <w:spacing w:val="0"/>
          <w:w w:val="100"/>
          <w:position w:val="0"/>
          <w:sz w:val="22"/>
          <w:szCs w:val="22"/>
        </w:rPr>
      </w:r>
    </w:p>
    <w:p>
      <w:pPr>
        <w:rPr>
          <w:sz w:val="18"/>
          <w:szCs w:val="18"/>
        </w:rPr>
        <w:jc w:val="left"/>
        <w:spacing w:before="5" w:line="180" w:lineRule="exact"/>
      </w:pP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Arial" w:cs="Arial" w:eastAsia="Arial" w:hAnsi="Arial"/>
          <w:sz w:val="22"/>
          <w:szCs w:val="22"/>
        </w:rPr>
        <w:jc w:val="left"/>
        <w:spacing w:before="32"/>
        <w:ind w:left="1440"/>
      </w:pPr>
      <w:r>
        <w:rPr>
          <w:rFonts w:ascii="Arial" w:cs="Arial" w:eastAsia="Arial" w:hAnsi="Arial"/>
          <w:spacing w:val="-1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S</w:t>
      </w:r>
      <w:r>
        <w:rPr>
          <w:rFonts w:ascii="Arial" w:cs="Arial" w:eastAsia="Arial" w:hAnsi="Arial"/>
          <w:spacing w:val="2"/>
          <w:w w:val="100"/>
          <w:sz w:val="22"/>
          <w:szCs w:val="22"/>
        </w:rPr>
        <w:t>T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G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Á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R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                                                      </w:t>
      </w:r>
      <w:r>
        <w:rPr>
          <w:rFonts w:ascii="Arial" w:cs="Arial" w:eastAsia="Arial" w:hAnsi="Arial"/>
          <w:spacing w:val="55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1ª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2"/>
          <w:w w:val="100"/>
          <w:sz w:val="22"/>
          <w:szCs w:val="22"/>
        </w:rPr>
        <w:t>T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S</w:t>
      </w:r>
      <w:r>
        <w:rPr>
          <w:rFonts w:ascii="Arial" w:cs="Arial" w:eastAsia="Arial" w:hAnsi="Arial"/>
          <w:spacing w:val="2"/>
          <w:w w:val="100"/>
          <w:sz w:val="22"/>
          <w:szCs w:val="22"/>
        </w:rPr>
        <w:t>T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-4"/>
          <w:w w:val="100"/>
          <w:sz w:val="22"/>
          <w:szCs w:val="22"/>
        </w:rPr>
        <w:t>M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U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H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</w:t>
      </w:r>
    </w:p>
    <w:p>
      <w:pPr>
        <w:rPr>
          <w:sz w:val="10"/>
          <w:szCs w:val="10"/>
        </w:rPr>
        <w:jc w:val="left"/>
        <w:spacing w:before="5" w:line="100" w:lineRule="exact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Arial" w:cs="Arial" w:eastAsia="Arial" w:hAnsi="Arial"/>
          <w:sz w:val="22"/>
          <w:szCs w:val="22"/>
        </w:rPr>
        <w:jc w:val="left"/>
        <w:ind w:left="1440"/>
      </w:pPr>
      <w:r>
        <w:rPr>
          <w:rFonts w:ascii="Arial" w:cs="Arial" w:eastAsia="Arial" w:hAnsi="Arial"/>
          <w:spacing w:val="-1"/>
          <w:w w:val="100"/>
          <w:sz w:val="22"/>
          <w:szCs w:val="22"/>
        </w:rPr>
        <w:t>C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arimbo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14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do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14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C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P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J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15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da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9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U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d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de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14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C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ce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d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t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    </w:t>
      </w:r>
      <w:r>
        <w:rPr>
          <w:rFonts w:ascii="Arial" w:cs="Arial" w:eastAsia="Arial" w:hAnsi="Arial"/>
          <w:spacing w:val="42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C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arimbo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14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do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12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C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P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J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15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do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12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2"/>
          <w:w w:val="100"/>
          <w:sz w:val="22"/>
          <w:szCs w:val="22"/>
        </w:rPr>
        <w:t>g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t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14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d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</w:t>
      </w:r>
    </w:p>
    <w:p>
      <w:pPr>
        <w:rPr>
          <w:rFonts w:ascii="Arial" w:cs="Arial" w:eastAsia="Arial" w:hAnsi="Arial"/>
          <w:sz w:val="22"/>
          <w:szCs w:val="22"/>
        </w:rPr>
        <w:jc w:val="left"/>
        <w:spacing w:before="1" w:line="240" w:lineRule="exact"/>
        <w:ind w:left="1440"/>
      </w:pPr>
      <w:r>
        <w:rPr>
          <w:rFonts w:ascii="Arial" w:cs="Arial" w:eastAsia="Arial" w:hAnsi="Arial"/>
          <w:spacing w:val="1"/>
          <w:w w:val="100"/>
          <w:position w:val="-1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position w:val="-1"/>
          <w:sz w:val="22"/>
          <w:szCs w:val="22"/>
        </w:rPr>
        <w:t>nt</w:t>
      </w:r>
      <w:r>
        <w:rPr>
          <w:rFonts w:ascii="Arial" w:cs="Arial" w:eastAsia="Arial" w:hAnsi="Arial"/>
          <w:spacing w:val="-2"/>
          <w:w w:val="100"/>
          <w:position w:val="-1"/>
          <w:sz w:val="22"/>
          <w:szCs w:val="22"/>
        </w:rPr>
        <w:t>e</w:t>
      </w:r>
      <w:r>
        <w:rPr>
          <w:rFonts w:ascii="Arial" w:cs="Arial" w:eastAsia="Arial" w:hAnsi="Arial"/>
          <w:spacing w:val="0"/>
          <w:w w:val="100"/>
          <w:position w:val="-1"/>
          <w:sz w:val="22"/>
          <w:szCs w:val="22"/>
        </w:rPr>
        <w:t>gração</w:t>
      </w:r>
      <w:r>
        <w:rPr>
          <w:rFonts w:ascii="Arial" w:cs="Arial" w:eastAsia="Arial" w:hAnsi="Arial"/>
          <w:spacing w:val="0"/>
          <w:w w:val="100"/>
          <w:position w:val="0"/>
          <w:sz w:val="22"/>
          <w:szCs w:val="22"/>
        </w:rPr>
      </w:r>
    </w:p>
    <w:p>
      <w:pPr>
        <w:rPr>
          <w:sz w:val="11"/>
          <w:szCs w:val="11"/>
        </w:rPr>
        <w:jc w:val="left"/>
        <w:spacing w:before="4" w:line="100" w:lineRule="exact"/>
      </w:pPr>
      <w:r>
        <w:rPr>
          <w:sz w:val="11"/>
          <w:szCs w:val="11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Arial" w:cs="Arial" w:eastAsia="Arial" w:hAnsi="Arial"/>
          <w:sz w:val="22"/>
          <w:szCs w:val="22"/>
        </w:rPr>
        <w:jc w:val="left"/>
        <w:spacing w:before="32"/>
        <w:ind w:left="1440"/>
      </w:pPr>
      <w:r>
        <w:rPr>
          <w:rFonts w:ascii="Arial" w:cs="Arial" w:eastAsia="Arial" w:hAnsi="Arial"/>
          <w:spacing w:val="-1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2"/>
          <w:w w:val="100"/>
          <w:sz w:val="22"/>
          <w:szCs w:val="22"/>
        </w:rPr>
        <w:t>T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S</w:t>
      </w:r>
    </w:p>
    <w:p>
      <w:pPr>
        <w:rPr>
          <w:rFonts w:ascii="Arial" w:cs="Arial" w:eastAsia="Arial" w:hAnsi="Arial"/>
          <w:sz w:val="22"/>
          <w:szCs w:val="22"/>
        </w:rPr>
        <w:jc w:val="left"/>
        <w:spacing w:line="240" w:lineRule="exact"/>
        <w:ind w:left="1440"/>
      </w:pPr>
      <w:r>
        <w:rPr>
          <w:rFonts w:ascii="Arial" w:cs="Arial" w:eastAsia="Arial" w:hAnsi="Arial"/>
          <w:spacing w:val="0"/>
          <w:w w:val="100"/>
          <w:sz w:val="22"/>
          <w:szCs w:val="22"/>
        </w:rPr>
        <w:t>1</w:t>
      </w:r>
      <w:r>
        <w:rPr>
          <w:rFonts w:ascii="Arial" w:cs="Arial" w:eastAsia="Arial" w:hAnsi="Arial"/>
          <w:spacing w:val="3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–</w:t>
      </w:r>
      <w:r>
        <w:rPr>
          <w:rFonts w:ascii="Arial" w:cs="Arial" w:eastAsia="Arial" w:hAnsi="Arial"/>
          <w:spacing w:val="3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s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t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3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nst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r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u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m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t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3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é</w:t>
      </w:r>
      <w:r>
        <w:rPr>
          <w:rFonts w:ascii="Arial" w:cs="Arial" w:eastAsia="Arial" w:hAnsi="Arial"/>
          <w:spacing w:val="27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m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presc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d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í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v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el</w:t>
      </w:r>
      <w:r>
        <w:rPr>
          <w:rFonts w:ascii="Arial" w:cs="Arial" w:eastAsia="Arial" w:hAnsi="Arial"/>
          <w:spacing w:val="29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p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r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3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estabe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l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ec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r</w:t>
      </w:r>
      <w:r>
        <w:rPr>
          <w:rFonts w:ascii="Arial" w:cs="Arial" w:eastAsia="Arial" w:hAnsi="Arial"/>
          <w:spacing w:val="31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as</w:t>
      </w:r>
      <w:r>
        <w:rPr>
          <w:rFonts w:ascii="Arial" w:cs="Arial" w:eastAsia="Arial" w:hAnsi="Arial"/>
          <w:spacing w:val="3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r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l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aç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õ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es</w:t>
      </w:r>
      <w:r>
        <w:rPr>
          <w:rFonts w:ascii="Arial" w:cs="Arial" w:eastAsia="Arial" w:hAnsi="Arial"/>
          <w:spacing w:val="3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t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r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3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3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S</w:t>
      </w:r>
      <w:r>
        <w:rPr>
          <w:rFonts w:ascii="Arial" w:cs="Arial" w:eastAsia="Arial" w:hAnsi="Arial"/>
          <w:spacing w:val="29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3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</w:t>
      </w:r>
    </w:p>
    <w:p>
      <w:pPr>
        <w:rPr>
          <w:rFonts w:ascii="Arial" w:cs="Arial" w:eastAsia="Arial" w:hAnsi="Arial"/>
          <w:sz w:val="22"/>
          <w:szCs w:val="22"/>
        </w:rPr>
        <w:jc w:val="left"/>
        <w:spacing w:before="1"/>
        <w:ind w:left="1440"/>
      </w:pPr>
      <w:r>
        <w:rPr>
          <w:rFonts w:ascii="Arial" w:cs="Arial" w:eastAsia="Arial" w:hAnsi="Arial"/>
          <w:spacing w:val="-1"/>
          <w:w w:val="100"/>
          <w:sz w:val="22"/>
          <w:szCs w:val="22"/>
        </w:rPr>
        <w:t>U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d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de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C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ced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nte</w:t>
      </w:r>
      <w:r>
        <w:rPr>
          <w:rFonts w:ascii="Arial" w:cs="Arial" w:eastAsia="Arial" w:hAnsi="Arial"/>
          <w:spacing w:val="2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na</w:t>
      </w:r>
      <w:r>
        <w:rPr>
          <w:rFonts w:ascii="Arial" w:cs="Arial" w:eastAsia="Arial" w:hAnsi="Arial"/>
          <w:spacing w:val="-4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2"/>
          <w:w w:val="100"/>
          <w:sz w:val="22"/>
          <w:szCs w:val="22"/>
        </w:rPr>
        <w:t>q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u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l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l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u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irá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r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l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z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ar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est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á</w:t>
      </w:r>
      <w:r>
        <w:rPr>
          <w:rFonts w:ascii="Arial" w:cs="Arial" w:eastAsia="Arial" w:hAnsi="Arial"/>
          <w:spacing w:val="2"/>
          <w:w w:val="100"/>
          <w:sz w:val="22"/>
          <w:szCs w:val="22"/>
        </w:rPr>
        <w:t>g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o.</w:t>
      </w:r>
    </w:p>
    <w:p>
      <w:pPr>
        <w:rPr>
          <w:rFonts w:ascii="Arial" w:cs="Arial" w:eastAsia="Arial" w:hAnsi="Arial"/>
          <w:sz w:val="22"/>
          <w:szCs w:val="22"/>
        </w:rPr>
        <w:jc w:val="left"/>
        <w:spacing w:line="240" w:lineRule="exact"/>
        <w:ind w:left="1440"/>
      </w:pPr>
      <w:r>
        <w:rPr>
          <w:rFonts w:ascii="Arial" w:cs="Arial" w:eastAsia="Arial" w:hAnsi="Arial"/>
          <w:spacing w:val="0"/>
          <w:w w:val="100"/>
          <w:sz w:val="22"/>
          <w:szCs w:val="22"/>
        </w:rPr>
        <w:t>2</w:t>
      </w:r>
      <w:r>
        <w:rPr>
          <w:rFonts w:ascii="Arial" w:cs="Arial" w:eastAsia="Arial" w:hAnsi="Arial"/>
          <w:spacing w:val="4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–</w:t>
      </w:r>
      <w:r>
        <w:rPr>
          <w:rFonts w:ascii="Arial" w:cs="Arial" w:eastAsia="Arial" w:hAnsi="Arial"/>
          <w:spacing w:val="4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nt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r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39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39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l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u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39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39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42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t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d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de</w:t>
      </w:r>
      <w:r>
        <w:rPr>
          <w:rFonts w:ascii="Arial" w:cs="Arial" w:eastAsia="Arial" w:hAnsi="Arial"/>
          <w:spacing w:val="39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d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v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erá</w:t>
      </w:r>
      <w:r>
        <w:rPr>
          <w:rFonts w:ascii="Arial" w:cs="Arial" w:eastAsia="Arial" w:hAnsi="Arial"/>
          <w:spacing w:val="4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ser</w:t>
      </w:r>
      <w:r>
        <w:rPr>
          <w:rFonts w:ascii="Arial" w:cs="Arial" w:eastAsia="Arial" w:hAnsi="Arial"/>
          <w:spacing w:val="4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ass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do</w:t>
      </w:r>
      <w:r>
        <w:rPr>
          <w:rFonts w:ascii="Arial" w:cs="Arial" w:eastAsia="Arial" w:hAnsi="Arial"/>
          <w:spacing w:val="39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39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2"/>
          <w:w w:val="100"/>
          <w:sz w:val="22"/>
          <w:szCs w:val="22"/>
        </w:rPr>
        <w:t>T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er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m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39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de</w:t>
      </w:r>
      <w:r>
        <w:rPr>
          <w:rFonts w:ascii="Arial" w:cs="Arial" w:eastAsia="Arial" w:hAnsi="Arial"/>
          <w:spacing w:val="39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C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m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pr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m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sso</w:t>
      </w:r>
      <w:r>
        <w:rPr>
          <w:rFonts w:ascii="Arial" w:cs="Arial" w:eastAsia="Arial" w:hAnsi="Arial"/>
          <w:spacing w:val="39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de</w:t>
      </w:r>
    </w:p>
    <w:p>
      <w:pPr>
        <w:rPr>
          <w:rFonts w:ascii="Arial" w:cs="Arial" w:eastAsia="Arial" w:hAnsi="Arial"/>
          <w:sz w:val="22"/>
          <w:szCs w:val="22"/>
        </w:rPr>
        <w:jc w:val="left"/>
        <w:spacing w:line="240" w:lineRule="exact"/>
        <w:ind w:left="1440"/>
      </w:pPr>
      <w:r>
        <w:rPr>
          <w:rFonts w:ascii="Arial" w:cs="Arial" w:eastAsia="Arial" w:hAnsi="Arial"/>
          <w:spacing w:val="-1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s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t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á</w:t>
      </w:r>
      <w:r>
        <w:rPr>
          <w:rFonts w:ascii="Arial" w:cs="Arial" w:eastAsia="Arial" w:hAnsi="Arial"/>
          <w:spacing w:val="2"/>
          <w:w w:val="100"/>
          <w:sz w:val="22"/>
          <w:szCs w:val="22"/>
        </w:rPr>
        <w:t>g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o,</w:t>
      </w:r>
      <w:r>
        <w:rPr>
          <w:rFonts w:ascii="Arial" w:cs="Arial" w:eastAsia="Arial" w:hAnsi="Arial"/>
          <w:spacing w:val="2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c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m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nte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r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v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ê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c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da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s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t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t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u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ção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de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ns</w:t>
      </w:r>
      <w:r>
        <w:rPr>
          <w:rFonts w:ascii="Arial" w:cs="Arial" w:eastAsia="Arial" w:hAnsi="Arial"/>
          <w:spacing w:val="-4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.</w:t>
      </w:r>
    </w:p>
    <w:p>
      <w:pPr>
        <w:rPr>
          <w:sz w:val="24"/>
          <w:szCs w:val="24"/>
        </w:rPr>
        <w:jc w:val="left"/>
        <w:spacing w:before="13" w:line="240" w:lineRule="exact"/>
      </w:pPr>
      <w:r>
        <w:rPr>
          <w:sz w:val="24"/>
          <w:szCs w:val="24"/>
        </w:rPr>
      </w:r>
    </w:p>
    <w:p>
      <w:pPr>
        <w:rPr>
          <w:rFonts w:ascii="Arial" w:cs="Arial" w:eastAsia="Arial" w:hAnsi="Arial"/>
          <w:sz w:val="22"/>
          <w:szCs w:val="22"/>
        </w:rPr>
        <w:jc w:val="left"/>
        <w:ind w:left="1440"/>
      </w:pPr>
      <w:r>
        <w:rPr>
          <w:rFonts w:ascii="Arial" w:cs="Arial" w:eastAsia="Arial" w:hAnsi="Arial"/>
          <w:spacing w:val="0"/>
          <w:w w:val="100"/>
          <w:sz w:val="22"/>
          <w:szCs w:val="22"/>
        </w:rPr>
        <w:t>1ª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V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–</w:t>
      </w:r>
      <w:r>
        <w:rPr>
          <w:rFonts w:ascii="Arial" w:cs="Arial" w:eastAsia="Arial" w:hAnsi="Arial"/>
          <w:spacing w:val="2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C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r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d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d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r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de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s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t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á</w:t>
      </w:r>
      <w:r>
        <w:rPr>
          <w:rFonts w:ascii="Arial" w:cs="Arial" w:eastAsia="Arial" w:hAnsi="Arial"/>
          <w:spacing w:val="2"/>
          <w:w w:val="100"/>
          <w:sz w:val="22"/>
          <w:szCs w:val="22"/>
        </w:rPr>
        <w:t>g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F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I</w:t>
      </w:r>
    </w:p>
    <w:p>
      <w:pPr>
        <w:rPr>
          <w:rFonts w:ascii="Arial" w:cs="Arial" w:eastAsia="Arial" w:hAnsi="Arial"/>
          <w:sz w:val="22"/>
          <w:szCs w:val="22"/>
        </w:rPr>
        <w:jc w:val="left"/>
        <w:spacing w:before="1"/>
        <w:ind w:left="1440"/>
      </w:pPr>
      <w:r>
        <w:rPr>
          <w:rFonts w:ascii="Arial" w:cs="Arial" w:eastAsia="Arial" w:hAnsi="Arial"/>
          <w:spacing w:val="0"/>
          <w:w w:val="100"/>
          <w:sz w:val="22"/>
          <w:szCs w:val="22"/>
        </w:rPr>
        <w:t>2ª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V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–</w:t>
      </w:r>
      <w:r>
        <w:rPr>
          <w:rFonts w:ascii="Arial" w:cs="Arial" w:eastAsia="Arial" w:hAnsi="Arial"/>
          <w:spacing w:val="2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U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d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de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C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c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d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nte</w:t>
      </w:r>
    </w:p>
    <w:p>
      <w:pPr>
        <w:rPr>
          <w:rFonts w:ascii="Arial" w:cs="Arial" w:eastAsia="Arial" w:hAnsi="Arial"/>
          <w:sz w:val="22"/>
          <w:szCs w:val="22"/>
        </w:rPr>
        <w:jc w:val="left"/>
        <w:spacing w:line="240" w:lineRule="exact"/>
        <w:ind w:left="1440"/>
      </w:pPr>
      <w:r>
        <w:rPr>
          <w:rFonts w:ascii="Arial" w:cs="Arial" w:eastAsia="Arial" w:hAnsi="Arial"/>
          <w:spacing w:val="0"/>
          <w:w w:val="100"/>
          <w:sz w:val="22"/>
          <w:szCs w:val="22"/>
        </w:rPr>
        <w:t>3ª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V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–</w:t>
      </w:r>
      <w:r>
        <w:rPr>
          <w:rFonts w:ascii="Arial" w:cs="Arial" w:eastAsia="Arial" w:hAnsi="Arial"/>
          <w:spacing w:val="2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l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u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o</w:t>
      </w:r>
    </w:p>
    <w:p>
      <w:pPr>
        <w:rPr>
          <w:rFonts w:ascii="Arial" w:cs="Arial" w:eastAsia="Arial" w:hAnsi="Arial"/>
          <w:sz w:val="22"/>
          <w:szCs w:val="22"/>
        </w:rPr>
        <w:jc w:val="left"/>
        <w:spacing w:before="1"/>
        <w:ind w:left="1440"/>
      </w:pPr>
      <w:r>
        <w:rPr>
          <w:rFonts w:ascii="Arial" w:cs="Arial" w:eastAsia="Arial" w:hAnsi="Arial"/>
          <w:spacing w:val="0"/>
          <w:w w:val="100"/>
          <w:sz w:val="22"/>
          <w:szCs w:val="22"/>
        </w:rPr>
        <w:t>4ª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V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–</w:t>
      </w:r>
      <w:r>
        <w:rPr>
          <w:rFonts w:ascii="Arial" w:cs="Arial" w:eastAsia="Arial" w:hAnsi="Arial"/>
          <w:spacing w:val="2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P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r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t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u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á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r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o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do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l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u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o</w:t>
      </w:r>
    </w:p>
    <w:p>
      <w:pPr>
        <w:rPr>
          <w:rFonts w:ascii="Arial" w:cs="Arial" w:eastAsia="Arial" w:hAnsi="Arial"/>
          <w:sz w:val="22"/>
          <w:szCs w:val="22"/>
        </w:rPr>
        <w:jc w:val="left"/>
        <w:spacing w:line="240" w:lineRule="exact"/>
        <w:ind w:left="1440"/>
      </w:pPr>
      <w:r>
        <w:rPr>
          <w:rFonts w:ascii="Arial" w:cs="Arial" w:eastAsia="Arial" w:hAnsi="Arial"/>
          <w:spacing w:val="0"/>
          <w:w w:val="100"/>
          <w:sz w:val="22"/>
          <w:szCs w:val="22"/>
        </w:rPr>
        <w:t>5ª.</w:t>
      </w:r>
      <w:r>
        <w:rPr>
          <w:rFonts w:ascii="Arial" w:cs="Arial" w:eastAsia="Arial" w:hAnsi="Arial"/>
          <w:spacing w:val="2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V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–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A</w:t>
      </w:r>
      <w:r>
        <w:rPr>
          <w:rFonts w:ascii="Arial" w:cs="Arial" w:eastAsia="Arial" w:hAnsi="Arial"/>
          <w:spacing w:val="2"/>
          <w:w w:val="100"/>
          <w:sz w:val="22"/>
          <w:szCs w:val="22"/>
        </w:rPr>
        <w:t>g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t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de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nt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gração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(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se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hou</w:t>
      </w:r>
      <w:r>
        <w:rPr>
          <w:rFonts w:ascii="Arial" w:cs="Arial" w:eastAsia="Arial" w:hAnsi="Arial"/>
          <w:spacing w:val="-3"/>
          <w:w w:val="100"/>
          <w:sz w:val="22"/>
          <w:szCs w:val="22"/>
        </w:rPr>
        <w:t>v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er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 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nte</w:t>
      </w:r>
      <w:r>
        <w:rPr>
          <w:rFonts w:ascii="Arial" w:cs="Arial" w:eastAsia="Arial" w:hAnsi="Arial"/>
          <w:spacing w:val="1"/>
          <w:w w:val="100"/>
          <w:sz w:val="22"/>
          <w:szCs w:val="22"/>
        </w:rPr>
        <w:t>r</w:t>
      </w:r>
      <w:r>
        <w:rPr>
          <w:rFonts w:ascii="Arial" w:cs="Arial" w:eastAsia="Arial" w:hAnsi="Arial"/>
          <w:spacing w:val="-2"/>
          <w:w w:val="100"/>
          <w:sz w:val="22"/>
          <w:szCs w:val="22"/>
        </w:rPr>
        <w:t>v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e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ê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n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c</w:t>
      </w:r>
      <w:r>
        <w:rPr>
          <w:rFonts w:ascii="Arial" w:cs="Arial" w:eastAsia="Arial" w:hAnsi="Arial"/>
          <w:spacing w:val="-1"/>
          <w:w w:val="100"/>
          <w:sz w:val="22"/>
          <w:szCs w:val="22"/>
        </w:rPr>
        <w:t>i</w:t>
      </w:r>
      <w:r>
        <w:rPr>
          <w:rFonts w:ascii="Arial" w:cs="Arial" w:eastAsia="Arial" w:hAnsi="Arial"/>
          <w:spacing w:val="0"/>
          <w:w w:val="100"/>
          <w:sz w:val="22"/>
          <w:szCs w:val="22"/>
        </w:rPr>
        <w:t>a)</w:t>
      </w:r>
    </w:p>
    <w:sectPr>
      <w:pgSz w:h="16840" w:w="11920"/>
      <w:pgMar w:bottom="280" w:left="1680" w:right="180" w:top="1560"/>
    </w:sectPr>
  </w:body>
</w:document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" xmlns:w10="urn:schemas-microsoft-com:office:word" xmlns:w="http://schemas.openxmlformats.org/wordprocessingml/2006/main" xmlns:sl="http://schemas.openxmlformats.org/schemaLibrary/2006/main">
  <w:compat>
    <w:compatSetting w:name="compatibilityMode" w:uri="http://schemas.microsoft.com/office/word" w:val="15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9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9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9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9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9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9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9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9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9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theme/theme1.xml" Type="http://schemas.openxmlformats.org/officeDocument/2006/relationships/theme"/><Relationship Id="rId4" Target="media\image1.jpg" Type="http://schemas.openxmlformats.org/officeDocument/2006/relationships/image"/><Relationship Id="rId5" Target="media\image1.jpg" Type="http://schemas.openxmlformats.org/officeDocument/2006/relationships/image"/><Relationship Id="rId6" Target="media\image1.jpg" Type="http://schemas.openxmlformats.org/officeDocument/2006/relationships/image"/><Relationship Id="rId7" Target="media\image1.jpg" Type="http://schemas.openxmlformats.org/officeDocument/2006/relationships/image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DocSecurity>0</DocSecurity>
  <ScaleCrop>false</ScaleCrop>
  <LinksUpToDate>false</LinksUpToDate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/>
</file>